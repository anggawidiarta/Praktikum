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A0" w:rsidRDefault="008C3CA0">
      <w:pPr>
        <w:pStyle w:val="BodyText"/>
        <w:kinsoku w:val="0"/>
        <w:overflowPunct w:val="0"/>
        <w:spacing w:before="9"/>
        <w:rPr>
          <w:sz w:val="9"/>
          <w:szCs w:val="9"/>
        </w:rPr>
      </w:pPr>
    </w:p>
    <w:p w:rsidR="008C3CA0" w:rsidRDefault="008C3CA0">
      <w:pPr>
        <w:pStyle w:val="BodyText"/>
        <w:kinsoku w:val="0"/>
        <w:overflowPunct w:val="0"/>
        <w:spacing w:before="9"/>
        <w:rPr>
          <w:sz w:val="9"/>
          <w:szCs w:val="9"/>
        </w:rPr>
        <w:sectPr w:rsidR="008C3CA0">
          <w:headerReference w:type="default" r:id="rId8"/>
          <w:footerReference w:type="default" r:id="rId9"/>
          <w:pgSz w:w="11910" w:h="16850"/>
          <w:pgMar w:top="1480" w:right="1520" w:bottom="1340" w:left="1680" w:header="1138" w:footer="1158" w:gutter="0"/>
          <w:pgNumType w:start="1"/>
          <w:cols w:space="720"/>
          <w:noEndnote/>
        </w:sectPr>
      </w:pPr>
    </w:p>
    <w:p w:rsidR="008C3CA0" w:rsidRDefault="008C3CA0">
      <w:pPr>
        <w:pStyle w:val="BodyText"/>
        <w:kinsoku w:val="0"/>
        <w:overflowPunct w:val="0"/>
        <w:rPr>
          <w:sz w:val="26"/>
          <w:szCs w:val="26"/>
        </w:rPr>
      </w:pPr>
    </w:p>
    <w:p w:rsidR="008C3CA0" w:rsidRDefault="008C3CA0">
      <w:pPr>
        <w:pStyle w:val="BodyText"/>
        <w:kinsoku w:val="0"/>
        <w:overflowPunct w:val="0"/>
        <w:rPr>
          <w:sz w:val="26"/>
          <w:szCs w:val="26"/>
        </w:rPr>
      </w:pPr>
    </w:p>
    <w:p w:rsidR="000D3653" w:rsidRDefault="000D3653">
      <w:pPr>
        <w:pStyle w:val="BodyText"/>
        <w:kinsoku w:val="0"/>
        <w:overflowPunct w:val="0"/>
        <w:rPr>
          <w:sz w:val="26"/>
          <w:szCs w:val="26"/>
        </w:rPr>
      </w:pPr>
    </w:p>
    <w:p w:rsidR="000D3653" w:rsidRDefault="000D3653">
      <w:pPr>
        <w:pStyle w:val="BodyText"/>
        <w:kinsoku w:val="0"/>
        <w:overflowPunct w:val="0"/>
        <w:rPr>
          <w:sz w:val="26"/>
          <w:szCs w:val="26"/>
        </w:rPr>
      </w:pPr>
    </w:p>
    <w:p w:rsidR="000D3653" w:rsidRDefault="000D3653">
      <w:pPr>
        <w:pStyle w:val="BodyText"/>
        <w:kinsoku w:val="0"/>
        <w:overflowPunct w:val="0"/>
        <w:rPr>
          <w:sz w:val="26"/>
          <w:szCs w:val="26"/>
        </w:rPr>
      </w:pPr>
    </w:p>
    <w:p w:rsidR="008C3CA0" w:rsidRPr="000D3653" w:rsidRDefault="000D3653" w:rsidP="000D3653">
      <w:pPr>
        <w:pStyle w:val="Heading1"/>
        <w:numPr>
          <w:ilvl w:val="0"/>
          <w:numId w:val="5"/>
        </w:numPr>
        <w:tabs>
          <w:tab w:val="left" w:pos="872"/>
        </w:tabs>
        <w:kinsoku w:val="0"/>
        <w:overflowPunct w:val="0"/>
        <w:spacing w:before="0"/>
        <w:ind w:right="-140" w:hanging="283"/>
      </w:pPr>
      <w:r>
        <w:t>TUJUAN</w:t>
      </w:r>
      <w:r w:rsidR="008C3CA0">
        <w:br w:type="column"/>
      </w:r>
    </w:p>
    <w:p w:rsidR="000D3653" w:rsidRPr="000D3653" w:rsidRDefault="000D3653" w:rsidP="000D3653">
      <w:pPr>
        <w:pStyle w:val="BodyText"/>
        <w:kinsoku w:val="0"/>
        <w:overflowPunct w:val="0"/>
        <w:spacing w:line="360" w:lineRule="auto"/>
        <w:ind w:left="614" w:right="3452" w:hanging="27"/>
        <w:jc w:val="center"/>
        <w:rPr>
          <w:b/>
          <w:bCs/>
          <w:sz w:val="28"/>
          <w:szCs w:val="28"/>
        </w:rPr>
      </w:pPr>
      <w:r w:rsidRPr="000D3653">
        <w:rPr>
          <w:b/>
          <w:bCs/>
          <w:sz w:val="28"/>
          <w:szCs w:val="28"/>
        </w:rPr>
        <w:t>MODUL II</w:t>
      </w:r>
    </w:p>
    <w:p w:rsidR="000D3653" w:rsidRPr="000D3653" w:rsidRDefault="000D3653" w:rsidP="000D3653">
      <w:pPr>
        <w:pStyle w:val="BodyText"/>
        <w:kinsoku w:val="0"/>
        <w:overflowPunct w:val="0"/>
        <w:spacing w:before="89" w:line="360" w:lineRule="auto"/>
        <w:ind w:left="614" w:right="3452" w:hanging="27"/>
        <w:jc w:val="center"/>
        <w:rPr>
          <w:b/>
          <w:bCs/>
          <w:sz w:val="28"/>
          <w:szCs w:val="28"/>
        </w:rPr>
        <w:sectPr w:rsidR="000D3653" w:rsidRPr="000D3653">
          <w:type w:val="continuous"/>
          <w:pgSz w:w="11910" w:h="16850"/>
          <w:pgMar w:top="1480" w:right="1520" w:bottom="1340" w:left="1680" w:header="720" w:footer="720" w:gutter="0"/>
          <w:cols w:num="2" w:space="720" w:equalWidth="0">
            <w:col w:w="1845" w:space="1444"/>
            <w:col w:w="5421"/>
          </w:cols>
          <w:noEndnote/>
        </w:sectPr>
      </w:pPr>
      <w:r w:rsidRPr="000D3653">
        <w:rPr>
          <w:b/>
          <w:bCs/>
          <w:sz w:val="28"/>
          <w:szCs w:val="28"/>
        </w:rPr>
        <w:t>VLAN</w:t>
      </w:r>
    </w:p>
    <w:p w:rsidR="008C3CA0" w:rsidRDefault="008C3CA0" w:rsidP="00136C8F">
      <w:pPr>
        <w:pStyle w:val="ListParagraph"/>
        <w:numPr>
          <w:ilvl w:val="1"/>
          <w:numId w:val="5"/>
        </w:numPr>
        <w:tabs>
          <w:tab w:val="left" w:pos="567"/>
        </w:tabs>
        <w:kinsoku w:val="0"/>
        <w:overflowPunct w:val="0"/>
        <w:spacing w:before="134"/>
        <w:ind w:left="1154" w:hanging="870"/>
        <w:rPr>
          <w:i/>
          <w:iCs/>
          <w:color w:val="000000"/>
        </w:rPr>
      </w:pPr>
      <w:r>
        <w:t xml:space="preserve">Mampu Mengetahui konsep dan konfigurasi VLAN pada </w:t>
      </w:r>
      <w:r>
        <w:rPr>
          <w:i/>
          <w:iCs/>
        </w:rPr>
        <w:t>Switch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Cisco.</w:t>
      </w:r>
    </w:p>
    <w:p w:rsidR="008C3CA0" w:rsidRDefault="008C3CA0" w:rsidP="00136C8F">
      <w:pPr>
        <w:pStyle w:val="ListParagraph"/>
        <w:numPr>
          <w:ilvl w:val="1"/>
          <w:numId w:val="5"/>
        </w:numPr>
        <w:tabs>
          <w:tab w:val="left" w:pos="567"/>
        </w:tabs>
        <w:kinsoku w:val="0"/>
        <w:overflowPunct w:val="0"/>
        <w:spacing w:before="137"/>
        <w:ind w:left="1154" w:hanging="870"/>
        <w:rPr>
          <w:color w:val="000000"/>
        </w:rPr>
      </w:pPr>
      <w:r>
        <w:t>Mengetahui implementasi VLAN pada se</w:t>
      </w:r>
      <w:bookmarkStart w:id="0" w:name="_GoBack"/>
      <w:bookmarkEnd w:id="0"/>
      <w:r>
        <w:t>buah jaringan</w:t>
      </w:r>
      <w:r>
        <w:rPr>
          <w:spacing w:val="-9"/>
        </w:rPr>
        <w:t xml:space="preserve"> </w:t>
      </w:r>
      <w:r>
        <w:t>computer.</w:t>
      </w:r>
    </w:p>
    <w:p w:rsidR="008C3CA0" w:rsidRDefault="008C3CA0" w:rsidP="00136C8F">
      <w:pPr>
        <w:pStyle w:val="Heading1"/>
        <w:numPr>
          <w:ilvl w:val="0"/>
          <w:numId w:val="5"/>
        </w:numPr>
        <w:tabs>
          <w:tab w:val="left" w:pos="284"/>
        </w:tabs>
        <w:kinsoku w:val="0"/>
        <w:overflowPunct w:val="0"/>
        <w:spacing w:before="144"/>
        <w:ind w:left="993" w:hanging="993"/>
      </w:pPr>
      <w:r>
        <w:t>DASAR</w:t>
      </w:r>
      <w:r>
        <w:rPr>
          <w:spacing w:val="-3"/>
        </w:rPr>
        <w:t xml:space="preserve"> </w:t>
      </w:r>
      <w:r>
        <w:t>TEORI</w:t>
      </w:r>
    </w:p>
    <w:p w:rsidR="008C3CA0" w:rsidRDefault="00931B6F" w:rsidP="00136C8F">
      <w:pPr>
        <w:pStyle w:val="ListParagraph"/>
        <w:numPr>
          <w:ilvl w:val="1"/>
          <w:numId w:val="5"/>
        </w:numPr>
        <w:tabs>
          <w:tab w:val="left" w:pos="567"/>
        </w:tabs>
        <w:kinsoku w:val="0"/>
        <w:overflowPunct w:val="0"/>
        <w:spacing w:before="132"/>
        <w:ind w:left="1296" w:hanging="1012"/>
        <w:rPr>
          <w:color w:val="000000"/>
        </w:rPr>
      </w:pPr>
      <w:r>
        <w:t>VLAN</w:t>
      </w:r>
    </w:p>
    <w:p w:rsidR="008C3CA0" w:rsidRDefault="00136C8F" w:rsidP="00136C8F">
      <w:pPr>
        <w:pStyle w:val="BodyText"/>
        <w:kinsoku w:val="0"/>
        <w:overflowPunct w:val="0"/>
        <w:spacing w:before="140" w:line="360" w:lineRule="auto"/>
        <w:ind w:left="567" w:right="177"/>
        <w:jc w:val="both"/>
      </w:pPr>
      <w:r>
        <w:t xml:space="preserve">      </w:t>
      </w:r>
      <w:r w:rsidR="008C3CA0">
        <w:t xml:space="preserve">Sebuah VLAN adalah pengelompokan logikal dari </w:t>
      </w:r>
      <w:r w:rsidR="008C3CA0">
        <w:rPr>
          <w:i/>
          <w:iCs/>
        </w:rPr>
        <w:t xml:space="preserve">user </w:t>
      </w:r>
      <w:r w:rsidR="008C3CA0">
        <w:t xml:space="preserve">dan sumber daya </w:t>
      </w:r>
      <w:r w:rsidR="008C3CA0">
        <w:rPr>
          <w:i/>
          <w:iCs/>
        </w:rPr>
        <w:t xml:space="preserve">network </w:t>
      </w:r>
      <w:r w:rsidR="008C3CA0">
        <w:t xml:space="preserve">yang terhubung ke </w:t>
      </w:r>
      <w:r w:rsidR="008C3CA0">
        <w:rPr>
          <w:i/>
          <w:iCs/>
        </w:rPr>
        <w:t>port</w:t>
      </w:r>
      <w:r w:rsidR="008C3CA0">
        <w:t>-</w:t>
      </w:r>
      <w:r w:rsidR="008C3CA0">
        <w:rPr>
          <w:i/>
          <w:iCs/>
        </w:rPr>
        <w:t xml:space="preserve">port </w:t>
      </w:r>
      <w:r w:rsidR="008C3CA0">
        <w:t xml:space="preserve">yang telah ditentukan secara administratif pada sebuah </w:t>
      </w:r>
      <w:r w:rsidR="008C3CA0">
        <w:rPr>
          <w:i/>
          <w:iCs/>
        </w:rPr>
        <w:t>switch</w:t>
      </w:r>
      <w:r w:rsidR="008C3CA0">
        <w:t xml:space="preserve">. Ketika seorang </w:t>
      </w:r>
      <w:proofErr w:type="gramStart"/>
      <w:r w:rsidR="008C3CA0">
        <w:t>administrator  membentuk</w:t>
      </w:r>
      <w:proofErr w:type="gramEnd"/>
      <w:r w:rsidR="008C3CA0">
        <w:t xml:space="preserve"> VLAN-VLAN, maka ia diberikan kemampuan untuk menciptakan </w:t>
      </w:r>
      <w:r w:rsidR="008C3CA0">
        <w:rPr>
          <w:i/>
          <w:iCs/>
        </w:rPr>
        <w:t xml:space="preserve">broadcast domain </w:t>
      </w:r>
      <w:r w:rsidR="008C3CA0">
        <w:t xml:space="preserve">yang lebih kecil di dalam </w:t>
      </w:r>
      <w:r w:rsidR="008C3CA0">
        <w:rPr>
          <w:i/>
          <w:iCs/>
        </w:rPr>
        <w:t>internetwork switch layer 2</w:t>
      </w:r>
      <w:r w:rsidR="008C3CA0">
        <w:t xml:space="preserve">. Dengan </w:t>
      </w:r>
      <w:proofErr w:type="gramStart"/>
      <w:r w:rsidR="008C3CA0">
        <w:t>cara</w:t>
      </w:r>
      <w:proofErr w:type="gramEnd"/>
      <w:r w:rsidR="008C3CA0">
        <w:t xml:space="preserve"> memilih </w:t>
      </w:r>
      <w:r w:rsidR="008C3CA0">
        <w:rPr>
          <w:i/>
          <w:iCs/>
        </w:rPr>
        <w:t>port</w:t>
      </w:r>
      <w:r w:rsidR="008C3CA0">
        <w:t>-</w:t>
      </w:r>
      <w:r w:rsidR="008C3CA0">
        <w:rPr>
          <w:i/>
          <w:iCs/>
        </w:rPr>
        <w:t xml:space="preserve">port </w:t>
      </w:r>
      <w:r w:rsidR="008C3CA0">
        <w:t xml:space="preserve">yang berbeda pada </w:t>
      </w:r>
      <w:r w:rsidR="008C3CA0">
        <w:rPr>
          <w:i/>
          <w:iCs/>
        </w:rPr>
        <w:t xml:space="preserve">switch </w:t>
      </w:r>
      <w:r w:rsidR="008C3CA0">
        <w:t xml:space="preserve">untuk </w:t>
      </w:r>
      <w:r w:rsidR="008C3CA0">
        <w:rPr>
          <w:i/>
          <w:iCs/>
        </w:rPr>
        <w:t xml:space="preserve">sub-network </w:t>
      </w:r>
      <w:r w:rsidR="008C3CA0">
        <w:t xml:space="preserve">yang berbeda pula. Sebuah VLAN diperlakukan seperti </w:t>
      </w:r>
      <w:r w:rsidR="008C3CA0">
        <w:rPr>
          <w:i/>
          <w:iCs/>
        </w:rPr>
        <w:t xml:space="preserve">subnet </w:t>
      </w:r>
      <w:r w:rsidR="008C3CA0">
        <w:t xml:space="preserve">atau </w:t>
      </w:r>
      <w:r w:rsidR="008C3CA0">
        <w:rPr>
          <w:i/>
          <w:iCs/>
        </w:rPr>
        <w:t>broadcast domain</w:t>
      </w:r>
      <w:r w:rsidR="008C3CA0">
        <w:t xml:space="preserve">-nya sendiri, yang berarti </w:t>
      </w:r>
      <w:r w:rsidR="008C3CA0">
        <w:rPr>
          <w:i/>
          <w:iCs/>
        </w:rPr>
        <w:t>frame</w:t>
      </w:r>
      <w:r w:rsidR="008C3CA0">
        <w:t>-</w:t>
      </w:r>
      <w:r w:rsidR="008C3CA0">
        <w:rPr>
          <w:i/>
          <w:iCs/>
        </w:rPr>
        <w:t xml:space="preserve">frame </w:t>
      </w:r>
      <w:r w:rsidR="008C3CA0">
        <w:t>yang di-</w:t>
      </w:r>
      <w:r w:rsidR="008C3CA0">
        <w:rPr>
          <w:i/>
          <w:iCs/>
        </w:rPr>
        <w:t xml:space="preserve">broadcast </w:t>
      </w:r>
      <w:r w:rsidR="008C3CA0">
        <w:t xml:space="preserve">pada sebua </w:t>
      </w:r>
      <w:r w:rsidR="008C3CA0">
        <w:rPr>
          <w:i/>
          <w:iCs/>
        </w:rPr>
        <w:t xml:space="preserve">network </w:t>
      </w:r>
      <w:r w:rsidR="008C3CA0">
        <w:t>hanya di-</w:t>
      </w:r>
      <w:r w:rsidR="008C3CA0">
        <w:rPr>
          <w:i/>
          <w:iCs/>
        </w:rPr>
        <w:t xml:space="preserve">switch </w:t>
      </w:r>
      <w:r w:rsidR="008C3CA0">
        <w:t xml:space="preserve">atau dialihkan di antara </w:t>
      </w:r>
      <w:r w:rsidR="008C3CA0">
        <w:rPr>
          <w:i/>
          <w:iCs/>
        </w:rPr>
        <w:t>port</w:t>
      </w:r>
      <w:r w:rsidR="008C3CA0">
        <w:t>-</w:t>
      </w:r>
      <w:r w:rsidR="008C3CA0">
        <w:rPr>
          <w:i/>
          <w:iCs/>
        </w:rPr>
        <w:t xml:space="preserve">port </w:t>
      </w:r>
      <w:r w:rsidR="008C3CA0">
        <w:t>yang dikelompokkan secara logikal di dalam VLAN yang</w:t>
      </w:r>
      <w:r w:rsidR="008C3CA0">
        <w:rPr>
          <w:spacing w:val="-10"/>
        </w:rPr>
        <w:t xml:space="preserve"> </w:t>
      </w:r>
      <w:proofErr w:type="gramStart"/>
      <w:r w:rsidR="008C3CA0">
        <w:t>sama</w:t>
      </w:r>
      <w:proofErr w:type="gramEnd"/>
      <w:r w:rsidR="008C3CA0">
        <w:t>.</w:t>
      </w:r>
    </w:p>
    <w:p w:rsidR="008C3CA0" w:rsidRDefault="008C3CA0" w:rsidP="00136C8F">
      <w:pPr>
        <w:pStyle w:val="BodyText"/>
        <w:kinsoku w:val="0"/>
        <w:overflowPunct w:val="0"/>
        <w:spacing w:before="4" w:line="355" w:lineRule="auto"/>
        <w:ind w:left="567" w:right="176"/>
        <w:jc w:val="both"/>
        <w:rPr>
          <w:position w:val="11"/>
          <w:sz w:val="16"/>
          <w:szCs w:val="16"/>
        </w:rPr>
      </w:pPr>
      <w:r>
        <w:t xml:space="preserve">Dalam kondisi seperti ini sebuah </w:t>
      </w:r>
      <w:r>
        <w:rPr>
          <w:i/>
          <w:iCs/>
        </w:rPr>
        <w:t xml:space="preserve">router </w:t>
      </w:r>
      <w:r>
        <w:t xml:space="preserve">dapat tidak diperlukan ataupun masih diperlukan tergantung dari </w:t>
      </w:r>
      <w:proofErr w:type="gramStart"/>
      <w:r>
        <w:t>apa</w:t>
      </w:r>
      <w:proofErr w:type="gramEnd"/>
      <w:r>
        <w:t xml:space="preserve"> yang ingin dilakukan.  Secara </w:t>
      </w:r>
      <w:r>
        <w:rPr>
          <w:i/>
          <w:iCs/>
        </w:rPr>
        <w:t xml:space="preserve">default </w:t>
      </w:r>
      <w:r>
        <w:t xml:space="preserve">semua </w:t>
      </w:r>
      <w:r>
        <w:rPr>
          <w:i/>
          <w:iCs/>
        </w:rPr>
        <w:t xml:space="preserve">host </w:t>
      </w:r>
      <w:r>
        <w:t xml:space="preserve">dalam sebuah VLAN tertentu tidak dapat berkomunikasi dengan </w:t>
      </w:r>
      <w:r>
        <w:rPr>
          <w:i/>
          <w:iCs/>
        </w:rPr>
        <w:t>host</w:t>
      </w:r>
      <w:r>
        <w:t>-</w:t>
      </w:r>
      <w:r>
        <w:rPr>
          <w:i/>
          <w:iCs/>
        </w:rPr>
        <w:t xml:space="preserve">host </w:t>
      </w:r>
      <w:r>
        <w:t xml:space="preserve">yang merupakan anggota VLAN yang lain, jadi jika diinginkan komunikasi antar VLAN bisa dilakukan maka diperlukan sebuah </w:t>
      </w:r>
      <w:r>
        <w:rPr>
          <w:i/>
          <w:iCs/>
        </w:rPr>
        <w:t>router</w:t>
      </w:r>
      <w:r>
        <w:rPr>
          <w:i/>
          <w:iCs/>
          <w:spacing w:val="-25"/>
        </w:rPr>
        <w:t xml:space="preserve"> </w:t>
      </w:r>
      <w:r>
        <w:t>.</w:t>
      </w:r>
      <w:r>
        <w:rPr>
          <w:position w:val="11"/>
          <w:sz w:val="16"/>
          <w:szCs w:val="16"/>
        </w:rPr>
        <w:t>[1]</w:t>
      </w:r>
    </w:p>
    <w:p w:rsidR="008C3CA0" w:rsidRDefault="008C3CA0" w:rsidP="00136C8F">
      <w:pPr>
        <w:pStyle w:val="ListParagraph"/>
        <w:numPr>
          <w:ilvl w:val="1"/>
          <w:numId w:val="5"/>
        </w:numPr>
        <w:tabs>
          <w:tab w:val="left" w:pos="567"/>
          <w:tab w:val="left" w:pos="709"/>
          <w:tab w:val="left" w:pos="1134"/>
        </w:tabs>
        <w:kinsoku w:val="0"/>
        <w:overflowPunct w:val="0"/>
        <w:spacing w:before="0" w:line="267" w:lineRule="exact"/>
        <w:ind w:left="1296" w:hanging="1012"/>
        <w:rPr>
          <w:color w:val="000000"/>
        </w:rPr>
      </w:pPr>
      <w:r>
        <w:t>Dasar-dasar</w:t>
      </w:r>
      <w:r>
        <w:rPr>
          <w:spacing w:val="-7"/>
        </w:rPr>
        <w:t xml:space="preserve"> </w:t>
      </w:r>
      <w:r>
        <w:t>VLAN</w:t>
      </w:r>
    </w:p>
    <w:p w:rsidR="00806B96" w:rsidRPr="00806B96" w:rsidRDefault="00E8034D" w:rsidP="00806B96">
      <w:pPr>
        <w:pStyle w:val="BodyText"/>
        <w:kinsoku w:val="0"/>
        <w:overflowPunct w:val="0"/>
        <w:spacing w:before="139" w:line="360" w:lineRule="auto"/>
        <w:ind w:left="567" w:right="175"/>
        <w:jc w:val="both"/>
      </w:pPr>
      <w:r>
        <w:rPr>
          <w:i/>
          <w:iCs/>
        </w:rPr>
        <w:t xml:space="preserve">      </w:t>
      </w:r>
      <w:r w:rsidR="008C3CA0">
        <w:rPr>
          <w:i/>
          <w:iCs/>
        </w:rPr>
        <w:t>Network</w:t>
      </w:r>
      <w:r w:rsidR="008C3CA0">
        <w:t>-</w:t>
      </w:r>
      <w:r w:rsidR="008C3CA0">
        <w:rPr>
          <w:i/>
          <w:iCs/>
        </w:rPr>
        <w:t xml:space="preserve">network </w:t>
      </w:r>
      <w:r w:rsidR="008C3CA0">
        <w:t xml:space="preserve">yang ada pada </w:t>
      </w:r>
      <w:r w:rsidR="008C3CA0">
        <w:rPr>
          <w:i/>
          <w:iCs/>
        </w:rPr>
        <w:t xml:space="preserve">switch layer </w:t>
      </w:r>
      <w:r w:rsidR="008C3CA0" w:rsidRPr="00931B6F">
        <w:rPr>
          <w:iCs/>
        </w:rPr>
        <w:t>2</w:t>
      </w:r>
      <w:r w:rsidR="008C3CA0">
        <w:rPr>
          <w:i/>
          <w:iCs/>
        </w:rPr>
        <w:t xml:space="preserve"> </w:t>
      </w:r>
      <w:r w:rsidR="008C3CA0">
        <w:t xml:space="preserve">biasanya di rancang sebagai </w:t>
      </w:r>
      <w:r w:rsidR="008C3CA0">
        <w:rPr>
          <w:i/>
          <w:iCs/>
        </w:rPr>
        <w:t>network</w:t>
      </w:r>
      <w:r w:rsidR="008C3CA0">
        <w:t>-</w:t>
      </w:r>
      <w:r w:rsidR="008C3CA0">
        <w:rPr>
          <w:i/>
          <w:iCs/>
        </w:rPr>
        <w:t xml:space="preserve">network </w:t>
      </w:r>
      <w:r w:rsidR="008C3CA0">
        <w:t xml:space="preserve">yang </w:t>
      </w:r>
      <w:r w:rsidR="008C3CA0">
        <w:rPr>
          <w:i/>
          <w:iCs/>
        </w:rPr>
        <w:t xml:space="preserve">flat </w:t>
      </w:r>
      <w:r w:rsidR="008C3CA0">
        <w:t xml:space="preserve">atau datar setiap paket </w:t>
      </w:r>
      <w:r w:rsidR="008C3CA0">
        <w:rPr>
          <w:i/>
          <w:iCs/>
        </w:rPr>
        <w:t xml:space="preserve">broadcast </w:t>
      </w:r>
      <w:r w:rsidR="008C3CA0">
        <w:t xml:space="preserve">yang ditransmisikan </w:t>
      </w:r>
      <w:proofErr w:type="gramStart"/>
      <w:r w:rsidR="008C3CA0">
        <w:t>akan</w:t>
      </w:r>
      <w:proofErr w:type="gramEnd"/>
      <w:r w:rsidR="008C3CA0">
        <w:t xml:space="preserve"> terlihat oleh setiap alat di </w:t>
      </w:r>
      <w:r w:rsidR="008C3CA0">
        <w:rPr>
          <w:i/>
          <w:iCs/>
        </w:rPr>
        <w:t xml:space="preserve">network </w:t>
      </w:r>
      <w:r w:rsidR="008C3CA0">
        <w:t xml:space="preserve">tidak tergantung apakah alat itu membutuhkan atau tidak. Secara </w:t>
      </w:r>
      <w:r w:rsidR="008C3CA0">
        <w:rPr>
          <w:i/>
          <w:iCs/>
        </w:rPr>
        <w:t>default</w:t>
      </w:r>
      <w:r w:rsidR="008C3CA0">
        <w:t xml:space="preserve">, </w:t>
      </w:r>
      <w:r w:rsidR="008C3CA0">
        <w:rPr>
          <w:i/>
          <w:iCs/>
        </w:rPr>
        <w:t xml:space="preserve">Router </w:t>
      </w:r>
      <w:r w:rsidR="008C3CA0">
        <w:t xml:space="preserve">membolehkan </w:t>
      </w:r>
      <w:r w:rsidR="008C3CA0">
        <w:rPr>
          <w:i/>
          <w:iCs/>
        </w:rPr>
        <w:t xml:space="preserve">broadcast </w:t>
      </w:r>
      <w:r w:rsidR="008C3CA0">
        <w:t xml:space="preserve">hanya di dalam </w:t>
      </w:r>
      <w:r w:rsidR="008C3CA0">
        <w:rPr>
          <w:i/>
          <w:iCs/>
        </w:rPr>
        <w:t xml:space="preserve">network </w:t>
      </w:r>
      <w:r w:rsidR="008C3CA0">
        <w:t xml:space="preserve">dimana paket </w:t>
      </w:r>
      <w:r w:rsidR="008C3CA0">
        <w:rPr>
          <w:i/>
          <w:iCs/>
        </w:rPr>
        <w:t xml:space="preserve">broadcast </w:t>
      </w:r>
      <w:r w:rsidR="008C3CA0">
        <w:t xml:space="preserve">itu berasal, tetapi </w:t>
      </w:r>
      <w:r w:rsidR="008C3CA0">
        <w:rPr>
          <w:i/>
          <w:iCs/>
        </w:rPr>
        <w:t>switch</w:t>
      </w:r>
      <w:r w:rsidR="008C3CA0">
        <w:t>-</w:t>
      </w:r>
      <w:r w:rsidR="008C3CA0">
        <w:rPr>
          <w:i/>
          <w:iCs/>
        </w:rPr>
        <w:t xml:space="preserve">switch </w:t>
      </w:r>
      <w:r w:rsidR="008C3CA0">
        <w:t>dapat mem-</w:t>
      </w:r>
      <w:r w:rsidR="008C3CA0">
        <w:rPr>
          <w:i/>
          <w:iCs/>
        </w:rPr>
        <w:t xml:space="preserve">forward </w:t>
      </w:r>
      <w:r w:rsidR="008C3CA0">
        <w:t xml:space="preserve">paket-paket </w:t>
      </w:r>
      <w:r w:rsidR="008C3CA0">
        <w:rPr>
          <w:i/>
          <w:iCs/>
        </w:rPr>
        <w:t xml:space="preserve">broadcast </w:t>
      </w:r>
      <w:proofErr w:type="gramStart"/>
      <w:r w:rsidR="008C3CA0">
        <w:t>ke  semua</w:t>
      </w:r>
      <w:proofErr w:type="gramEnd"/>
      <w:r w:rsidR="008C3CA0">
        <w:t xml:space="preserve">  </w:t>
      </w:r>
      <w:r w:rsidR="008C3CA0">
        <w:rPr>
          <w:i/>
          <w:iCs/>
        </w:rPr>
        <w:t>segmen</w:t>
      </w:r>
      <w:r w:rsidR="008C3CA0">
        <w:t xml:space="preserve">.  </w:t>
      </w:r>
      <w:proofErr w:type="gramStart"/>
      <w:r w:rsidR="008C3CA0">
        <w:t>Alasan  mengapa</w:t>
      </w:r>
      <w:proofErr w:type="gramEnd"/>
      <w:r w:rsidR="008C3CA0">
        <w:t xml:space="preserve">  disebut  </w:t>
      </w:r>
      <w:r w:rsidR="008C3CA0">
        <w:rPr>
          <w:i/>
          <w:iCs/>
        </w:rPr>
        <w:t xml:space="preserve">network  </w:t>
      </w:r>
      <w:r w:rsidR="008C3CA0">
        <w:t xml:space="preserve">yang  </w:t>
      </w:r>
      <w:r w:rsidR="008C3CA0">
        <w:rPr>
          <w:i/>
          <w:iCs/>
        </w:rPr>
        <w:t xml:space="preserve">flat  </w:t>
      </w:r>
      <w:r w:rsidR="008C3CA0">
        <w:rPr>
          <w:i/>
          <w:iCs/>
          <w:spacing w:val="50"/>
        </w:rPr>
        <w:t xml:space="preserve"> </w:t>
      </w:r>
      <w:r>
        <w:t xml:space="preserve">adalah </w:t>
      </w:r>
      <w:r w:rsidR="00806B96">
        <w:t xml:space="preserve"> </w:t>
      </w:r>
      <w:r w:rsidR="00806B96" w:rsidRPr="00806B96">
        <w:t xml:space="preserve">karena </w:t>
      </w:r>
      <w:r w:rsidR="00806B96" w:rsidRPr="00806B96">
        <w:rPr>
          <w:i/>
          <w:iCs/>
        </w:rPr>
        <w:t>network</w:t>
      </w:r>
      <w:r w:rsidR="00806B96" w:rsidRPr="00806B96">
        <w:t>-</w:t>
      </w:r>
      <w:r w:rsidR="00806B96" w:rsidRPr="00806B96">
        <w:rPr>
          <w:i/>
          <w:iCs/>
        </w:rPr>
        <w:t xml:space="preserve">network </w:t>
      </w:r>
      <w:r w:rsidR="00806B96" w:rsidRPr="00806B96">
        <w:t xml:space="preserve">berada dalam satu </w:t>
      </w:r>
      <w:r w:rsidR="00806B96" w:rsidRPr="00806B96">
        <w:rPr>
          <w:i/>
          <w:iCs/>
        </w:rPr>
        <w:t>broadcast domain</w:t>
      </w:r>
      <w:r w:rsidR="00806B96" w:rsidRPr="00806B96">
        <w:t>, jadi bukan karena rancangan datar secara fisik.</w:t>
      </w:r>
    </w:p>
    <w:p w:rsidR="008C3CA0" w:rsidRDefault="008C3CA0" w:rsidP="00E8034D">
      <w:pPr>
        <w:pStyle w:val="BodyText"/>
        <w:kinsoku w:val="0"/>
        <w:overflowPunct w:val="0"/>
        <w:spacing w:before="139" w:line="360" w:lineRule="auto"/>
        <w:ind w:left="567" w:right="175"/>
        <w:jc w:val="both"/>
        <w:sectPr w:rsidR="008C3CA0" w:rsidSect="00136C8F">
          <w:type w:val="continuous"/>
          <w:pgSz w:w="11910" w:h="16850"/>
          <w:pgMar w:top="1701" w:right="1701" w:bottom="1701" w:left="2268" w:header="720" w:footer="720" w:gutter="0"/>
          <w:cols w:space="720" w:equalWidth="0">
            <w:col w:w="7941"/>
          </w:cols>
          <w:noEndnote/>
        </w:sectPr>
      </w:pPr>
    </w:p>
    <w:p w:rsidR="008C3CA0" w:rsidRDefault="008C3CA0" w:rsidP="00136C8F">
      <w:pPr>
        <w:pStyle w:val="BodyText"/>
        <w:kinsoku w:val="0"/>
        <w:overflowPunct w:val="0"/>
        <w:spacing w:before="5"/>
        <w:ind w:left="567"/>
        <w:rPr>
          <w:sz w:val="9"/>
          <w:szCs w:val="9"/>
        </w:rPr>
      </w:pPr>
    </w:p>
    <w:p w:rsidR="008C3CA0" w:rsidRDefault="008C3CA0" w:rsidP="00E8034D">
      <w:pPr>
        <w:pStyle w:val="BodyText"/>
        <w:kinsoku w:val="0"/>
        <w:overflowPunct w:val="0"/>
        <w:spacing w:before="6" w:line="360" w:lineRule="auto"/>
        <w:ind w:left="1276" w:right="179"/>
        <w:jc w:val="both"/>
      </w:pPr>
      <w:proofErr w:type="gramStart"/>
      <w:r>
        <w:t>banyak</w:t>
      </w:r>
      <w:proofErr w:type="gramEnd"/>
      <w:r>
        <w:t xml:space="preserve"> masalah yang bisa dipecahkan pada </w:t>
      </w:r>
      <w:r>
        <w:rPr>
          <w:i/>
          <w:iCs/>
        </w:rPr>
        <w:t xml:space="preserve">switching layer 2 </w:t>
      </w:r>
      <w:r>
        <w:t xml:space="preserve">dengan VLAN. Ada beberapa </w:t>
      </w:r>
      <w:proofErr w:type="gramStart"/>
      <w:r>
        <w:t>cara</w:t>
      </w:r>
      <w:proofErr w:type="gramEnd"/>
      <w:r>
        <w:t xml:space="preserve"> VLAN dalam menyederhanakan </w:t>
      </w:r>
      <w:r>
        <w:rPr>
          <w:i/>
          <w:iCs/>
        </w:rPr>
        <w:t>management network</w:t>
      </w:r>
      <w:r>
        <w:t>:</w:t>
      </w:r>
    </w:p>
    <w:p w:rsidR="008C3CA0" w:rsidRDefault="008C3CA0" w:rsidP="007A0911">
      <w:pPr>
        <w:pStyle w:val="ListParagraph"/>
        <w:numPr>
          <w:ilvl w:val="2"/>
          <w:numId w:val="5"/>
        </w:numPr>
        <w:tabs>
          <w:tab w:val="left" w:pos="1843"/>
        </w:tabs>
        <w:kinsoku w:val="0"/>
        <w:overflowPunct w:val="0"/>
        <w:spacing w:before="6" w:line="360" w:lineRule="auto"/>
        <w:ind w:left="1843" w:right="181" w:hanging="283"/>
        <w:jc w:val="both"/>
        <w:rPr>
          <w:color w:val="000000"/>
        </w:rPr>
      </w:pPr>
      <w:r>
        <w:t xml:space="preserve">Penambahan, perpindahan, dan perubahan </w:t>
      </w:r>
      <w:r>
        <w:rPr>
          <w:i/>
          <w:iCs/>
        </w:rPr>
        <w:t xml:space="preserve">network </w:t>
      </w:r>
      <w:r>
        <w:t xml:space="preserve">dilakukan dengan mengkonfigurasi sebuah </w:t>
      </w:r>
      <w:r>
        <w:rPr>
          <w:i/>
          <w:iCs/>
        </w:rPr>
        <w:t xml:space="preserve">port </w:t>
      </w:r>
      <w:r>
        <w:t>ke VLAN yang</w:t>
      </w:r>
      <w:r>
        <w:rPr>
          <w:spacing w:val="-10"/>
        </w:rPr>
        <w:t xml:space="preserve"> </w:t>
      </w:r>
      <w:r>
        <w:t>sesuai.</w:t>
      </w:r>
    </w:p>
    <w:p w:rsidR="008C3CA0" w:rsidRDefault="008C3CA0" w:rsidP="007A0911">
      <w:pPr>
        <w:pStyle w:val="ListParagraph"/>
        <w:numPr>
          <w:ilvl w:val="2"/>
          <w:numId w:val="5"/>
        </w:numPr>
        <w:tabs>
          <w:tab w:val="left" w:pos="1843"/>
        </w:tabs>
        <w:kinsoku w:val="0"/>
        <w:overflowPunct w:val="0"/>
        <w:spacing w:before="6" w:line="360" w:lineRule="auto"/>
        <w:ind w:left="1843" w:right="181" w:hanging="283"/>
        <w:jc w:val="both"/>
        <w:rPr>
          <w:color w:val="000000"/>
        </w:rPr>
      </w:pPr>
      <w:r>
        <w:t xml:space="preserve">Sekelompok </w:t>
      </w:r>
      <w:r>
        <w:rPr>
          <w:i/>
          <w:iCs/>
        </w:rPr>
        <w:t xml:space="preserve">user </w:t>
      </w:r>
      <w:r>
        <w:t xml:space="preserve">yang memerlukan keamanan yang tinggi dapat ditempatkan pada sebuah VLAN sehingga tidak </w:t>
      </w:r>
      <w:r>
        <w:rPr>
          <w:i/>
          <w:iCs/>
        </w:rPr>
        <w:t xml:space="preserve">user </w:t>
      </w:r>
      <w:r>
        <w:t>di luar VLAN tersebut yang dapat berkomunikasi dengan</w:t>
      </w:r>
      <w:r>
        <w:rPr>
          <w:spacing w:val="-10"/>
        </w:rPr>
        <w:t xml:space="preserve"> </w:t>
      </w:r>
      <w:r>
        <w:t>mereka.</w:t>
      </w:r>
    </w:p>
    <w:p w:rsidR="008C3CA0" w:rsidRDefault="008C3CA0" w:rsidP="007A0911">
      <w:pPr>
        <w:pStyle w:val="ListParagraph"/>
        <w:numPr>
          <w:ilvl w:val="2"/>
          <w:numId w:val="5"/>
        </w:numPr>
        <w:tabs>
          <w:tab w:val="left" w:pos="1843"/>
        </w:tabs>
        <w:kinsoku w:val="0"/>
        <w:overflowPunct w:val="0"/>
        <w:spacing w:line="360" w:lineRule="auto"/>
        <w:ind w:left="1843" w:right="181" w:hanging="283"/>
        <w:jc w:val="both"/>
        <w:rPr>
          <w:color w:val="000000"/>
        </w:rPr>
      </w:pPr>
      <w:r>
        <w:t xml:space="preserve">Sebagai pengelompokan logikal </w:t>
      </w:r>
      <w:r>
        <w:rPr>
          <w:i/>
          <w:iCs/>
        </w:rPr>
        <w:t xml:space="preserve">user </w:t>
      </w:r>
      <w:r>
        <w:t>berdasarkan fungsi, VLAN dapat dianggap independen dari lokasi fisikal atau</w:t>
      </w:r>
      <w:r>
        <w:rPr>
          <w:spacing w:val="-9"/>
        </w:rPr>
        <w:t xml:space="preserve"> </w:t>
      </w:r>
      <w:r>
        <w:t>geografisnya.</w:t>
      </w:r>
    </w:p>
    <w:p w:rsidR="008C3CA0" w:rsidRDefault="008C3CA0" w:rsidP="007A0911">
      <w:pPr>
        <w:pStyle w:val="ListParagraph"/>
        <w:numPr>
          <w:ilvl w:val="2"/>
          <w:numId w:val="5"/>
        </w:numPr>
        <w:tabs>
          <w:tab w:val="left" w:pos="1843"/>
        </w:tabs>
        <w:kinsoku w:val="0"/>
        <w:overflowPunct w:val="0"/>
        <w:ind w:left="1843" w:right="181" w:hanging="283"/>
        <w:rPr>
          <w:i/>
          <w:iCs/>
          <w:color w:val="000000"/>
        </w:rPr>
      </w:pPr>
      <w:r>
        <w:t>VLAN dapat meningkatkan keamanan</w:t>
      </w:r>
      <w:r>
        <w:rPr>
          <w:spacing w:val="-8"/>
        </w:rPr>
        <w:t xml:space="preserve"> </w:t>
      </w:r>
      <w:r>
        <w:rPr>
          <w:i/>
          <w:iCs/>
        </w:rPr>
        <w:t>network</w:t>
      </w:r>
    </w:p>
    <w:p w:rsidR="008C3CA0" w:rsidRDefault="008C3CA0" w:rsidP="007A0911">
      <w:pPr>
        <w:pStyle w:val="ListParagraph"/>
        <w:numPr>
          <w:ilvl w:val="2"/>
          <w:numId w:val="5"/>
        </w:numPr>
        <w:tabs>
          <w:tab w:val="left" w:pos="1843"/>
        </w:tabs>
        <w:kinsoku w:val="0"/>
        <w:overflowPunct w:val="0"/>
        <w:spacing w:before="139" w:line="328" w:lineRule="auto"/>
        <w:ind w:left="1843" w:right="181" w:hanging="283"/>
        <w:jc w:val="both"/>
        <w:rPr>
          <w:color w:val="000000"/>
          <w:position w:val="11"/>
        </w:rPr>
      </w:pPr>
      <w:r>
        <w:t xml:space="preserve">VLAN-VLAN meningkatkan jumlah </w:t>
      </w:r>
      <w:r>
        <w:rPr>
          <w:i/>
          <w:iCs/>
        </w:rPr>
        <w:t xml:space="preserve">broadcast </w:t>
      </w:r>
      <w:r>
        <w:t>domain dan pada saat yang sama memperkecil ukurannya</w:t>
      </w:r>
      <w:r>
        <w:rPr>
          <w:spacing w:val="-7"/>
        </w:rPr>
        <w:t xml:space="preserve"> </w:t>
      </w:r>
      <w:r>
        <w:t>sendiri.</w:t>
      </w:r>
      <w:r>
        <w:rPr>
          <w:position w:val="11"/>
          <w:sz w:val="16"/>
          <w:szCs w:val="16"/>
        </w:rPr>
        <w:t>[3]</w:t>
      </w:r>
    </w:p>
    <w:p w:rsidR="008C3CA0" w:rsidRDefault="008C3CA0" w:rsidP="007E03F5">
      <w:pPr>
        <w:pStyle w:val="ListParagraph"/>
        <w:numPr>
          <w:ilvl w:val="1"/>
          <w:numId w:val="5"/>
        </w:numPr>
        <w:tabs>
          <w:tab w:val="left" w:pos="1276"/>
        </w:tabs>
        <w:kinsoku w:val="0"/>
        <w:overflowPunct w:val="0"/>
        <w:spacing w:before="26"/>
        <w:ind w:left="1296" w:hanging="303"/>
        <w:rPr>
          <w:color w:val="000000"/>
        </w:rPr>
      </w:pPr>
      <w:r>
        <w:t>Mekanisme</w:t>
      </w:r>
      <w:r>
        <w:rPr>
          <w:spacing w:val="-5"/>
        </w:rPr>
        <w:t xml:space="preserve"> </w:t>
      </w:r>
      <w:r>
        <w:t>VLAN</w:t>
      </w:r>
    </w:p>
    <w:p w:rsidR="008C3CA0" w:rsidRDefault="008C3CA0">
      <w:pPr>
        <w:pStyle w:val="BodyText"/>
        <w:kinsoku w:val="0"/>
        <w:overflowPunct w:val="0"/>
        <w:spacing w:before="137" w:line="360" w:lineRule="auto"/>
        <w:ind w:left="1296" w:right="178" w:firstLine="710"/>
        <w:jc w:val="both"/>
      </w:pPr>
      <w:r>
        <w:t xml:space="preserve">VLAN diciptakan melalui konfigurasi pada </w:t>
      </w:r>
      <w:r>
        <w:rPr>
          <w:i/>
          <w:iCs/>
        </w:rPr>
        <w:t xml:space="preserve">switch </w:t>
      </w:r>
      <w:r>
        <w:t xml:space="preserve">atau pada </w:t>
      </w:r>
      <w:r>
        <w:rPr>
          <w:i/>
          <w:iCs/>
        </w:rPr>
        <w:t xml:space="preserve">server </w:t>
      </w:r>
      <w:r>
        <w:t xml:space="preserve">eksternal dan direferensi oleh </w:t>
      </w:r>
      <w:r>
        <w:rPr>
          <w:i/>
          <w:iCs/>
        </w:rPr>
        <w:t>switch</w:t>
      </w:r>
      <w:r>
        <w:t xml:space="preserve">. Paket </w:t>
      </w:r>
      <w:r>
        <w:rPr>
          <w:i/>
          <w:iCs/>
        </w:rPr>
        <w:t xml:space="preserve">broadcast </w:t>
      </w:r>
      <w:r>
        <w:t xml:space="preserve">tidak akan mencapai VLAN lainnya karena tiap VLAN merupakan </w:t>
      </w:r>
      <w:r>
        <w:rPr>
          <w:i/>
          <w:iCs/>
        </w:rPr>
        <w:t xml:space="preserve">broadcast </w:t>
      </w:r>
      <w:proofErr w:type="gramStart"/>
      <w:r>
        <w:rPr>
          <w:i/>
          <w:iCs/>
        </w:rPr>
        <w:t xml:space="preserve">domain  </w:t>
      </w:r>
      <w:r>
        <w:t>tersendiri</w:t>
      </w:r>
      <w:proofErr w:type="gramEnd"/>
      <w:r>
        <w:t xml:space="preserve">. </w:t>
      </w:r>
      <w:r>
        <w:rPr>
          <w:i/>
          <w:iCs/>
        </w:rPr>
        <w:t xml:space="preserve">Broadcast domain </w:t>
      </w:r>
      <w:r>
        <w:t xml:space="preserve">merupakan pengelompokkan berdasarkan </w:t>
      </w:r>
      <w:r>
        <w:rPr>
          <w:i/>
          <w:iCs/>
        </w:rPr>
        <w:t xml:space="preserve">layer </w:t>
      </w:r>
      <w:r>
        <w:t xml:space="preserve">3, oleh karena itu diperlukan </w:t>
      </w:r>
      <w:r>
        <w:rPr>
          <w:i/>
          <w:iCs/>
        </w:rPr>
        <w:t xml:space="preserve">device layer </w:t>
      </w:r>
      <w:r>
        <w:t xml:space="preserve">3 seperti </w:t>
      </w:r>
      <w:r>
        <w:rPr>
          <w:i/>
          <w:iCs/>
        </w:rPr>
        <w:t xml:space="preserve">router </w:t>
      </w:r>
      <w:r>
        <w:t>untuk mem-</w:t>
      </w:r>
      <w:r>
        <w:rPr>
          <w:i/>
          <w:iCs/>
        </w:rPr>
        <w:t xml:space="preserve">forward traffic </w:t>
      </w:r>
      <w:r>
        <w:t>antar</w:t>
      </w:r>
      <w:r>
        <w:rPr>
          <w:spacing w:val="-6"/>
        </w:rPr>
        <w:t xml:space="preserve"> </w:t>
      </w:r>
      <w:r>
        <w:t>VLAN.</w:t>
      </w:r>
    </w:p>
    <w:p w:rsidR="008C3CA0" w:rsidRDefault="008C3CA0">
      <w:pPr>
        <w:pStyle w:val="BodyText"/>
        <w:kinsoku w:val="0"/>
        <w:overflowPunct w:val="0"/>
        <w:spacing w:before="6" w:line="360" w:lineRule="auto"/>
        <w:ind w:left="1296" w:right="175" w:firstLine="710"/>
        <w:jc w:val="both"/>
      </w:pPr>
      <w:r>
        <w:t xml:space="preserve">VLAN terdiri atas </w:t>
      </w:r>
      <w:r>
        <w:rPr>
          <w:i/>
          <w:iCs/>
        </w:rPr>
        <w:t>device</w:t>
      </w:r>
      <w:r>
        <w:t>-</w:t>
      </w:r>
      <w:r>
        <w:rPr>
          <w:i/>
          <w:iCs/>
        </w:rPr>
        <w:t xml:space="preserve">device </w:t>
      </w:r>
      <w:r>
        <w:t xml:space="preserve">yang berada dalam satu </w:t>
      </w:r>
      <w:r>
        <w:rPr>
          <w:i/>
          <w:iCs/>
        </w:rPr>
        <w:t>bridging domain</w:t>
      </w:r>
      <w:r>
        <w:t xml:space="preserve">. Untuk implementasi VLAN, setiap VLAN memerlukan </w:t>
      </w:r>
      <w:r>
        <w:rPr>
          <w:i/>
          <w:iCs/>
        </w:rPr>
        <w:t xml:space="preserve">address (bridging) </w:t>
      </w:r>
      <w:r w:rsidRPr="00931B6F">
        <w:rPr>
          <w:iCs/>
        </w:rPr>
        <w:t>table</w:t>
      </w:r>
      <w:r>
        <w:rPr>
          <w:i/>
          <w:iCs/>
        </w:rPr>
        <w:t xml:space="preserve"> </w:t>
      </w:r>
      <w:r>
        <w:t xml:space="preserve">masing- masing. </w:t>
      </w:r>
      <w:r>
        <w:rPr>
          <w:i/>
          <w:iCs/>
        </w:rPr>
        <w:t xml:space="preserve">Bridging table </w:t>
      </w:r>
      <w:r>
        <w:t xml:space="preserve">ini di simpan pada </w:t>
      </w:r>
      <w:r>
        <w:rPr>
          <w:i/>
          <w:iCs/>
        </w:rPr>
        <w:t>switch</w:t>
      </w:r>
      <w:r>
        <w:t xml:space="preserve">. Jika suatu paket diterima oleh </w:t>
      </w:r>
      <w:r>
        <w:rPr>
          <w:i/>
          <w:iCs/>
        </w:rPr>
        <w:t xml:space="preserve">port </w:t>
      </w:r>
      <w:r>
        <w:t xml:space="preserve">VLAN tertentu maka hanya </w:t>
      </w:r>
      <w:r>
        <w:rPr>
          <w:i/>
          <w:iCs/>
        </w:rPr>
        <w:t xml:space="preserve">address table </w:t>
      </w:r>
      <w:r>
        <w:t xml:space="preserve">VLAN tersebut yang </w:t>
      </w:r>
      <w:proofErr w:type="gramStart"/>
      <w:r>
        <w:t>akan</w:t>
      </w:r>
      <w:proofErr w:type="gramEnd"/>
      <w:r>
        <w:t xml:space="preserve"> diperiksa.</w:t>
      </w:r>
    </w:p>
    <w:p w:rsidR="008C3CA0" w:rsidRDefault="008C3CA0">
      <w:pPr>
        <w:pStyle w:val="BodyText"/>
        <w:kinsoku w:val="0"/>
        <w:overflowPunct w:val="0"/>
        <w:spacing w:before="4" w:line="350" w:lineRule="auto"/>
        <w:ind w:left="1296" w:right="175" w:firstLine="710"/>
        <w:jc w:val="both"/>
        <w:rPr>
          <w:position w:val="11"/>
          <w:sz w:val="16"/>
          <w:szCs w:val="16"/>
        </w:rPr>
      </w:pPr>
      <w:r>
        <w:rPr>
          <w:i/>
          <w:iCs/>
        </w:rPr>
        <w:t xml:space="preserve">Default </w:t>
      </w:r>
      <w:r>
        <w:t xml:space="preserve">VLAN untuk semua </w:t>
      </w:r>
      <w:r>
        <w:rPr>
          <w:i/>
          <w:iCs/>
        </w:rPr>
        <w:t xml:space="preserve">port </w:t>
      </w:r>
      <w:r>
        <w:t xml:space="preserve">pada </w:t>
      </w:r>
      <w:r>
        <w:rPr>
          <w:i/>
          <w:iCs/>
        </w:rPr>
        <w:t xml:space="preserve">switch </w:t>
      </w:r>
      <w:r>
        <w:t xml:space="preserve">adalah </w:t>
      </w:r>
      <w:r>
        <w:rPr>
          <w:i/>
          <w:iCs/>
        </w:rPr>
        <w:t xml:space="preserve">management </w:t>
      </w:r>
      <w:r>
        <w:t xml:space="preserve">VLAN yang selalu merupakan VLAN 1. VLAN 1 ini tidak bisa di hapus dan setidaknya satu </w:t>
      </w:r>
      <w:r>
        <w:rPr>
          <w:i/>
          <w:iCs/>
        </w:rPr>
        <w:t xml:space="preserve">port </w:t>
      </w:r>
      <w:r>
        <w:t xml:space="preserve">harus menjadi anggota </w:t>
      </w:r>
      <w:r>
        <w:rPr>
          <w:i/>
          <w:iCs/>
        </w:rPr>
        <w:t xml:space="preserve">management </w:t>
      </w:r>
      <w:r>
        <w:t xml:space="preserve">VLAN untuk mengatur </w:t>
      </w:r>
      <w:r>
        <w:rPr>
          <w:i/>
          <w:iCs/>
        </w:rPr>
        <w:t xml:space="preserve">switch. </w:t>
      </w:r>
      <w:r>
        <w:rPr>
          <w:position w:val="11"/>
          <w:sz w:val="16"/>
          <w:szCs w:val="16"/>
        </w:rPr>
        <w:t>[1]</w:t>
      </w:r>
    </w:p>
    <w:p w:rsidR="008C3CA0" w:rsidRDefault="008C3CA0">
      <w:pPr>
        <w:pStyle w:val="BodyText"/>
        <w:kinsoku w:val="0"/>
        <w:overflowPunct w:val="0"/>
        <w:spacing w:before="4" w:line="350" w:lineRule="auto"/>
        <w:ind w:left="1296" w:right="175" w:firstLine="710"/>
        <w:jc w:val="both"/>
        <w:rPr>
          <w:position w:val="11"/>
          <w:sz w:val="16"/>
          <w:szCs w:val="16"/>
        </w:rPr>
        <w:sectPr w:rsidR="008C3CA0">
          <w:pgSz w:w="11910" w:h="16850"/>
          <w:pgMar w:top="1480" w:right="1520" w:bottom="1340" w:left="1680" w:header="1138" w:footer="1158" w:gutter="0"/>
          <w:cols w:space="720"/>
          <w:noEndnote/>
        </w:sectPr>
      </w:pPr>
    </w:p>
    <w:p w:rsidR="008C3CA0" w:rsidRDefault="008C3CA0">
      <w:pPr>
        <w:pStyle w:val="BodyText"/>
        <w:kinsoku w:val="0"/>
        <w:overflowPunct w:val="0"/>
        <w:spacing w:before="5"/>
        <w:rPr>
          <w:sz w:val="9"/>
          <w:szCs w:val="9"/>
        </w:rPr>
      </w:pPr>
    </w:p>
    <w:p w:rsidR="008C3CA0" w:rsidRDefault="008C3CA0">
      <w:pPr>
        <w:pStyle w:val="BodyText"/>
        <w:kinsoku w:val="0"/>
        <w:overflowPunct w:val="0"/>
        <w:spacing w:before="90" w:line="360" w:lineRule="auto"/>
        <w:ind w:left="1296" w:right="178" w:firstLine="710"/>
      </w:pPr>
      <w:r>
        <w:t>Menurut Tanenbaum, ada tiga metode yang digunakan untuk menerapkan VLAN yaitu: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582"/>
        </w:tabs>
        <w:kinsoku w:val="0"/>
        <w:overflowPunct w:val="0"/>
        <w:spacing w:before="6"/>
        <w:ind w:left="1582" w:hanging="286"/>
        <w:rPr>
          <w:i/>
          <w:iCs/>
          <w:color w:val="000000"/>
        </w:rPr>
      </w:pPr>
      <w:r>
        <w:rPr>
          <w:i/>
          <w:iCs/>
        </w:rPr>
        <w:t>Port</w:t>
      </w:r>
      <w:r>
        <w:t>-</w:t>
      </w:r>
      <w:r>
        <w:rPr>
          <w:i/>
          <w:iCs/>
        </w:rPr>
        <w:t>based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1942"/>
        </w:tabs>
        <w:kinsoku w:val="0"/>
        <w:overflowPunct w:val="0"/>
        <w:spacing w:before="137"/>
        <w:ind w:hanging="360"/>
      </w:pPr>
      <w:r>
        <w:t>VLAN di bagi berdasarkan</w:t>
      </w:r>
      <w:r>
        <w:rPr>
          <w:spacing w:val="-11"/>
        </w:rPr>
        <w:t xml:space="preserve"> </w:t>
      </w:r>
      <w:r>
        <w:rPr>
          <w:i/>
          <w:iCs/>
        </w:rPr>
        <w:t>port</w:t>
      </w:r>
      <w:r>
        <w:t>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1942"/>
        </w:tabs>
        <w:kinsoku w:val="0"/>
        <w:overflowPunct w:val="0"/>
        <w:spacing w:before="139"/>
        <w:ind w:hanging="360"/>
      </w:pPr>
      <w:r>
        <w:t>Metode konfigurasi yang paling banyak</w:t>
      </w:r>
      <w:r>
        <w:rPr>
          <w:spacing w:val="-10"/>
        </w:rPr>
        <w:t xml:space="preserve"> </w:t>
      </w:r>
      <w:r>
        <w:t>digunakan.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1942"/>
        </w:tabs>
        <w:kinsoku w:val="0"/>
        <w:overflowPunct w:val="0"/>
        <w:spacing w:before="137" w:line="360" w:lineRule="auto"/>
        <w:ind w:right="180" w:hanging="360"/>
      </w:pPr>
      <w:r>
        <w:rPr>
          <w:i/>
          <w:iCs/>
        </w:rPr>
        <w:t xml:space="preserve">Port </w:t>
      </w:r>
      <w:r>
        <w:t xml:space="preserve">ditugaskan secara individual, dalam grup, dalam baris, atau melewati dua </w:t>
      </w:r>
      <w:r>
        <w:rPr>
          <w:i/>
          <w:iCs/>
        </w:rPr>
        <w:t xml:space="preserve">switch </w:t>
      </w:r>
      <w:r>
        <w:t>atau</w:t>
      </w:r>
      <w:r>
        <w:rPr>
          <w:spacing w:val="-6"/>
        </w:rPr>
        <w:t xml:space="preserve"> </w:t>
      </w:r>
      <w:r>
        <w:t>lebih.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1942"/>
        </w:tabs>
        <w:kinsoku w:val="0"/>
        <w:overflowPunct w:val="0"/>
        <w:ind w:hanging="360"/>
      </w:pPr>
      <w:r>
        <w:t>Sederhana untuk</w:t>
      </w:r>
      <w:r>
        <w:rPr>
          <w:spacing w:val="-5"/>
        </w:rPr>
        <w:t xml:space="preserve"> </w:t>
      </w:r>
      <w:r>
        <w:t>digunakan.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1942"/>
          <w:tab w:val="left" w:pos="2772"/>
          <w:tab w:val="left" w:pos="3166"/>
          <w:tab w:val="left" w:pos="5014"/>
          <w:tab w:val="left" w:pos="5926"/>
          <w:tab w:val="left" w:pos="6774"/>
          <w:tab w:val="left" w:pos="7979"/>
        </w:tabs>
        <w:kinsoku w:val="0"/>
        <w:overflowPunct w:val="0"/>
        <w:spacing w:before="139" w:line="360" w:lineRule="auto"/>
        <w:ind w:right="178" w:hanging="360"/>
      </w:pPr>
      <w:r>
        <w:t>Sering</w:t>
      </w:r>
      <w:r>
        <w:tab/>
        <w:t>di</w:t>
      </w:r>
      <w:r>
        <w:tab/>
        <w:t>implementasikan</w:t>
      </w:r>
      <w:r>
        <w:tab/>
        <w:t>dimana</w:t>
      </w:r>
      <w:r>
        <w:tab/>
        <w:t>DHCP</w:t>
      </w:r>
      <w:r>
        <w:tab/>
        <w:t>digunakan</w:t>
      </w:r>
      <w:r>
        <w:tab/>
        <w:t xml:space="preserve">untuk memberikan alamat </w:t>
      </w:r>
      <w:r>
        <w:rPr>
          <w:spacing w:val="-3"/>
        </w:rPr>
        <w:t xml:space="preserve">IP </w:t>
      </w:r>
      <w:r>
        <w:t>ke</w:t>
      </w:r>
      <w:r>
        <w:rPr>
          <w:spacing w:val="4"/>
        </w:rPr>
        <w:t xml:space="preserve"> </w:t>
      </w:r>
      <w:r>
        <w:rPr>
          <w:i/>
          <w:iCs/>
        </w:rPr>
        <w:t>host</w:t>
      </w:r>
      <w:r>
        <w:t>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582"/>
        </w:tabs>
        <w:kinsoku w:val="0"/>
        <w:overflowPunct w:val="0"/>
        <w:spacing w:before="6"/>
        <w:ind w:left="1582" w:hanging="286"/>
        <w:rPr>
          <w:i/>
          <w:iCs/>
          <w:color w:val="000000"/>
        </w:rPr>
      </w:pPr>
      <w:r>
        <w:rPr>
          <w:i/>
          <w:iCs/>
        </w:rPr>
        <w:t>MAC</w:t>
      </w:r>
      <w:r>
        <w:t>-</w:t>
      </w:r>
      <w:r>
        <w:rPr>
          <w:i/>
          <w:iCs/>
        </w:rPr>
        <w:t>based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07"/>
        </w:tabs>
        <w:kinsoku w:val="0"/>
        <w:overflowPunct w:val="0"/>
        <w:spacing w:before="137"/>
        <w:ind w:left="2006" w:hanging="424"/>
      </w:pPr>
      <w:r>
        <w:t xml:space="preserve">VLAN dibagi berdasarkan </w:t>
      </w:r>
      <w:r>
        <w:rPr>
          <w:i/>
          <w:iCs/>
        </w:rPr>
        <w:t>MAC</w:t>
      </w:r>
      <w:r>
        <w:rPr>
          <w:i/>
          <w:iCs/>
          <w:spacing w:val="-14"/>
        </w:rPr>
        <w:t xml:space="preserve"> </w:t>
      </w:r>
      <w:r>
        <w:rPr>
          <w:i/>
          <w:iCs/>
        </w:rPr>
        <w:t>address</w:t>
      </w:r>
      <w:r>
        <w:t>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07"/>
        </w:tabs>
        <w:kinsoku w:val="0"/>
        <w:overflowPunct w:val="0"/>
        <w:spacing w:before="139"/>
        <w:ind w:left="2006" w:hanging="424"/>
      </w:pPr>
      <w:r>
        <w:t>Saat ini jarang di</w:t>
      </w:r>
      <w:r>
        <w:rPr>
          <w:spacing w:val="-6"/>
        </w:rPr>
        <w:t xml:space="preserve"> </w:t>
      </w:r>
      <w:r>
        <w:t>implementasikan.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07"/>
        </w:tabs>
        <w:kinsoku w:val="0"/>
        <w:overflowPunct w:val="0"/>
        <w:spacing w:before="137" w:line="362" w:lineRule="auto"/>
        <w:ind w:left="2006" w:right="179" w:hanging="424"/>
      </w:pPr>
      <w:r>
        <w:t xml:space="preserve">Setiap alama harus dimasukkan ke dalam </w:t>
      </w:r>
      <w:r>
        <w:rPr>
          <w:i/>
          <w:iCs/>
        </w:rPr>
        <w:t xml:space="preserve">switch </w:t>
      </w:r>
      <w:r>
        <w:t>dan dikonfigurasi secara</w:t>
      </w:r>
      <w:r>
        <w:rPr>
          <w:spacing w:val="-3"/>
        </w:rPr>
        <w:t xml:space="preserve"> </w:t>
      </w:r>
      <w:r>
        <w:t>individual.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07"/>
        </w:tabs>
        <w:kinsoku w:val="0"/>
        <w:overflowPunct w:val="0"/>
        <w:spacing w:before="1"/>
        <w:ind w:left="2006" w:hanging="424"/>
      </w:pPr>
      <w:r>
        <w:t>Lebih berguna untuk</w:t>
      </w:r>
      <w:r>
        <w:rPr>
          <w:spacing w:val="-5"/>
        </w:rPr>
        <w:t xml:space="preserve"> </w:t>
      </w:r>
      <w:r>
        <w:t>pengguna.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07"/>
        </w:tabs>
        <w:kinsoku w:val="0"/>
        <w:overflowPunct w:val="0"/>
        <w:spacing w:before="139"/>
        <w:ind w:left="2006" w:hanging="424"/>
        <w:rPr>
          <w:i/>
          <w:iCs/>
        </w:rPr>
      </w:pPr>
      <w:r>
        <w:t xml:space="preserve">Sulit untuk di </w:t>
      </w:r>
      <w:r>
        <w:rPr>
          <w:i/>
          <w:iCs/>
        </w:rPr>
        <w:t xml:space="preserve">manage </w:t>
      </w:r>
      <w:r>
        <w:t>dan</w:t>
      </w:r>
      <w:r>
        <w:rPr>
          <w:spacing w:val="-8"/>
        </w:rPr>
        <w:t xml:space="preserve"> </w:t>
      </w:r>
      <w:r>
        <w:rPr>
          <w:i/>
          <w:iCs/>
        </w:rPr>
        <w:t>troubleshoot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582"/>
        </w:tabs>
        <w:kinsoku w:val="0"/>
        <w:overflowPunct w:val="0"/>
        <w:spacing w:before="137"/>
        <w:ind w:left="1582" w:hanging="286"/>
        <w:rPr>
          <w:i/>
          <w:iCs/>
          <w:color w:val="000000"/>
        </w:rPr>
      </w:pPr>
      <w:r>
        <w:rPr>
          <w:i/>
          <w:iCs/>
        </w:rPr>
        <w:t>Protocol</w:t>
      </w:r>
      <w:r>
        <w:t>-</w:t>
      </w:r>
      <w:r>
        <w:rPr>
          <w:i/>
          <w:iCs/>
        </w:rPr>
        <w:t>based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07"/>
        </w:tabs>
        <w:kinsoku w:val="0"/>
        <w:overflowPunct w:val="0"/>
        <w:spacing w:before="137"/>
        <w:ind w:left="2006" w:hanging="424"/>
      </w:pPr>
      <w:r>
        <w:t xml:space="preserve">VLAN dibagi berdasarkan </w:t>
      </w:r>
      <w:r>
        <w:rPr>
          <w:i/>
          <w:iCs/>
        </w:rPr>
        <w:t xml:space="preserve">protocol layer </w:t>
      </w:r>
      <w:r>
        <w:t>3 atau</w:t>
      </w:r>
      <w:r>
        <w:rPr>
          <w:spacing w:val="-20"/>
        </w:rPr>
        <w:t xml:space="preserve"> </w:t>
      </w:r>
      <w:r>
        <w:t>IP.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07"/>
        </w:tabs>
        <w:kinsoku w:val="0"/>
        <w:overflowPunct w:val="0"/>
        <w:spacing w:before="139"/>
        <w:ind w:left="2006" w:hanging="424"/>
      </w:pPr>
      <w:r>
        <w:t xml:space="preserve">Dikonfigurasi seperti </w:t>
      </w:r>
      <w:r>
        <w:rPr>
          <w:i/>
          <w:iCs/>
        </w:rPr>
        <w:t xml:space="preserve">MAC address </w:t>
      </w:r>
      <w:r>
        <w:t>tapi menggunakan alamat</w:t>
      </w:r>
      <w:r>
        <w:rPr>
          <w:spacing w:val="-12"/>
        </w:rPr>
        <w:t xml:space="preserve"> </w:t>
      </w:r>
      <w:r>
        <w:t>IP.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07"/>
        </w:tabs>
        <w:kinsoku w:val="0"/>
        <w:overflowPunct w:val="0"/>
        <w:spacing w:before="101"/>
        <w:ind w:left="2006" w:hanging="424"/>
        <w:rPr>
          <w:position w:val="11"/>
          <w:sz w:val="16"/>
          <w:szCs w:val="16"/>
        </w:rPr>
      </w:pPr>
      <w:r>
        <w:t>Jarang</w:t>
      </w:r>
      <w:r>
        <w:rPr>
          <w:spacing w:val="-5"/>
        </w:rPr>
        <w:t xml:space="preserve"> </w:t>
      </w:r>
      <w:r>
        <w:t>digunakan.</w:t>
      </w:r>
      <w:r>
        <w:rPr>
          <w:position w:val="11"/>
          <w:sz w:val="16"/>
          <w:szCs w:val="16"/>
        </w:rPr>
        <w:t>[2]</w:t>
      </w:r>
    </w:p>
    <w:p w:rsidR="008C3CA0" w:rsidRDefault="008C3CA0" w:rsidP="007E03F5">
      <w:pPr>
        <w:pStyle w:val="ListParagraph"/>
        <w:numPr>
          <w:ilvl w:val="1"/>
          <w:numId w:val="5"/>
        </w:numPr>
        <w:tabs>
          <w:tab w:val="left" w:pos="1297"/>
        </w:tabs>
        <w:kinsoku w:val="0"/>
        <w:overflowPunct w:val="0"/>
        <w:spacing w:before="139"/>
        <w:ind w:left="1296" w:hanging="283"/>
        <w:rPr>
          <w:color w:val="000000"/>
        </w:rPr>
      </w:pPr>
      <w:r>
        <w:t>Manfaat dalam menggunakan</w:t>
      </w:r>
      <w:r>
        <w:rPr>
          <w:spacing w:val="-7"/>
        </w:rPr>
        <w:t xml:space="preserve"> </w:t>
      </w:r>
      <w:r>
        <w:t>VLAN</w:t>
      </w:r>
    </w:p>
    <w:p w:rsidR="008C3CA0" w:rsidRDefault="008C3CA0">
      <w:pPr>
        <w:pStyle w:val="BodyText"/>
        <w:tabs>
          <w:tab w:val="left" w:pos="3065"/>
          <w:tab w:val="left" w:pos="3845"/>
          <w:tab w:val="left" w:pos="4744"/>
          <w:tab w:val="left" w:pos="5403"/>
          <w:tab w:val="left" w:pos="6502"/>
          <w:tab w:val="left" w:pos="7335"/>
          <w:tab w:val="left" w:pos="8153"/>
        </w:tabs>
        <w:kinsoku w:val="0"/>
        <w:overflowPunct w:val="0"/>
        <w:spacing w:before="137" w:line="360" w:lineRule="auto"/>
        <w:ind w:left="1296" w:right="178" w:firstLine="710"/>
      </w:pPr>
      <w:r>
        <w:t>Menurut</w:t>
      </w:r>
      <w:r>
        <w:tab/>
      </w:r>
      <w:r>
        <w:rPr>
          <w:i/>
          <w:iCs/>
        </w:rPr>
        <w:t>Cisco</w:t>
      </w:r>
      <w:r>
        <w:rPr>
          <w:i/>
          <w:iCs/>
        </w:rPr>
        <w:tab/>
        <w:t>System</w:t>
      </w:r>
      <w:r>
        <w:rPr>
          <w:i/>
          <w:iCs/>
        </w:rPr>
        <w:tab/>
        <w:t>Inc</w:t>
      </w:r>
      <w:r>
        <w:t>.,</w:t>
      </w:r>
      <w:r>
        <w:tab/>
        <w:t>beberapa</w:t>
      </w:r>
      <w:r>
        <w:tab/>
        <w:t>tujuan</w:t>
      </w:r>
      <w:r>
        <w:tab/>
        <w:t>utama</w:t>
      </w:r>
      <w:r>
        <w:tab/>
        <w:t>dari implementasi VLAN pada jaringan antara</w:t>
      </w:r>
      <w:r>
        <w:rPr>
          <w:spacing w:val="-12"/>
        </w:rPr>
        <w:t xml:space="preserve"> </w:t>
      </w:r>
      <w:r>
        <w:t>lain: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rPr>
          <w:i/>
          <w:iCs/>
          <w:color w:val="000000"/>
        </w:rPr>
      </w:pPr>
      <w:r>
        <w:rPr>
          <w:i/>
          <w:iCs/>
        </w:rPr>
        <w:t>Security</w:t>
      </w:r>
    </w:p>
    <w:p w:rsidR="008C3CA0" w:rsidRDefault="008C3CA0">
      <w:pPr>
        <w:pStyle w:val="BodyText"/>
        <w:kinsoku w:val="0"/>
        <w:overflowPunct w:val="0"/>
        <w:spacing w:before="139" w:line="360" w:lineRule="auto"/>
        <w:ind w:left="1721" w:right="180"/>
        <w:jc w:val="both"/>
      </w:pPr>
      <w:r>
        <w:t xml:space="preserve">Implementasi VLAN dalam suatu perusahaan memungkinkan terkontrolnya keamanan data dalam tiap-tiap departemen karena berada dalam satu </w:t>
      </w:r>
      <w:r>
        <w:rPr>
          <w:i/>
          <w:iCs/>
        </w:rPr>
        <w:t xml:space="preserve">broadcast domain </w:t>
      </w:r>
      <w:r>
        <w:t xml:space="preserve">yang </w:t>
      </w:r>
      <w:proofErr w:type="gramStart"/>
      <w:r>
        <w:t>sama</w:t>
      </w:r>
      <w:proofErr w:type="gramEnd"/>
      <w:r>
        <w:t>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rPr>
          <w:i/>
          <w:iCs/>
          <w:color w:val="000000"/>
        </w:rPr>
      </w:pPr>
      <w:r>
        <w:rPr>
          <w:i/>
          <w:iCs/>
        </w:rPr>
        <w:t>Cost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Reduction</w:t>
      </w:r>
    </w:p>
    <w:p w:rsidR="008C3CA0" w:rsidRDefault="008C3CA0">
      <w:pPr>
        <w:pStyle w:val="BodyText"/>
        <w:kinsoku w:val="0"/>
        <w:overflowPunct w:val="0"/>
        <w:spacing w:before="139" w:line="360" w:lineRule="auto"/>
        <w:ind w:left="1721" w:right="175"/>
        <w:jc w:val="both"/>
        <w:rPr>
          <w:i/>
          <w:iCs/>
        </w:rPr>
      </w:pPr>
      <w:r>
        <w:t xml:space="preserve">Mengurangi biaya yang akan dikeluarkan apabila </w:t>
      </w:r>
      <w:proofErr w:type="gramStart"/>
      <w:r>
        <w:t>terdapat  penambahan</w:t>
      </w:r>
      <w:proofErr w:type="gramEnd"/>
      <w:r>
        <w:t xml:space="preserve"> jaringan dan lebih efisien dalam pemakaian </w:t>
      </w:r>
      <w:r>
        <w:rPr>
          <w:i/>
          <w:iCs/>
        </w:rPr>
        <w:t xml:space="preserve">bandwidth </w:t>
      </w:r>
      <w:r>
        <w:t>dan</w:t>
      </w:r>
      <w:r>
        <w:rPr>
          <w:spacing w:val="-4"/>
        </w:rPr>
        <w:t xml:space="preserve"> </w:t>
      </w:r>
      <w:r>
        <w:rPr>
          <w:i/>
          <w:iCs/>
        </w:rPr>
        <w:t>up-links.</w:t>
      </w:r>
    </w:p>
    <w:p w:rsidR="008C3CA0" w:rsidRDefault="008C3CA0">
      <w:pPr>
        <w:pStyle w:val="BodyText"/>
        <w:kinsoku w:val="0"/>
        <w:overflowPunct w:val="0"/>
        <w:spacing w:before="139" w:line="360" w:lineRule="auto"/>
        <w:ind w:left="1721" w:right="175"/>
        <w:jc w:val="both"/>
        <w:rPr>
          <w:i/>
          <w:iCs/>
        </w:rPr>
        <w:sectPr w:rsidR="008C3CA0">
          <w:pgSz w:w="11910" w:h="16850"/>
          <w:pgMar w:top="1480" w:right="1520" w:bottom="1340" w:left="1680" w:header="1138" w:footer="1158" w:gutter="0"/>
          <w:cols w:space="720"/>
          <w:noEndnote/>
        </w:sectPr>
      </w:pPr>
    </w:p>
    <w:p w:rsidR="008C3CA0" w:rsidRDefault="008C3CA0">
      <w:pPr>
        <w:pStyle w:val="BodyText"/>
        <w:kinsoku w:val="0"/>
        <w:overflowPunct w:val="0"/>
        <w:spacing w:before="5"/>
        <w:rPr>
          <w:i/>
          <w:iCs/>
          <w:sz w:val="9"/>
          <w:szCs w:val="9"/>
        </w:rPr>
      </w:pP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spacing w:before="90"/>
        <w:ind w:hanging="425"/>
        <w:rPr>
          <w:i/>
          <w:iCs/>
          <w:color w:val="000000"/>
        </w:rPr>
      </w:pPr>
      <w:r>
        <w:rPr>
          <w:i/>
          <w:iCs/>
        </w:rPr>
        <w:t>Higher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Performance</w:t>
      </w:r>
    </w:p>
    <w:p w:rsidR="008C3CA0" w:rsidRDefault="008C3CA0">
      <w:pPr>
        <w:pStyle w:val="BodyText"/>
        <w:kinsoku w:val="0"/>
        <w:overflowPunct w:val="0"/>
        <w:spacing w:before="137" w:line="360" w:lineRule="auto"/>
        <w:ind w:left="1721" w:right="176"/>
        <w:jc w:val="both"/>
      </w:pPr>
      <w:r>
        <w:t xml:space="preserve">Memisahkan jaringan </w:t>
      </w:r>
      <w:r>
        <w:rPr>
          <w:i/>
          <w:iCs/>
        </w:rPr>
        <w:t xml:space="preserve">layer </w:t>
      </w:r>
      <w:r>
        <w:t xml:space="preserve">2 ke dalam berbagai </w:t>
      </w:r>
      <w:r>
        <w:rPr>
          <w:i/>
          <w:iCs/>
        </w:rPr>
        <w:t xml:space="preserve">logical workgroup </w:t>
      </w:r>
      <w:r>
        <w:t>(</w:t>
      </w:r>
      <w:r>
        <w:rPr>
          <w:i/>
          <w:iCs/>
        </w:rPr>
        <w:t>broadcast domain</w:t>
      </w:r>
      <w:r>
        <w:t xml:space="preserve">) yang dapat mengurangi </w:t>
      </w:r>
      <w:r>
        <w:rPr>
          <w:i/>
          <w:iCs/>
        </w:rPr>
        <w:t xml:space="preserve">traffic </w:t>
      </w:r>
      <w:r>
        <w:t>data yang tidak diperlukan dan meningkatkan performance jaringan.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spacing w:before="6"/>
        <w:ind w:hanging="425"/>
        <w:rPr>
          <w:i/>
          <w:iCs/>
          <w:color w:val="000000"/>
        </w:rPr>
      </w:pPr>
      <w:r>
        <w:rPr>
          <w:i/>
          <w:iCs/>
        </w:rPr>
        <w:t>Broadcast Storm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Mitigation</w:t>
      </w:r>
    </w:p>
    <w:p w:rsidR="008C3CA0" w:rsidRDefault="008C3CA0">
      <w:pPr>
        <w:pStyle w:val="BodyText"/>
        <w:kinsoku w:val="0"/>
        <w:overflowPunct w:val="0"/>
        <w:spacing w:before="137" w:line="360" w:lineRule="auto"/>
        <w:ind w:left="1721" w:right="182"/>
        <w:jc w:val="both"/>
      </w:pPr>
      <w:r>
        <w:t xml:space="preserve">Penerapan VLAN dapat mengurangi jumlah </w:t>
      </w:r>
      <w:r w:rsidRPr="00931B6F">
        <w:rPr>
          <w:i/>
        </w:rPr>
        <w:t>device</w:t>
      </w:r>
      <w:r>
        <w:t xml:space="preserve"> yang turut serta dalam sebuah </w:t>
      </w:r>
      <w:r>
        <w:rPr>
          <w:i/>
          <w:iCs/>
        </w:rPr>
        <w:t>broadcast storm</w:t>
      </w:r>
      <w:r>
        <w:t>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rPr>
          <w:i/>
          <w:iCs/>
          <w:color w:val="000000"/>
        </w:rPr>
      </w:pPr>
      <w:r>
        <w:rPr>
          <w:i/>
          <w:iCs/>
        </w:rPr>
        <w:t>Improved IT Staff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Efficiency</w:t>
      </w:r>
    </w:p>
    <w:p w:rsidR="008C3CA0" w:rsidRDefault="008C3CA0">
      <w:pPr>
        <w:pStyle w:val="BodyText"/>
        <w:kinsoku w:val="0"/>
        <w:overflowPunct w:val="0"/>
        <w:spacing w:before="139" w:line="345" w:lineRule="auto"/>
        <w:ind w:left="1721" w:right="181"/>
        <w:jc w:val="both"/>
        <w:rPr>
          <w:position w:val="11"/>
          <w:sz w:val="16"/>
          <w:szCs w:val="16"/>
        </w:rPr>
      </w:pPr>
      <w:r>
        <w:t>Penerapan VLAN memudahkan pengaturan jaringan dan konfigurasi VLAN dapat langsung tersebar apabila ada sebuah switch baru yang terhubung ke dalam jaringan tersebut</w:t>
      </w:r>
      <w:proofErr w:type="gramStart"/>
      <w:r>
        <w:t>.</w:t>
      </w:r>
      <w:r>
        <w:rPr>
          <w:position w:val="11"/>
          <w:sz w:val="16"/>
          <w:szCs w:val="16"/>
        </w:rPr>
        <w:t>[</w:t>
      </w:r>
      <w:proofErr w:type="gramEnd"/>
      <w:r>
        <w:rPr>
          <w:position w:val="11"/>
          <w:sz w:val="16"/>
          <w:szCs w:val="16"/>
        </w:rPr>
        <w:t>2]</w:t>
      </w:r>
    </w:p>
    <w:p w:rsidR="008C3CA0" w:rsidRDefault="008C3CA0">
      <w:pPr>
        <w:pStyle w:val="BodyText"/>
        <w:kinsoku w:val="0"/>
        <w:overflowPunct w:val="0"/>
        <w:spacing w:before="3" w:line="360" w:lineRule="auto"/>
        <w:ind w:left="1296" w:right="175" w:firstLine="710"/>
        <w:jc w:val="both"/>
      </w:pPr>
      <w:r>
        <w:t xml:space="preserve">Menurut Odom, secara keseluruhan VLAN memberikan keuntungan sebagai </w:t>
      </w:r>
      <w:proofErr w:type="gramStart"/>
      <w:r>
        <w:t>berikut :</w:t>
      </w:r>
      <w:proofErr w:type="gramEnd"/>
    </w:p>
    <w:p w:rsidR="008C3CA0" w:rsidRDefault="008C3CA0">
      <w:pPr>
        <w:pStyle w:val="ListParagraph"/>
        <w:numPr>
          <w:ilvl w:val="0"/>
          <w:numId w:val="4"/>
        </w:numPr>
        <w:tabs>
          <w:tab w:val="left" w:pos="1722"/>
        </w:tabs>
        <w:kinsoku w:val="0"/>
        <w:overflowPunct w:val="0"/>
        <w:spacing w:line="362" w:lineRule="auto"/>
        <w:ind w:right="177"/>
      </w:pPr>
      <w:r>
        <w:t>Pemindahan, penambahan host, dan perubahan host menjadi lebih mudah.</w:t>
      </w:r>
    </w:p>
    <w:p w:rsidR="008C3CA0" w:rsidRDefault="008C3CA0">
      <w:pPr>
        <w:pStyle w:val="ListParagraph"/>
        <w:numPr>
          <w:ilvl w:val="0"/>
          <w:numId w:val="4"/>
        </w:numPr>
        <w:tabs>
          <w:tab w:val="left" w:pos="1722"/>
        </w:tabs>
        <w:kinsoku w:val="0"/>
        <w:overflowPunct w:val="0"/>
        <w:spacing w:before="1" w:line="360" w:lineRule="auto"/>
        <w:ind w:right="182"/>
      </w:pPr>
      <w:r>
        <w:t xml:space="preserve">Dengan menggunakan device </w:t>
      </w:r>
      <w:r>
        <w:rPr>
          <w:i/>
          <w:iCs/>
        </w:rPr>
        <w:t xml:space="preserve">layer </w:t>
      </w:r>
      <w:r>
        <w:t>3 di antara VLAN, pengendalian administratif menjadi lebih</w:t>
      </w:r>
      <w:r>
        <w:rPr>
          <w:spacing w:val="-4"/>
        </w:rPr>
        <w:t xml:space="preserve"> </w:t>
      </w:r>
      <w:r>
        <w:t>mudah</w:t>
      </w:r>
    </w:p>
    <w:p w:rsidR="008C3CA0" w:rsidRDefault="008C3CA0" w:rsidP="00931B6F">
      <w:pPr>
        <w:pStyle w:val="ListParagraph"/>
        <w:numPr>
          <w:ilvl w:val="0"/>
          <w:numId w:val="4"/>
        </w:numPr>
        <w:tabs>
          <w:tab w:val="left" w:pos="1722"/>
        </w:tabs>
        <w:kinsoku w:val="0"/>
        <w:overflowPunct w:val="0"/>
        <w:jc w:val="both"/>
      </w:pPr>
      <w:r>
        <w:t xml:space="preserve">Konsumsi </w:t>
      </w:r>
      <w:r>
        <w:rPr>
          <w:i/>
          <w:iCs/>
        </w:rPr>
        <w:t xml:space="preserve">bandwidth </w:t>
      </w:r>
      <w:r>
        <w:t>LAN le</w:t>
      </w:r>
      <w:r w:rsidR="00931B6F">
        <w:t xml:space="preserve">bih efisien jika dibandingkan </w:t>
      </w:r>
      <w:r>
        <w:t>konsumsi</w:t>
      </w:r>
    </w:p>
    <w:p w:rsidR="008C3CA0" w:rsidRDefault="008C3CA0" w:rsidP="00931B6F">
      <w:pPr>
        <w:pStyle w:val="BodyText"/>
        <w:kinsoku w:val="0"/>
        <w:overflowPunct w:val="0"/>
        <w:spacing w:before="137"/>
        <w:ind w:left="1721"/>
        <w:jc w:val="both"/>
      </w:pPr>
      <w:proofErr w:type="gramStart"/>
      <w:r>
        <w:rPr>
          <w:i/>
          <w:iCs/>
        </w:rPr>
        <w:t>bandwidth</w:t>
      </w:r>
      <w:proofErr w:type="gramEnd"/>
      <w:r>
        <w:rPr>
          <w:i/>
          <w:iCs/>
        </w:rPr>
        <w:t xml:space="preserve"> </w:t>
      </w:r>
      <w:r>
        <w:t xml:space="preserve">dalam suatu </w:t>
      </w:r>
      <w:r>
        <w:rPr>
          <w:i/>
          <w:iCs/>
        </w:rPr>
        <w:t xml:space="preserve">broadcast domain </w:t>
      </w:r>
      <w:r>
        <w:t>yang besar.</w:t>
      </w:r>
    </w:p>
    <w:p w:rsidR="008C3CA0" w:rsidRDefault="008C3CA0">
      <w:pPr>
        <w:pStyle w:val="ListParagraph"/>
        <w:numPr>
          <w:ilvl w:val="0"/>
          <w:numId w:val="4"/>
        </w:numPr>
        <w:tabs>
          <w:tab w:val="left" w:pos="1722"/>
        </w:tabs>
        <w:kinsoku w:val="0"/>
        <w:overflowPunct w:val="0"/>
        <w:spacing w:before="139" w:line="360" w:lineRule="auto"/>
        <w:ind w:right="175"/>
      </w:pPr>
      <w:r>
        <w:t>Penggunaan CPU lebih efisien karena lebih sedikit mem-</w:t>
      </w:r>
      <w:r>
        <w:rPr>
          <w:i/>
          <w:iCs/>
        </w:rPr>
        <w:t xml:space="preserve">forward </w:t>
      </w:r>
      <w:r>
        <w:t>paket</w:t>
      </w:r>
      <w:r>
        <w:rPr>
          <w:spacing w:val="-3"/>
        </w:rPr>
        <w:t xml:space="preserve"> </w:t>
      </w:r>
      <w:r>
        <w:rPr>
          <w:i/>
          <w:iCs/>
        </w:rPr>
        <w:t>broadcast</w:t>
      </w:r>
      <w:r>
        <w:t>.</w:t>
      </w:r>
    </w:p>
    <w:p w:rsidR="008C3CA0" w:rsidRDefault="008C3CA0">
      <w:pPr>
        <w:pStyle w:val="ListParagraph"/>
        <w:numPr>
          <w:ilvl w:val="1"/>
          <w:numId w:val="5"/>
        </w:numPr>
        <w:tabs>
          <w:tab w:val="left" w:pos="1297"/>
        </w:tabs>
        <w:kinsoku w:val="0"/>
        <w:overflowPunct w:val="0"/>
        <w:spacing w:before="6"/>
        <w:ind w:left="1296" w:hanging="283"/>
        <w:rPr>
          <w:color w:val="000000"/>
        </w:rPr>
      </w:pPr>
      <w:r>
        <w:t>Keanggotaan</w:t>
      </w:r>
      <w:r>
        <w:rPr>
          <w:spacing w:val="-7"/>
        </w:rPr>
        <w:t xml:space="preserve"> </w:t>
      </w:r>
      <w:r>
        <w:t>VLAN</w:t>
      </w:r>
    </w:p>
    <w:p w:rsidR="008C3CA0" w:rsidRDefault="008C3CA0">
      <w:pPr>
        <w:pStyle w:val="BodyText"/>
        <w:kinsoku w:val="0"/>
        <w:overflowPunct w:val="0"/>
        <w:spacing w:before="137" w:line="360" w:lineRule="auto"/>
        <w:ind w:left="1296" w:right="176" w:firstLine="710"/>
        <w:jc w:val="both"/>
      </w:pPr>
      <w:r>
        <w:t xml:space="preserve">Keanggotaan sebuah </w:t>
      </w:r>
      <w:r>
        <w:rPr>
          <w:i/>
          <w:iCs/>
        </w:rPr>
        <w:t xml:space="preserve">device </w:t>
      </w:r>
      <w:r>
        <w:t xml:space="preserve">dalam sebuah VLAN dapat ditentukan dengan salah satu dari dua metode yaitu </w:t>
      </w:r>
      <w:r>
        <w:rPr>
          <w:i/>
          <w:iCs/>
        </w:rPr>
        <w:t xml:space="preserve">static </w:t>
      </w:r>
      <w:r>
        <w:t xml:space="preserve">dan </w:t>
      </w:r>
      <w:r>
        <w:rPr>
          <w:i/>
          <w:iCs/>
        </w:rPr>
        <w:t>dynamic</w:t>
      </w:r>
      <w:r>
        <w:t xml:space="preserve">. Apabila yang digunakan adalah </w:t>
      </w:r>
      <w:r>
        <w:rPr>
          <w:i/>
          <w:iCs/>
        </w:rPr>
        <w:t xml:space="preserve">static </w:t>
      </w:r>
      <w:r>
        <w:t xml:space="preserve">VLAN, maka setiap </w:t>
      </w:r>
      <w:r>
        <w:rPr>
          <w:i/>
          <w:iCs/>
        </w:rPr>
        <w:t xml:space="preserve">port </w:t>
      </w:r>
      <w:r>
        <w:t xml:space="preserve">dari sebuah </w:t>
      </w:r>
      <w:r>
        <w:rPr>
          <w:i/>
          <w:iCs/>
        </w:rPr>
        <w:t xml:space="preserve">switch </w:t>
      </w:r>
      <w:r>
        <w:t>harus di-</w:t>
      </w:r>
      <w:r>
        <w:rPr>
          <w:i/>
          <w:iCs/>
        </w:rPr>
        <w:t xml:space="preserve">assign </w:t>
      </w:r>
      <w:r>
        <w:t xml:space="preserve">secara manual dengan menggunakan perintah </w:t>
      </w:r>
      <w:r>
        <w:rPr>
          <w:i/>
          <w:iCs/>
        </w:rPr>
        <w:t>Interface Subconfiguration</w:t>
      </w:r>
      <w:r>
        <w:t xml:space="preserve">. VLAN yang diciptakan dengan menggunakan </w:t>
      </w:r>
      <w:proofErr w:type="gramStart"/>
      <w:r>
        <w:t>cara</w:t>
      </w:r>
      <w:proofErr w:type="gramEnd"/>
      <w:r>
        <w:t xml:space="preserve"> ini disebut juga dengan </w:t>
      </w:r>
      <w:r>
        <w:rPr>
          <w:i/>
          <w:iCs/>
        </w:rPr>
        <w:t xml:space="preserve">port-based </w:t>
      </w:r>
      <w:r>
        <w:t>VLAN.</w:t>
      </w:r>
    </w:p>
    <w:p w:rsidR="008C3CA0" w:rsidRDefault="008C3CA0">
      <w:pPr>
        <w:pStyle w:val="BodyText"/>
        <w:kinsoku w:val="0"/>
        <w:overflowPunct w:val="0"/>
        <w:spacing w:before="4" w:line="360" w:lineRule="auto"/>
        <w:ind w:left="1296" w:right="179" w:firstLine="710"/>
        <w:jc w:val="both"/>
      </w:pPr>
      <w:r>
        <w:t xml:space="preserve">Keanggotaan </w:t>
      </w:r>
      <w:r>
        <w:rPr>
          <w:i/>
          <w:iCs/>
        </w:rPr>
        <w:t xml:space="preserve">dynamic </w:t>
      </w:r>
      <w:r>
        <w:t xml:space="preserve">VLAN diciptakan dengan menggunakan aplikasi </w:t>
      </w:r>
      <w:r>
        <w:rPr>
          <w:i/>
          <w:iCs/>
        </w:rPr>
        <w:t xml:space="preserve">network management </w:t>
      </w:r>
      <w:r>
        <w:t xml:space="preserve">seperti </w:t>
      </w:r>
      <w:r>
        <w:rPr>
          <w:i/>
          <w:iCs/>
        </w:rPr>
        <w:t xml:space="preserve">CiscoWorks </w:t>
      </w:r>
      <w:r>
        <w:t xml:space="preserve">2000. Keanggotaan </w:t>
      </w:r>
      <w:r>
        <w:rPr>
          <w:i/>
          <w:iCs/>
        </w:rPr>
        <w:t xml:space="preserve">dynamic </w:t>
      </w:r>
      <w:r>
        <w:t xml:space="preserve">VLAN memungkinkan penentuan </w:t>
      </w:r>
      <w:r>
        <w:rPr>
          <w:i/>
          <w:iCs/>
        </w:rPr>
        <w:t xml:space="preserve">device </w:t>
      </w:r>
      <w:r>
        <w:t xml:space="preserve">yang masuk ke dalam suatu VLAN berdasarkan </w:t>
      </w:r>
      <w:r>
        <w:rPr>
          <w:i/>
          <w:iCs/>
        </w:rPr>
        <w:t>MAC address</w:t>
      </w:r>
      <w:r>
        <w:t xml:space="preserve">. Pada saat suatu </w:t>
      </w:r>
      <w:r>
        <w:rPr>
          <w:i/>
          <w:iCs/>
        </w:rPr>
        <w:t xml:space="preserve">device </w:t>
      </w:r>
      <w:r>
        <w:t>masuk   ke</w:t>
      </w:r>
    </w:p>
    <w:p w:rsidR="008C3CA0" w:rsidRDefault="008C3CA0">
      <w:pPr>
        <w:pStyle w:val="BodyText"/>
        <w:kinsoku w:val="0"/>
        <w:overflowPunct w:val="0"/>
        <w:spacing w:before="4" w:line="360" w:lineRule="auto"/>
        <w:ind w:left="1296" w:right="179" w:firstLine="710"/>
        <w:jc w:val="both"/>
        <w:sectPr w:rsidR="008C3CA0">
          <w:pgSz w:w="11910" w:h="16850"/>
          <w:pgMar w:top="1480" w:right="1520" w:bottom="1340" w:left="1680" w:header="1138" w:footer="1158" w:gutter="0"/>
          <w:cols w:space="720"/>
          <w:noEndnote/>
        </w:sectPr>
      </w:pPr>
    </w:p>
    <w:p w:rsidR="008C3CA0" w:rsidRDefault="008C3CA0">
      <w:pPr>
        <w:pStyle w:val="BodyText"/>
        <w:kinsoku w:val="0"/>
        <w:overflowPunct w:val="0"/>
        <w:spacing w:before="5"/>
        <w:rPr>
          <w:sz w:val="9"/>
          <w:szCs w:val="9"/>
        </w:rPr>
      </w:pPr>
    </w:p>
    <w:p w:rsidR="008C3CA0" w:rsidRDefault="008C3CA0">
      <w:pPr>
        <w:pStyle w:val="BodyText"/>
        <w:kinsoku w:val="0"/>
        <w:overflowPunct w:val="0"/>
        <w:spacing w:before="90" w:line="360" w:lineRule="auto"/>
        <w:ind w:left="1296" w:right="178"/>
        <w:jc w:val="both"/>
      </w:pPr>
      <w:proofErr w:type="gramStart"/>
      <w:r>
        <w:t>dalam</w:t>
      </w:r>
      <w:proofErr w:type="gramEnd"/>
      <w:r>
        <w:t xml:space="preserve"> jaringan, jaringan tersebut akan mengecek </w:t>
      </w:r>
      <w:r>
        <w:rPr>
          <w:i/>
          <w:iCs/>
        </w:rPr>
        <w:t xml:space="preserve">database </w:t>
      </w:r>
      <w:r>
        <w:t xml:space="preserve">yang tersimpan dalam </w:t>
      </w:r>
      <w:r>
        <w:rPr>
          <w:i/>
          <w:iCs/>
        </w:rPr>
        <w:t xml:space="preserve">switch </w:t>
      </w:r>
      <w:r>
        <w:t xml:space="preserve">jaringan tersebut untuk menentukan keanggotaan dari </w:t>
      </w:r>
      <w:r>
        <w:rPr>
          <w:i/>
          <w:iCs/>
        </w:rPr>
        <w:t xml:space="preserve">device </w:t>
      </w:r>
      <w:r>
        <w:t>tersebut.</w:t>
      </w:r>
    </w:p>
    <w:p w:rsidR="008C3CA0" w:rsidRDefault="008C3CA0">
      <w:pPr>
        <w:pStyle w:val="BodyText"/>
        <w:kinsoku w:val="0"/>
        <w:overflowPunct w:val="0"/>
        <w:spacing w:before="4" w:line="360" w:lineRule="auto"/>
        <w:ind w:left="1296" w:right="177" w:firstLine="710"/>
        <w:jc w:val="both"/>
      </w:pPr>
      <w:r>
        <w:t>Informasi keanggotaan (</w:t>
      </w:r>
      <w:r>
        <w:rPr>
          <w:i/>
          <w:iCs/>
        </w:rPr>
        <w:t>database</w:t>
      </w:r>
      <w:r>
        <w:t xml:space="preserve">) pada </w:t>
      </w:r>
      <w:r>
        <w:rPr>
          <w:i/>
          <w:iCs/>
        </w:rPr>
        <w:t xml:space="preserve">dynamic </w:t>
      </w:r>
      <w:r>
        <w:t xml:space="preserve">VLAN disimpan pada suatu </w:t>
      </w:r>
      <w:r>
        <w:rPr>
          <w:i/>
          <w:iCs/>
        </w:rPr>
        <w:t xml:space="preserve">switch </w:t>
      </w:r>
      <w:r>
        <w:t xml:space="preserve">yang berfungsi sebagai </w:t>
      </w:r>
      <w:r>
        <w:rPr>
          <w:i/>
          <w:iCs/>
        </w:rPr>
        <w:t xml:space="preserve">policy server </w:t>
      </w:r>
      <w:r>
        <w:t xml:space="preserve">yang biasa disebut dengan VLAN </w:t>
      </w:r>
      <w:r>
        <w:rPr>
          <w:i/>
          <w:iCs/>
        </w:rPr>
        <w:t xml:space="preserve">Membership Policy Server </w:t>
      </w:r>
      <w:r>
        <w:t xml:space="preserve">(VPMS). Salah satu </w:t>
      </w:r>
      <w:r>
        <w:rPr>
          <w:i/>
          <w:iCs/>
        </w:rPr>
        <w:t xml:space="preserve">switch </w:t>
      </w:r>
      <w:r>
        <w:t xml:space="preserve">yang berada pada jaringan VLAN harus diatur menjadi </w:t>
      </w:r>
      <w:r>
        <w:rPr>
          <w:i/>
          <w:iCs/>
        </w:rPr>
        <w:t>policy server</w:t>
      </w:r>
      <w:r>
        <w:t>.</w:t>
      </w:r>
    </w:p>
    <w:p w:rsidR="008C3CA0" w:rsidRDefault="008C3CA0">
      <w:pPr>
        <w:pStyle w:val="BodyText"/>
        <w:kinsoku w:val="0"/>
        <w:overflowPunct w:val="0"/>
        <w:spacing w:before="4" w:line="360" w:lineRule="auto"/>
        <w:ind w:left="1296" w:right="177" w:firstLine="710"/>
        <w:jc w:val="both"/>
      </w:pPr>
      <w:r>
        <w:rPr>
          <w:i/>
          <w:iCs/>
        </w:rPr>
        <w:t xml:space="preserve">Dynamic </w:t>
      </w:r>
      <w:r>
        <w:t xml:space="preserve">VLAN mempunyai satu kelebihan dibandingkan </w:t>
      </w:r>
      <w:r>
        <w:rPr>
          <w:i/>
          <w:iCs/>
        </w:rPr>
        <w:t xml:space="preserve">static </w:t>
      </w:r>
      <w:r>
        <w:t xml:space="preserve">VLAN yaitu </w:t>
      </w:r>
      <w:r>
        <w:rPr>
          <w:i/>
          <w:iCs/>
        </w:rPr>
        <w:t>plug and play movability</w:t>
      </w:r>
      <w:r>
        <w:t xml:space="preserve">. Sebagai contoh jika sebuah PC hendak dipindahkan dari satu </w:t>
      </w:r>
      <w:r>
        <w:rPr>
          <w:i/>
          <w:iCs/>
        </w:rPr>
        <w:t xml:space="preserve">port </w:t>
      </w:r>
      <w:r>
        <w:t xml:space="preserve">ke </w:t>
      </w:r>
      <w:r>
        <w:rPr>
          <w:i/>
          <w:iCs/>
        </w:rPr>
        <w:t xml:space="preserve">port </w:t>
      </w:r>
      <w:r>
        <w:t xml:space="preserve">lainnya pada </w:t>
      </w:r>
      <w:r>
        <w:rPr>
          <w:i/>
          <w:iCs/>
        </w:rPr>
        <w:t xml:space="preserve">switch </w:t>
      </w:r>
      <w:r>
        <w:t xml:space="preserve">yang berbeda maka pengguna </w:t>
      </w:r>
      <w:proofErr w:type="gramStart"/>
      <w:r>
        <w:t>akan</w:t>
      </w:r>
      <w:proofErr w:type="gramEnd"/>
      <w:r>
        <w:t xml:space="preserve"> secara otomatis dialokasikan ke VLAN yang sesuai. Walaupun demikian di sisi lain ada satu keuntungan </w:t>
      </w:r>
      <w:r>
        <w:rPr>
          <w:i/>
          <w:iCs/>
        </w:rPr>
        <w:t xml:space="preserve">static </w:t>
      </w:r>
      <w:r>
        <w:t xml:space="preserve">VLAN dibandingkan </w:t>
      </w:r>
      <w:r>
        <w:rPr>
          <w:i/>
          <w:iCs/>
        </w:rPr>
        <w:t xml:space="preserve">dynamic </w:t>
      </w:r>
      <w:r>
        <w:t xml:space="preserve">VLAN. Proses konfigurasi pada </w:t>
      </w:r>
      <w:r>
        <w:rPr>
          <w:i/>
          <w:iCs/>
        </w:rPr>
        <w:t xml:space="preserve">static </w:t>
      </w:r>
      <w:r>
        <w:t xml:space="preserve">VLAN lebih mudah dan langsung. Sedangkan pada </w:t>
      </w:r>
      <w:r>
        <w:rPr>
          <w:i/>
          <w:iCs/>
        </w:rPr>
        <w:t xml:space="preserve">dynamic </w:t>
      </w:r>
      <w:r>
        <w:t>VLAN banyak    persiapan</w:t>
      </w:r>
    </w:p>
    <w:p w:rsidR="008C3CA0" w:rsidRDefault="008C3CA0">
      <w:pPr>
        <w:pStyle w:val="BodyText"/>
        <w:kinsoku w:val="0"/>
        <w:overflowPunct w:val="0"/>
        <w:spacing w:before="6" w:line="328" w:lineRule="auto"/>
        <w:ind w:left="1296" w:right="184"/>
        <w:jc w:val="both"/>
        <w:rPr>
          <w:position w:val="11"/>
          <w:sz w:val="16"/>
          <w:szCs w:val="16"/>
        </w:rPr>
      </w:pPr>
      <w:proofErr w:type="gramStart"/>
      <w:r>
        <w:t>awal</w:t>
      </w:r>
      <w:proofErr w:type="gramEnd"/>
      <w:r>
        <w:t xml:space="preserve"> yang harus dilakukan dalam menghubungkan pengguna ke dalam VLAN.</w:t>
      </w:r>
      <w:r>
        <w:rPr>
          <w:position w:val="11"/>
          <w:sz w:val="16"/>
          <w:szCs w:val="16"/>
        </w:rPr>
        <w:t>[4]</w:t>
      </w:r>
    </w:p>
    <w:p w:rsidR="008C3CA0" w:rsidRDefault="008C3CA0">
      <w:pPr>
        <w:pStyle w:val="BodyText"/>
        <w:kinsoku w:val="0"/>
        <w:overflowPunct w:val="0"/>
        <w:spacing w:before="26" w:line="360" w:lineRule="auto"/>
        <w:ind w:left="1296" w:right="180" w:firstLine="710"/>
        <w:jc w:val="both"/>
      </w:pPr>
      <w:r>
        <w:t xml:space="preserve">Selain </w:t>
      </w:r>
      <w:r>
        <w:rPr>
          <w:i/>
          <w:iCs/>
        </w:rPr>
        <w:t xml:space="preserve">static </w:t>
      </w:r>
      <w:r>
        <w:t xml:space="preserve">dan </w:t>
      </w:r>
      <w:r>
        <w:rPr>
          <w:i/>
          <w:iCs/>
        </w:rPr>
        <w:t>dynamic</w:t>
      </w:r>
      <w:r>
        <w:t xml:space="preserve">, keanggotan VLAN secara umum juga dapat dibedakan menjadi </w:t>
      </w:r>
      <w:r>
        <w:rPr>
          <w:i/>
          <w:iCs/>
        </w:rPr>
        <w:t xml:space="preserve">End-To-End </w:t>
      </w:r>
      <w:r>
        <w:t>VLAN dan geografi VLAN.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jc w:val="both"/>
        <w:rPr>
          <w:color w:val="000000"/>
        </w:rPr>
      </w:pPr>
      <w:r>
        <w:t xml:space="preserve">Jaringan </w:t>
      </w:r>
      <w:r>
        <w:rPr>
          <w:i/>
          <w:iCs/>
        </w:rPr>
        <w:t xml:space="preserve">End-To-End </w:t>
      </w:r>
      <w:r>
        <w:t>memiliki</w:t>
      </w:r>
      <w:r>
        <w:rPr>
          <w:spacing w:val="-10"/>
        </w:rPr>
        <w:t xml:space="preserve"> </w:t>
      </w:r>
      <w:r>
        <w:t>karakteristik:</w:t>
      </w:r>
    </w:p>
    <w:p w:rsidR="008C3CA0" w:rsidRDefault="008C3CA0">
      <w:pPr>
        <w:pStyle w:val="ListParagraph"/>
        <w:numPr>
          <w:ilvl w:val="0"/>
          <w:numId w:val="3"/>
        </w:numPr>
        <w:tabs>
          <w:tab w:val="left" w:pos="2082"/>
        </w:tabs>
        <w:kinsoku w:val="0"/>
        <w:overflowPunct w:val="0"/>
        <w:spacing w:before="139" w:line="360" w:lineRule="auto"/>
        <w:ind w:right="181"/>
        <w:jc w:val="both"/>
      </w:pPr>
      <w:r>
        <w:t xml:space="preserve">Keanggotaan VLAN suatu </w:t>
      </w:r>
      <w:r>
        <w:rPr>
          <w:i/>
          <w:iCs/>
        </w:rPr>
        <w:t xml:space="preserve">user </w:t>
      </w:r>
      <w:r>
        <w:t>tergantung dari departemen/bagian dalam suatu</w:t>
      </w:r>
      <w:r>
        <w:rPr>
          <w:spacing w:val="-8"/>
        </w:rPr>
        <w:t xml:space="preserve"> </w:t>
      </w:r>
      <w:r>
        <w:t>organisasi.</w:t>
      </w:r>
    </w:p>
    <w:p w:rsidR="008C3CA0" w:rsidRDefault="008C3CA0">
      <w:pPr>
        <w:pStyle w:val="ListParagraph"/>
        <w:numPr>
          <w:ilvl w:val="0"/>
          <w:numId w:val="3"/>
        </w:numPr>
        <w:tabs>
          <w:tab w:val="left" w:pos="2082"/>
        </w:tabs>
        <w:kinsoku w:val="0"/>
        <w:overflowPunct w:val="0"/>
        <w:spacing w:before="6" w:line="360" w:lineRule="auto"/>
        <w:ind w:right="176"/>
        <w:jc w:val="both"/>
      </w:pPr>
      <w:r>
        <w:t xml:space="preserve">Semua anggota VLAN mempunyai pola </w:t>
      </w:r>
      <w:r>
        <w:rPr>
          <w:i/>
          <w:iCs/>
        </w:rPr>
        <w:t xml:space="preserve">traffic flow </w:t>
      </w:r>
      <w:r>
        <w:t xml:space="preserve">80/20 (80% </w:t>
      </w:r>
      <w:r>
        <w:rPr>
          <w:i/>
          <w:iCs/>
        </w:rPr>
        <w:t xml:space="preserve">traffic </w:t>
      </w:r>
      <w:r>
        <w:t xml:space="preserve">berada pada VLAN </w:t>
      </w:r>
      <w:r>
        <w:rPr>
          <w:i/>
          <w:iCs/>
        </w:rPr>
        <w:t xml:space="preserve">local </w:t>
      </w:r>
      <w:r>
        <w:t xml:space="preserve">dan 20% keluar dari VLAN </w:t>
      </w:r>
      <w:r>
        <w:rPr>
          <w:i/>
          <w:iCs/>
        </w:rPr>
        <w:t xml:space="preserve">local </w:t>
      </w:r>
      <w:r>
        <w:t>yang</w:t>
      </w:r>
      <w:r>
        <w:rPr>
          <w:spacing w:val="-5"/>
        </w:rPr>
        <w:t xml:space="preserve"> </w:t>
      </w:r>
      <w:proofErr w:type="gramStart"/>
      <w:r>
        <w:t>sama</w:t>
      </w:r>
      <w:proofErr w:type="gramEnd"/>
      <w:r>
        <w:t>).</w:t>
      </w:r>
    </w:p>
    <w:p w:rsidR="008C3CA0" w:rsidRDefault="008C3CA0">
      <w:pPr>
        <w:pStyle w:val="ListParagraph"/>
        <w:numPr>
          <w:ilvl w:val="0"/>
          <w:numId w:val="3"/>
        </w:numPr>
        <w:tabs>
          <w:tab w:val="left" w:pos="2082"/>
        </w:tabs>
        <w:kinsoku w:val="0"/>
        <w:overflowPunct w:val="0"/>
        <w:spacing w:line="360" w:lineRule="auto"/>
        <w:ind w:right="180"/>
        <w:jc w:val="both"/>
      </w:pPr>
      <w:r>
        <w:t xml:space="preserve">Keanggotaan VLAN tidak berubah walaupun </w:t>
      </w:r>
      <w:r>
        <w:rPr>
          <w:i/>
          <w:iCs/>
        </w:rPr>
        <w:t xml:space="preserve">user </w:t>
      </w:r>
      <w:r>
        <w:t>berpindah lokasi secara</w:t>
      </w:r>
      <w:r>
        <w:rPr>
          <w:spacing w:val="-8"/>
        </w:rPr>
        <w:t xml:space="preserve"> </w:t>
      </w:r>
      <w:r>
        <w:t>geografis.</w:t>
      </w:r>
    </w:p>
    <w:p w:rsidR="008C3CA0" w:rsidRDefault="008C3CA0">
      <w:pPr>
        <w:pStyle w:val="ListParagraph"/>
        <w:numPr>
          <w:ilvl w:val="0"/>
          <w:numId w:val="3"/>
        </w:numPr>
        <w:tabs>
          <w:tab w:val="left" w:pos="2082"/>
        </w:tabs>
        <w:kinsoku w:val="0"/>
        <w:overflowPunct w:val="0"/>
        <w:spacing w:line="360" w:lineRule="auto"/>
        <w:ind w:right="183"/>
        <w:jc w:val="both"/>
      </w:pPr>
      <w:r>
        <w:t xml:space="preserve">Setiap VLAN mempunyai sebuah set keamanan yang </w:t>
      </w:r>
      <w:proofErr w:type="gramStart"/>
      <w:r>
        <w:t>sama</w:t>
      </w:r>
      <w:proofErr w:type="gramEnd"/>
      <w:r>
        <w:t xml:space="preserve"> untuk setiap</w:t>
      </w:r>
      <w:r>
        <w:rPr>
          <w:spacing w:val="-5"/>
        </w:rPr>
        <w:t xml:space="preserve"> </w:t>
      </w:r>
      <w:r>
        <w:t>pengguna.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jc w:val="both"/>
        <w:rPr>
          <w:color w:val="000000"/>
        </w:rPr>
      </w:pPr>
      <w:r>
        <w:t>Jaringan VLAN geografis memiliki</w:t>
      </w:r>
      <w:r>
        <w:rPr>
          <w:spacing w:val="-8"/>
        </w:rPr>
        <w:t xml:space="preserve"> </w:t>
      </w:r>
      <w:r>
        <w:t>karakteristik: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spacing w:before="139"/>
        <w:ind w:left="2081" w:hanging="360"/>
      </w:pPr>
      <w:r>
        <w:t>Keanggotaan VLAN berdasarkan lokasi</w:t>
      </w:r>
      <w:r>
        <w:rPr>
          <w:spacing w:val="-14"/>
        </w:rPr>
        <w:t xml:space="preserve"> </w:t>
      </w:r>
      <w:r>
        <w:t>pengguna.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spacing w:before="137" w:line="360" w:lineRule="auto"/>
        <w:ind w:left="2081" w:right="179" w:hanging="360"/>
        <w:jc w:val="both"/>
      </w:pPr>
      <w:r>
        <w:t xml:space="preserve">Biasanya memiliki pola </w:t>
      </w:r>
      <w:r>
        <w:rPr>
          <w:i/>
          <w:iCs/>
        </w:rPr>
        <w:t xml:space="preserve">traffic </w:t>
      </w:r>
      <w:r>
        <w:t xml:space="preserve">flow 20/80 (20% </w:t>
      </w:r>
      <w:r>
        <w:rPr>
          <w:i/>
          <w:iCs/>
        </w:rPr>
        <w:t xml:space="preserve">traffic  </w:t>
      </w:r>
      <w:r>
        <w:t xml:space="preserve">berada pada  VLAN  </w:t>
      </w:r>
      <w:r>
        <w:rPr>
          <w:i/>
          <w:iCs/>
        </w:rPr>
        <w:t>local</w:t>
      </w:r>
      <w:r>
        <w:t xml:space="preserve">,  dan  80%  keluar  dari  VLAN  </w:t>
      </w:r>
      <w:r>
        <w:rPr>
          <w:i/>
          <w:iCs/>
        </w:rPr>
        <w:t>local</w:t>
      </w:r>
      <w:r>
        <w:t xml:space="preserve">)  </w:t>
      </w:r>
      <w:r>
        <w:rPr>
          <w:spacing w:val="9"/>
        </w:rPr>
        <w:t xml:space="preserve"> </w:t>
      </w:r>
      <w:r>
        <w:t>karena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spacing w:before="137" w:line="360" w:lineRule="auto"/>
        <w:ind w:left="2081" w:right="179" w:hanging="360"/>
        <w:jc w:val="both"/>
        <w:sectPr w:rsidR="008C3CA0">
          <w:pgSz w:w="11910" w:h="16850"/>
          <w:pgMar w:top="1480" w:right="1520" w:bottom="1340" w:left="1680" w:header="1138" w:footer="1158" w:gutter="0"/>
          <w:cols w:space="720"/>
          <w:noEndnote/>
        </w:sectPr>
      </w:pPr>
    </w:p>
    <w:p w:rsidR="008C3CA0" w:rsidRDefault="008C3CA0">
      <w:pPr>
        <w:pStyle w:val="BodyText"/>
        <w:kinsoku w:val="0"/>
        <w:overflowPunct w:val="0"/>
        <w:spacing w:before="5"/>
        <w:rPr>
          <w:sz w:val="9"/>
          <w:szCs w:val="9"/>
        </w:rPr>
      </w:pPr>
    </w:p>
    <w:p w:rsidR="008C3CA0" w:rsidRDefault="008C3CA0">
      <w:pPr>
        <w:pStyle w:val="BodyText"/>
        <w:kinsoku w:val="0"/>
        <w:overflowPunct w:val="0"/>
        <w:spacing w:before="90" w:line="360" w:lineRule="auto"/>
        <w:ind w:left="2081" w:right="178"/>
      </w:pPr>
      <w:proofErr w:type="gramStart"/>
      <w:r>
        <w:t>biasanya</w:t>
      </w:r>
      <w:proofErr w:type="gramEnd"/>
      <w:r>
        <w:t xml:space="preserve"> perusahaan kini mulai melakukan sentralisasi sumber daya.</w:t>
      </w:r>
    </w:p>
    <w:p w:rsidR="008C3CA0" w:rsidRDefault="008C3CA0">
      <w:pPr>
        <w:pStyle w:val="ListParagraph"/>
        <w:numPr>
          <w:ilvl w:val="1"/>
          <w:numId w:val="5"/>
        </w:numPr>
        <w:tabs>
          <w:tab w:val="left" w:pos="1297"/>
        </w:tabs>
        <w:kinsoku w:val="0"/>
        <w:overflowPunct w:val="0"/>
        <w:spacing w:before="6"/>
        <w:ind w:left="1296" w:hanging="283"/>
        <w:rPr>
          <w:color w:val="000000"/>
        </w:rPr>
      </w:pPr>
      <w:r>
        <w:rPr>
          <w:i/>
          <w:iCs/>
        </w:rPr>
        <w:t>Link</w:t>
      </w:r>
      <w:r>
        <w:rPr>
          <w:i/>
          <w:iCs/>
          <w:spacing w:val="-6"/>
        </w:rPr>
        <w:t xml:space="preserve"> </w:t>
      </w:r>
      <w:r>
        <w:t>VLAN</w:t>
      </w:r>
    </w:p>
    <w:p w:rsidR="008C3CA0" w:rsidRDefault="008C3CA0">
      <w:pPr>
        <w:pStyle w:val="BodyText"/>
        <w:kinsoku w:val="0"/>
        <w:overflowPunct w:val="0"/>
        <w:spacing w:before="137" w:line="360" w:lineRule="auto"/>
        <w:ind w:left="1296" w:right="175" w:firstLine="710"/>
        <w:jc w:val="both"/>
      </w:pPr>
      <w:r>
        <w:t xml:space="preserve">VLAN dibangun menggunakan berbagai perangkat seperti </w:t>
      </w:r>
      <w:r>
        <w:rPr>
          <w:i/>
          <w:iCs/>
        </w:rPr>
        <w:t>switch</w:t>
      </w:r>
      <w:r>
        <w:t xml:space="preserve">, </w:t>
      </w:r>
      <w:r>
        <w:rPr>
          <w:i/>
          <w:iCs/>
        </w:rPr>
        <w:t>router</w:t>
      </w:r>
      <w:r>
        <w:t xml:space="preserve">, PC dan sebagainya. Tentunya diperlukan hubungan atau </w:t>
      </w:r>
      <w:r>
        <w:rPr>
          <w:i/>
          <w:iCs/>
        </w:rPr>
        <w:t xml:space="preserve">link </w:t>
      </w:r>
      <w:r>
        <w:t xml:space="preserve">di antara perangkat-perangkat tersebut. </w:t>
      </w:r>
      <w:r>
        <w:rPr>
          <w:i/>
          <w:iCs/>
        </w:rPr>
        <w:t xml:space="preserve">Link </w:t>
      </w:r>
      <w:r>
        <w:t xml:space="preserve">seringkali disebut sebagai </w:t>
      </w:r>
      <w:r>
        <w:rPr>
          <w:i/>
          <w:iCs/>
        </w:rPr>
        <w:t>interface</w:t>
      </w:r>
      <w:r>
        <w:t>.</w:t>
      </w:r>
    </w:p>
    <w:p w:rsidR="008C3CA0" w:rsidRDefault="008C3CA0">
      <w:pPr>
        <w:pStyle w:val="BodyText"/>
        <w:kinsoku w:val="0"/>
        <w:overflowPunct w:val="0"/>
        <w:spacing w:before="4" w:line="360" w:lineRule="auto"/>
        <w:ind w:left="1296" w:right="176" w:firstLine="710"/>
        <w:jc w:val="both"/>
      </w:pPr>
      <w:r>
        <w:t xml:space="preserve">Menurut Iwan Sofana, ada dua jenis </w:t>
      </w:r>
      <w:r>
        <w:rPr>
          <w:i/>
          <w:iCs/>
        </w:rPr>
        <w:t xml:space="preserve">link </w:t>
      </w:r>
      <w:r>
        <w:t>yang umum digunakan dalam VLAN yaitu: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rPr>
          <w:i/>
          <w:iCs/>
          <w:color w:val="000000"/>
        </w:rPr>
      </w:pPr>
      <w:r>
        <w:rPr>
          <w:i/>
          <w:iCs/>
        </w:rPr>
        <w:t>Access</w:t>
      </w:r>
      <w:r>
        <w:rPr>
          <w:i/>
          <w:iCs/>
          <w:spacing w:val="-5"/>
        </w:rPr>
        <w:t xml:space="preserve"> </w:t>
      </w:r>
      <w:r>
        <w:rPr>
          <w:i/>
          <w:iCs/>
        </w:rPr>
        <w:t>link</w:t>
      </w:r>
    </w:p>
    <w:p w:rsidR="008C3CA0" w:rsidRDefault="008C3CA0">
      <w:pPr>
        <w:pStyle w:val="BodyText"/>
        <w:kinsoku w:val="0"/>
        <w:overflowPunct w:val="0"/>
        <w:spacing w:before="139" w:line="360" w:lineRule="auto"/>
        <w:ind w:left="1721" w:right="174"/>
        <w:jc w:val="both"/>
      </w:pPr>
      <w:r>
        <w:rPr>
          <w:i/>
          <w:iCs/>
        </w:rPr>
        <w:t xml:space="preserve">Access link </w:t>
      </w:r>
      <w:r>
        <w:t xml:space="preserve">merupakan tipe </w:t>
      </w:r>
      <w:r>
        <w:rPr>
          <w:i/>
          <w:iCs/>
        </w:rPr>
        <w:t xml:space="preserve">link </w:t>
      </w:r>
      <w:r>
        <w:t xml:space="preserve">yang umum dan dimiliki oleh hampir semua jenis </w:t>
      </w:r>
      <w:r>
        <w:rPr>
          <w:i/>
          <w:iCs/>
        </w:rPr>
        <w:t xml:space="preserve">switch </w:t>
      </w:r>
      <w:r>
        <w:t xml:space="preserve">VLAN. </w:t>
      </w:r>
      <w:r>
        <w:rPr>
          <w:i/>
          <w:iCs/>
        </w:rPr>
        <w:t xml:space="preserve">Access link </w:t>
      </w:r>
      <w:r>
        <w:t xml:space="preserve">lazimmnya digunakan untuk menghubungkan komputer dengan </w:t>
      </w:r>
      <w:r>
        <w:rPr>
          <w:i/>
          <w:iCs/>
        </w:rPr>
        <w:t>switch</w:t>
      </w:r>
      <w:r>
        <w:t xml:space="preserve">. </w:t>
      </w:r>
      <w:r>
        <w:rPr>
          <w:i/>
          <w:iCs/>
        </w:rPr>
        <w:t xml:space="preserve">Access link </w:t>
      </w:r>
      <w:r>
        <w:t xml:space="preserve">tidak lain merupakan </w:t>
      </w:r>
      <w:r>
        <w:rPr>
          <w:i/>
          <w:iCs/>
        </w:rPr>
        <w:t xml:space="preserve">port switch </w:t>
      </w:r>
      <w:r>
        <w:t xml:space="preserve">yang sudah terkonfigurasi. Selama proses transfer data, </w:t>
      </w:r>
      <w:r>
        <w:rPr>
          <w:i/>
          <w:iCs/>
        </w:rPr>
        <w:t xml:space="preserve">switch </w:t>
      </w:r>
      <w:proofErr w:type="gramStart"/>
      <w:r>
        <w:t>akan</w:t>
      </w:r>
      <w:proofErr w:type="gramEnd"/>
      <w:r>
        <w:t xml:space="preserve"> membuang informasi tentang VLAN. Anggota suatu VLAN tidak bisa berkomunikasi dengan anggota VLAN yang lain kecuali jika dihubungkan dengan device </w:t>
      </w:r>
      <w:r>
        <w:rPr>
          <w:i/>
          <w:iCs/>
        </w:rPr>
        <w:t xml:space="preserve">layer </w:t>
      </w:r>
      <w:r>
        <w:t>3.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rPr>
          <w:i/>
          <w:iCs/>
          <w:color w:val="000000"/>
        </w:rPr>
      </w:pPr>
      <w:r>
        <w:rPr>
          <w:i/>
          <w:iCs/>
        </w:rPr>
        <w:t>Trunk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link</w:t>
      </w:r>
    </w:p>
    <w:p w:rsidR="008C3CA0" w:rsidRDefault="008C3CA0">
      <w:pPr>
        <w:pStyle w:val="BodyText"/>
        <w:kinsoku w:val="0"/>
        <w:overflowPunct w:val="0"/>
        <w:spacing w:before="137" w:line="360" w:lineRule="auto"/>
        <w:ind w:left="1721" w:right="174"/>
        <w:jc w:val="both"/>
      </w:pPr>
      <w:r>
        <w:t xml:space="preserve">Istilah </w:t>
      </w:r>
      <w:r>
        <w:rPr>
          <w:i/>
          <w:iCs/>
        </w:rPr>
        <w:t xml:space="preserve">Trunk </w:t>
      </w:r>
      <w:r>
        <w:t>diambil dari sistem telepon yang dapat mengangkut beberapa percakapan sekaligus (</w:t>
      </w:r>
      <w:r>
        <w:rPr>
          <w:i/>
          <w:iCs/>
        </w:rPr>
        <w:t>multiple conversation</w:t>
      </w:r>
      <w:r>
        <w:t xml:space="preserve">). </w:t>
      </w:r>
      <w:r>
        <w:rPr>
          <w:i/>
          <w:iCs/>
        </w:rPr>
        <w:t xml:space="preserve">Trunk link </w:t>
      </w:r>
      <w:r>
        <w:t xml:space="preserve">digunakan untuk menghubungkan </w:t>
      </w:r>
      <w:r>
        <w:rPr>
          <w:i/>
          <w:iCs/>
        </w:rPr>
        <w:t xml:space="preserve">switch </w:t>
      </w:r>
      <w:r>
        <w:t xml:space="preserve">dengan </w:t>
      </w:r>
      <w:r>
        <w:rPr>
          <w:i/>
          <w:iCs/>
        </w:rPr>
        <w:t xml:space="preserve">switch </w:t>
      </w:r>
      <w:r>
        <w:t xml:space="preserve">yang lain, </w:t>
      </w:r>
      <w:r>
        <w:rPr>
          <w:i/>
          <w:iCs/>
        </w:rPr>
        <w:t xml:space="preserve">switch </w:t>
      </w:r>
      <w:r>
        <w:t xml:space="preserve">dengan </w:t>
      </w:r>
      <w:r>
        <w:rPr>
          <w:i/>
          <w:iCs/>
        </w:rPr>
        <w:t>router</w:t>
      </w:r>
      <w:r>
        <w:t xml:space="preserve">, atau </w:t>
      </w:r>
      <w:r>
        <w:rPr>
          <w:i/>
          <w:iCs/>
        </w:rPr>
        <w:t xml:space="preserve">switch </w:t>
      </w:r>
      <w:r>
        <w:t xml:space="preserve">dengan </w:t>
      </w:r>
      <w:r>
        <w:rPr>
          <w:i/>
          <w:iCs/>
        </w:rPr>
        <w:t>server</w:t>
      </w:r>
      <w:r>
        <w:t xml:space="preserve">. Jadi, </w:t>
      </w:r>
      <w:r>
        <w:rPr>
          <w:i/>
          <w:iCs/>
        </w:rPr>
        <w:t xml:space="preserve">port </w:t>
      </w:r>
      <w:r>
        <w:t xml:space="preserve">telah dikonfigurasi untuk dilalui berbagai VLAN (tidak hanya sebuah VLAN). </w:t>
      </w:r>
      <w:r>
        <w:rPr>
          <w:i/>
          <w:iCs/>
        </w:rPr>
        <w:t xml:space="preserve">Trunk link </w:t>
      </w:r>
      <w:r>
        <w:t xml:space="preserve">hanya mendukung teknologi </w:t>
      </w:r>
      <w:r>
        <w:rPr>
          <w:i/>
          <w:iCs/>
        </w:rPr>
        <w:t xml:space="preserve">Fast </w:t>
      </w:r>
      <w:r>
        <w:t xml:space="preserve">(100 Mbps) atau Gigabit (1Gbps) </w:t>
      </w:r>
      <w:r>
        <w:rPr>
          <w:i/>
          <w:iCs/>
        </w:rPr>
        <w:t>Ethernet</w:t>
      </w:r>
      <w:r>
        <w:t xml:space="preserve">. Sebab </w:t>
      </w:r>
      <w:r>
        <w:rPr>
          <w:i/>
          <w:iCs/>
        </w:rPr>
        <w:t xml:space="preserve">trunk link </w:t>
      </w:r>
      <w:r>
        <w:t xml:space="preserve">lazimnya dihubungkan dengan </w:t>
      </w:r>
      <w:r>
        <w:rPr>
          <w:i/>
          <w:iCs/>
        </w:rPr>
        <w:t xml:space="preserve">network backbone </w:t>
      </w:r>
      <w:r>
        <w:t xml:space="preserve">berkecepatan tinggi. Wajar jika kebutuhannya lebih tinggi dibandingkan </w:t>
      </w:r>
      <w:r>
        <w:rPr>
          <w:i/>
          <w:iCs/>
        </w:rPr>
        <w:t>access link</w:t>
      </w:r>
      <w:r>
        <w:t>.</w:t>
      </w:r>
    </w:p>
    <w:p w:rsidR="008C3CA0" w:rsidRDefault="008C3CA0">
      <w:pPr>
        <w:pStyle w:val="BodyText"/>
        <w:kinsoku w:val="0"/>
        <w:overflowPunct w:val="0"/>
        <w:spacing w:before="6" w:line="328" w:lineRule="auto"/>
        <w:ind w:left="1721" w:right="177"/>
        <w:jc w:val="both"/>
        <w:rPr>
          <w:position w:val="11"/>
          <w:sz w:val="16"/>
          <w:szCs w:val="16"/>
        </w:rPr>
      </w:pPr>
      <w:r>
        <w:t xml:space="preserve">Selain kedua jenis </w:t>
      </w:r>
      <w:r>
        <w:rPr>
          <w:i/>
          <w:iCs/>
        </w:rPr>
        <w:t xml:space="preserve">link </w:t>
      </w:r>
      <w:r>
        <w:t xml:space="preserve">di atas, masih ada satu lagi jenis </w:t>
      </w:r>
      <w:r>
        <w:rPr>
          <w:i/>
          <w:iCs/>
        </w:rPr>
        <w:t xml:space="preserve">link </w:t>
      </w:r>
      <w:r>
        <w:t xml:space="preserve">yang merupakan gabungan dari </w:t>
      </w:r>
      <w:r>
        <w:rPr>
          <w:i/>
          <w:iCs/>
        </w:rPr>
        <w:t xml:space="preserve">trunk </w:t>
      </w:r>
      <w:r>
        <w:t xml:space="preserve">dan </w:t>
      </w:r>
      <w:r>
        <w:rPr>
          <w:i/>
          <w:iCs/>
        </w:rPr>
        <w:t xml:space="preserve">access link </w:t>
      </w:r>
      <w:r>
        <w:t xml:space="preserve">yaitu </w:t>
      </w:r>
      <w:r>
        <w:rPr>
          <w:i/>
          <w:iCs/>
        </w:rPr>
        <w:t>hybrid link</w:t>
      </w:r>
      <w:r>
        <w:t xml:space="preserve">. </w:t>
      </w:r>
      <w:r>
        <w:rPr>
          <w:position w:val="11"/>
          <w:sz w:val="16"/>
          <w:szCs w:val="16"/>
        </w:rPr>
        <w:t>[1]</w:t>
      </w:r>
    </w:p>
    <w:p w:rsidR="008C3CA0" w:rsidRDefault="008C3CA0">
      <w:pPr>
        <w:pStyle w:val="ListParagraph"/>
        <w:numPr>
          <w:ilvl w:val="1"/>
          <w:numId w:val="5"/>
        </w:numPr>
        <w:tabs>
          <w:tab w:val="left" w:pos="1297"/>
        </w:tabs>
        <w:kinsoku w:val="0"/>
        <w:overflowPunct w:val="0"/>
        <w:spacing w:before="27"/>
        <w:ind w:left="1296" w:hanging="283"/>
        <w:rPr>
          <w:color w:val="000000"/>
        </w:rPr>
      </w:pPr>
      <w:r>
        <w:rPr>
          <w:i/>
          <w:iCs/>
        </w:rPr>
        <w:t>Access</w:t>
      </w:r>
      <w:r>
        <w:rPr>
          <w:i/>
          <w:iCs/>
          <w:spacing w:val="-6"/>
        </w:rPr>
        <w:t xml:space="preserve"> </w:t>
      </w:r>
      <w:r>
        <w:t>VLAN</w:t>
      </w:r>
    </w:p>
    <w:p w:rsidR="008C3CA0" w:rsidRDefault="008C3CA0">
      <w:pPr>
        <w:pStyle w:val="BodyText"/>
        <w:kinsoku w:val="0"/>
        <w:overflowPunct w:val="0"/>
        <w:spacing w:before="137"/>
        <w:ind w:left="2006"/>
      </w:pPr>
      <w:r>
        <w:t xml:space="preserve">Menurut </w:t>
      </w:r>
      <w:r>
        <w:rPr>
          <w:i/>
          <w:iCs/>
        </w:rPr>
        <w:t>Cisco System Inc</w:t>
      </w:r>
      <w:r>
        <w:t xml:space="preserve">., akses VLAN dibagi menjadi </w:t>
      </w:r>
      <w:proofErr w:type="gramStart"/>
      <w:r>
        <w:t xml:space="preserve">dua </w:t>
      </w:r>
      <w:r>
        <w:rPr>
          <w:spacing w:val="52"/>
        </w:rPr>
        <w:t xml:space="preserve"> </w:t>
      </w:r>
      <w:r>
        <w:t>yaitu</w:t>
      </w:r>
      <w:proofErr w:type="gramEnd"/>
    </w:p>
    <w:p w:rsidR="008C3CA0" w:rsidRDefault="008C3CA0">
      <w:pPr>
        <w:pStyle w:val="BodyText"/>
        <w:kinsoku w:val="0"/>
        <w:overflowPunct w:val="0"/>
        <w:spacing w:before="139"/>
        <w:ind w:left="1296"/>
      </w:pPr>
      <w:proofErr w:type="gramStart"/>
      <w:r w:rsidRPr="00931B6F">
        <w:rPr>
          <w:iCs/>
        </w:rPr>
        <w:t>normal</w:t>
      </w:r>
      <w:proofErr w:type="gramEnd"/>
      <w:r>
        <w:rPr>
          <w:i/>
          <w:iCs/>
        </w:rPr>
        <w:t xml:space="preserve"> range </w:t>
      </w:r>
      <w:r>
        <w:t xml:space="preserve">dan </w:t>
      </w:r>
      <w:r>
        <w:rPr>
          <w:i/>
          <w:iCs/>
        </w:rPr>
        <w:t>extended range</w:t>
      </w:r>
      <w:r>
        <w:t>.</w:t>
      </w:r>
    </w:p>
    <w:p w:rsidR="008C3CA0" w:rsidRDefault="008C3CA0">
      <w:pPr>
        <w:pStyle w:val="BodyText"/>
        <w:kinsoku w:val="0"/>
        <w:overflowPunct w:val="0"/>
        <w:spacing w:before="139"/>
        <w:ind w:left="1296"/>
        <w:sectPr w:rsidR="008C3CA0">
          <w:pgSz w:w="11910" w:h="16850"/>
          <w:pgMar w:top="1480" w:right="1520" w:bottom="1340" w:left="1680" w:header="1138" w:footer="1158" w:gutter="0"/>
          <w:cols w:space="720"/>
          <w:noEndnote/>
        </w:sectPr>
      </w:pPr>
    </w:p>
    <w:p w:rsidR="008C3CA0" w:rsidRDefault="008C3CA0">
      <w:pPr>
        <w:pStyle w:val="BodyText"/>
        <w:kinsoku w:val="0"/>
        <w:overflowPunct w:val="0"/>
        <w:spacing w:before="5"/>
        <w:rPr>
          <w:sz w:val="9"/>
          <w:szCs w:val="9"/>
        </w:rPr>
      </w:pP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spacing w:before="90"/>
        <w:ind w:hanging="425"/>
        <w:rPr>
          <w:color w:val="000000"/>
        </w:rPr>
      </w:pPr>
      <w:r>
        <w:rPr>
          <w:i/>
          <w:iCs/>
        </w:rPr>
        <w:t>Normal Range</w:t>
      </w:r>
      <w:r>
        <w:rPr>
          <w:i/>
          <w:iCs/>
          <w:spacing w:val="-6"/>
        </w:rPr>
        <w:t xml:space="preserve"> </w:t>
      </w:r>
      <w:r>
        <w:t>VLAN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spacing w:before="137" w:line="360" w:lineRule="auto"/>
        <w:ind w:left="2081" w:right="179" w:hanging="360"/>
      </w:pPr>
      <w:r>
        <w:t>Digunakan dalam jaringan skala kecil dan menengah. Rentang VLAN ID mulai dari 1 hingga</w:t>
      </w:r>
      <w:r>
        <w:rPr>
          <w:spacing w:val="-8"/>
        </w:rPr>
        <w:t xml:space="preserve"> </w:t>
      </w:r>
      <w:r>
        <w:t>1005.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spacing w:line="360" w:lineRule="auto"/>
        <w:ind w:left="2081" w:right="177" w:hanging="360"/>
      </w:pPr>
      <w:r>
        <w:t xml:space="preserve">ID antara 1002 sampai 1005 digunakan untuk </w:t>
      </w:r>
      <w:r>
        <w:rPr>
          <w:i/>
          <w:iCs/>
        </w:rPr>
        <w:t xml:space="preserve">Token Ring </w:t>
      </w:r>
      <w:r>
        <w:t>dan FDDI</w:t>
      </w:r>
      <w:r>
        <w:rPr>
          <w:spacing w:val="-11"/>
        </w:rPr>
        <w:t xml:space="preserve"> </w:t>
      </w:r>
      <w:r>
        <w:t>VLAN.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spacing w:line="360" w:lineRule="auto"/>
        <w:ind w:left="2081" w:right="177" w:hanging="360"/>
        <w:jc w:val="both"/>
      </w:pPr>
      <w:r>
        <w:t xml:space="preserve">ID 1 dan 1002 sampai 1005 secara otomatis </w:t>
      </w:r>
      <w:proofErr w:type="gramStart"/>
      <w:r>
        <w:t>akan</w:t>
      </w:r>
      <w:proofErr w:type="gramEnd"/>
      <w:r>
        <w:t xml:space="preserve"> dibuat dan tidak bisa dihapus. Konfigurasi ini disimpan dalam VLAN </w:t>
      </w:r>
      <w:r>
        <w:rPr>
          <w:i/>
          <w:iCs/>
        </w:rPr>
        <w:t xml:space="preserve">database file </w:t>
      </w:r>
      <w:r>
        <w:t xml:space="preserve">yang dinamakan </w:t>
      </w:r>
      <w:r>
        <w:rPr>
          <w:i/>
          <w:iCs/>
        </w:rPr>
        <w:t>vlan.dat</w:t>
      </w:r>
      <w:r>
        <w:t xml:space="preserve">. </w:t>
      </w:r>
      <w:r>
        <w:rPr>
          <w:i/>
          <w:iCs/>
        </w:rPr>
        <w:t xml:space="preserve">File </w:t>
      </w:r>
      <w:r>
        <w:t xml:space="preserve">ini terletak pada </w:t>
      </w:r>
      <w:r>
        <w:rPr>
          <w:i/>
          <w:iCs/>
        </w:rPr>
        <w:t>flash memory switch</w:t>
      </w:r>
      <w:r>
        <w:t xml:space="preserve">. VLAN </w:t>
      </w:r>
      <w:r>
        <w:rPr>
          <w:i/>
          <w:iCs/>
        </w:rPr>
        <w:t xml:space="preserve">Trunking Protocol </w:t>
      </w:r>
      <w:r>
        <w:t xml:space="preserve">(VTP) yang berfungsi untuk mengatur konfigurasi VLAN antar </w:t>
      </w:r>
      <w:r>
        <w:rPr>
          <w:i/>
          <w:iCs/>
        </w:rPr>
        <w:t xml:space="preserve">switch </w:t>
      </w:r>
      <w:r>
        <w:t xml:space="preserve">hanya bisa mengenali </w:t>
      </w:r>
      <w:r>
        <w:rPr>
          <w:i/>
          <w:iCs/>
        </w:rPr>
        <w:t xml:space="preserve">normal range </w:t>
      </w:r>
      <w:r>
        <w:t>ini dan menyimpannya dalam VLAN</w:t>
      </w:r>
      <w:r>
        <w:rPr>
          <w:spacing w:val="-8"/>
        </w:rPr>
        <w:t xml:space="preserve"> </w:t>
      </w:r>
      <w:r>
        <w:rPr>
          <w:i/>
          <w:iCs/>
        </w:rPr>
        <w:t>database</w:t>
      </w:r>
      <w:r>
        <w:t>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rPr>
          <w:color w:val="000000"/>
        </w:rPr>
      </w:pPr>
      <w:r>
        <w:rPr>
          <w:i/>
          <w:iCs/>
        </w:rPr>
        <w:t>Extended Range</w:t>
      </w:r>
      <w:r>
        <w:rPr>
          <w:i/>
          <w:iCs/>
          <w:spacing w:val="-7"/>
        </w:rPr>
        <w:t xml:space="preserve"> </w:t>
      </w:r>
      <w:r>
        <w:t>VLAN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  <w:tab w:val="left" w:pos="3813"/>
          <w:tab w:val="left" w:pos="4367"/>
          <w:tab w:val="left" w:pos="5127"/>
          <w:tab w:val="left" w:pos="6977"/>
        </w:tabs>
        <w:kinsoku w:val="0"/>
        <w:overflowPunct w:val="0"/>
        <w:spacing w:before="139" w:line="360" w:lineRule="auto"/>
        <w:ind w:left="2081" w:right="179" w:hanging="360"/>
      </w:pPr>
      <w:r>
        <w:t>Memungkinkan</w:t>
      </w:r>
      <w:r>
        <w:tab/>
        <w:t>ISP</w:t>
      </w:r>
      <w:r>
        <w:tab/>
        <w:t>untuk</w:t>
      </w:r>
      <w:r>
        <w:tab/>
        <w:t>mengembangkan</w:t>
      </w:r>
      <w:r>
        <w:tab/>
        <w:t>infrastrukturnya untuk mencukupi lebih banyak</w:t>
      </w:r>
      <w:r>
        <w:rPr>
          <w:spacing w:val="-11"/>
        </w:rPr>
        <w:t xml:space="preserve"> </w:t>
      </w:r>
      <w:r>
        <w:t>pelanggan.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spacing w:before="6"/>
        <w:ind w:left="2081" w:hanging="360"/>
      </w:pPr>
      <w:r>
        <w:t>Rentang VLAN ID antara 1006 sampai</w:t>
      </w:r>
      <w:r>
        <w:rPr>
          <w:spacing w:val="-7"/>
        </w:rPr>
        <w:t xml:space="preserve"> </w:t>
      </w:r>
      <w:r>
        <w:t>4094.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spacing w:before="137" w:line="360" w:lineRule="auto"/>
        <w:ind w:left="2081" w:right="183" w:hanging="360"/>
      </w:pPr>
      <w:r>
        <w:t xml:space="preserve">Fitur VLAN yang dimiliki lebih sedikit dibanding VLAN yang termasuk </w:t>
      </w:r>
      <w:r>
        <w:rPr>
          <w:i/>
          <w:iCs/>
        </w:rPr>
        <w:t>normal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range</w:t>
      </w:r>
      <w:r>
        <w:t>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ind w:left="2081" w:hanging="360"/>
      </w:pPr>
      <w:r>
        <w:t xml:space="preserve">Konfigurasinya disimpan dalam </w:t>
      </w:r>
      <w:r>
        <w:rPr>
          <w:i/>
          <w:iCs/>
        </w:rPr>
        <w:t>running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configuration</w:t>
      </w:r>
      <w:r>
        <w:t>.</w:t>
      </w:r>
    </w:p>
    <w:p w:rsidR="008C3CA0" w:rsidRDefault="008C3CA0">
      <w:pPr>
        <w:pStyle w:val="ListParagraph"/>
        <w:numPr>
          <w:ilvl w:val="3"/>
          <w:numId w:val="5"/>
        </w:numPr>
        <w:tabs>
          <w:tab w:val="left" w:pos="2082"/>
        </w:tabs>
        <w:kinsoku w:val="0"/>
        <w:overflowPunct w:val="0"/>
        <w:spacing w:before="137"/>
        <w:ind w:left="2081" w:hanging="360"/>
      </w:pPr>
      <w:r>
        <w:t xml:space="preserve">VTP tidak dapat mengenali </w:t>
      </w:r>
      <w:r>
        <w:rPr>
          <w:i/>
          <w:iCs/>
        </w:rPr>
        <w:t xml:space="preserve">extended range </w:t>
      </w:r>
      <w:r>
        <w:t>VLAN</w:t>
      </w:r>
      <w:r>
        <w:rPr>
          <w:spacing w:val="-17"/>
        </w:rPr>
        <w:t xml:space="preserve"> </w:t>
      </w:r>
      <w:r>
        <w:t>ini.</w:t>
      </w:r>
    </w:p>
    <w:p w:rsidR="008C3CA0" w:rsidRPr="00D16BCA" w:rsidRDefault="008C3CA0">
      <w:pPr>
        <w:pStyle w:val="Heading1"/>
        <w:numPr>
          <w:ilvl w:val="1"/>
          <w:numId w:val="5"/>
        </w:numPr>
        <w:tabs>
          <w:tab w:val="left" w:pos="1297"/>
        </w:tabs>
        <w:kinsoku w:val="0"/>
        <w:overflowPunct w:val="0"/>
        <w:spacing w:before="144"/>
        <w:ind w:left="1296" w:hanging="283"/>
        <w:rPr>
          <w:b w:val="0"/>
          <w:color w:val="000000"/>
        </w:rPr>
      </w:pPr>
      <w:r w:rsidRPr="00D16BCA">
        <w:rPr>
          <w:b w:val="0"/>
        </w:rPr>
        <w:t>Tipe</w:t>
      </w:r>
      <w:r w:rsidRPr="00D16BCA">
        <w:rPr>
          <w:b w:val="0"/>
          <w:spacing w:val="-1"/>
        </w:rPr>
        <w:t xml:space="preserve"> </w:t>
      </w:r>
      <w:r w:rsidRPr="00D16BCA">
        <w:rPr>
          <w:b w:val="0"/>
        </w:rPr>
        <w:t>VLAN</w:t>
      </w:r>
    </w:p>
    <w:p w:rsidR="008C3CA0" w:rsidRDefault="008C3CA0">
      <w:pPr>
        <w:pStyle w:val="BodyText"/>
        <w:kinsoku w:val="0"/>
        <w:overflowPunct w:val="0"/>
        <w:spacing w:before="132"/>
        <w:ind w:left="1296"/>
      </w:pPr>
      <w:r>
        <w:t xml:space="preserve">Menurut </w:t>
      </w:r>
      <w:r>
        <w:rPr>
          <w:i/>
          <w:iCs/>
        </w:rPr>
        <w:t>Cisco System Inc</w:t>
      </w:r>
      <w:r>
        <w:t xml:space="preserve">., tipe-tipe VLAN dapat dibedakan </w:t>
      </w:r>
      <w:proofErr w:type="gramStart"/>
      <w:r>
        <w:t>menjadi :</w:t>
      </w:r>
      <w:proofErr w:type="gramEnd"/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spacing w:before="139"/>
        <w:ind w:hanging="425"/>
        <w:rPr>
          <w:color w:val="000000"/>
        </w:rPr>
      </w:pPr>
      <w:r>
        <w:t>Data</w:t>
      </w:r>
      <w:r>
        <w:rPr>
          <w:spacing w:val="-4"/>
        </w:rPr>
        <w:t xml:space="preserve"> </w:t>
      </w:r>
      <w:r>
        <w:t>VLAN</w:t>
      </w:r>
    </w:p>
    <w:p w:rsidR="008C3CA0" w:rsidRDefault="008C3CA0">
      <w:pPr>
        <w:pStyle w:val="BodyText"/>
        <w:kinsoku w:val="0"/>
        <w:overflowPunct w:val="0"/>
        <w:spacing w:before="137" w:line="360" w:lineRule="auto"/>
        <w:ind w:left="1721" w:right="178"/>
      </w:pPr>
      <w:r>
        <w:t xml:space="preserve">VLAN yang dikonfigurasi hanya untuk </w:t>
      </w:r>
      <w:r>
        <w:rPr>
          <w:i/>
          <w:iCs/>
        </w:rPr>
        <w:t xml:space="preserve">user </w:t>
      </w:r>
      <w:r>
        <w:t xml:space="preserve">dan tidak memiliki kemampuan untuk mengirim </w:t>
      </w:r>
      <w:r>
        <w:rPr>
          <w:i/>
          <w:iCs/>
        </w:rPr>
        <w:t>voice-based traffic</w:t>
      </w:r>
      <w:r>
        <w:t>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rPr>
          <w:color w:val="000000"/>
        </w:rPr>
      </w:pPr>
      <w:r>
        <w:rPr>
          <w:i/>
          <w:iCs/>
        </w:rPr>
        <w:t>Default</w:t>
      </w:r>
      <w:r>
        <w:rPr>
          <w:i/>
          <w:iCs/>
          <w:spacing w:val="-4"/>
        </w:rPr>
        <w:t xml:space="preserve"> </w:t>
      </w:r>
      <w:r>
        <w:t>VLAN</w:t>
      </w:r>
    </w:p>
    <w:p w:rsidR="008C3CA0" w:rsidRDefault="008C3CA0">
      <w:pPr>
        <w:pStyle w:val="BodyText"/>
        <w:kinsoku w:val="0"/>
        <w:overflowPunct w:val="0"/>
        <w:spacing w:before="139" w:line="360" w:lineRule="auto"/>
        <w:ind w:left="1721" w:right="179"/>
        <w:jc w:val="both"/>
      </w:pPr>
      <w:r>
        <w:t xml:space="preserve">Ketika </w:t>
      </w:r>
      <w:r>
        <w:rPr>
          <w:i/>
          <w:iCs/>
        </w:rPr>
        <w:t xml:space="preserve">switch </w:t>
      </w:r>
      <w:r>
        <w:t xml:space="preserve">pertama kali dinyalakan maka semua </w:t>
      </w:r>
      <w:r>
        <w:rPr>
          <w:i/>
          <w:iCs/>
        </w:rPr>
        <w:t xml:space="preserve">port </w:t>
      </w:r>
      <w:r>
        <w:t xml:space="preserve">yang ada di- </w:t>
      </w:r>
      <w:r>
        <w:rPr>
          <w:i/>
          <w:iCs/>
        </w:rPr>
        <w:t xml:space="preserve">switch </w:t>
      </w:r>
      <w:proofErr w:type="gramStart"/>
      <w:r>
        <w:t>akan</w:t>
      </w:r>
      <w:proofErr w:type="gramEnd"/>
      <w:r>
        <w:t xml:space="preserve"> menjadi anggota </w:t>
      </w:r>
      <w:r>
        <w:rPr>
          <w:i/>
          <w:iCs/>
        </w:rPr>
        <w:t xml:space="preserve">default </w:t>
      </w:r>
      <w:r>
        <w:t xml:space="preserve">VLAN. </w:t>
      </w:r>
      <w:r>
        <w:rPr>
          <w:i/>
          <w:iCs/>
        </w:rPr>
        <w:t xml:space="preserve">Default </w:t>
      </w:r>
      <w:r>
        <w:t xml:space="preserve">VLAN dari </w:t>
      </w:r>
      <w:r>
        <w:rPr>
          <w:i/>
          <w:iCs/>
        </w:rPr>
        <w:t xml:space="preserve">switch Cisco </w:t>
      </w:r>
      <w:r>
        <w:t>adalah VLAN 1 dimana VLAN tersebut tidak dapat diganti namanya atau dihapus.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spacing w:before="6"/>
        <w:ind w:hanging="425"/>
        <w:rPr>
          <w:color w:val="000000"/>
        </w:rPr>
      </w:pPr>
      <w:r>
        <w:rPr>
          <w:i/>
          <w:iCs/>
        </w:rPr>
        <w:t>Native</w:t>
      </w:r>
      <w:r>
        <w:rPr>
          <w:i/>
          <w:iCs/>
          <w:spacing w:val="-7"/>
        </w:rPr>
        <w:t xml:space="preserve"> </w:t>
      </w:r>
      <w:r>
        <w:t>VLAN</w:t>
      </w:r>
    </w:p>
    <w:p w:rsidR="008C3CA0" w:rsidRDefault="008C3CA0">
      <w:pPr>
        <w:pStyle w:val="BodyText"/>
        <w:kinsoku w:val="0"/>
        <w:overflowPunct w:val="0"/>
        <w:spacing w:before="137"/>
        <w:ind w:left="1721"/>
      </w:pPr>
      <w:r>
        <w:rPr>
          <w:i/>
          <w:iCs/>
        </w:rPr>
        <w:t xml:space="preserve">Link </w:t>
      </w:r>
      <w:r>
        <w:t xml:space="preserve">antara </w:t>
      </w:r>
      <w:r>
        <w:rPr>
          <w:i/>
          <w:iCs/>
        </w:rPr>
        <w:t xml:space="preserve">switch </w:t>
      </w:r>
      <w:r>
        <w:t xml:space="preserve">dengan </w:t>
      </w:r>
      <w:r>
        <w:rPr>
          <w:i/>
          <w:iCs/>
        </w:rPr>
        <w:t xml:space="preserve">switch </w:t>
      </w:r>
      <w:r>
        <w:t xml:space="preserve">atau </w:t>
      </w:r>
      <w:r>
        <w:rPr>
          <w:i/>
          <w:iCs/>
        </w:rPr>
        <w:t xml:space="preserve">switch </w:t>
      </w:r>
      <w:r>
        <w:t xml:space="preserve">dengan </w:t>
      </w:r>
      <w:r>
        <w:rPr>
          <w:i/>
          <w:iCs/>
        </w:rPr>
        <w:t xml:space="preserve">router </w:t>
      </w:r>
      <w:r>
        <w:t>menjadi</w:t>
      </w:r>
    </w:p>
    <w:p w:rsidR="008C3CA0" w:rsidRDefault="008C3CA0">
      <w:pPr>
        <w:pStyle w:val="BodyText"/>
        <w:kinsoku w:val="0"/>
        <w:overflowPunct w:val="0"/>
        <w:spacing w:before="139"/>
        <w:ind w:left="1721"/>
      </w:pPr>
      <w:proofErr w:type="gramStart"/>
      <w:r>
        <w:rPr>
          <w:i/>
          <w:iCs/>
        </w:rPr>
        <w:t xml:space="preserve">native  </w:t>
      </w:r>
      <w:r>
        <w:t>VLAN</w:t>
      </w:r>
      <w:proofErr w:type="gramEnd"/>
      <w:r>
        <w:t xml:space="preserve">.  </w:t>
      </w:r>
      <w:proofErr w:type="gramStart"/>
      <w:r>
        <w:t>Jangan  menjadikan</w:t>
      </w:r>
      <w:proofErr w:type="gramEnd"/>
      <w:r>
        <w:t xml:space="preserve"> VLAN  1  sebagai  </w:t>
      </w:r>
      <w:r>
        <w:rPr>
          <w:i/>
          <w:iCs/>
        </w:rPr>
        <w:t xml:space="preserve">native </w:t>
      </w:r>
      <w:r>
        <w:t>VLAN.</w:t>
      </w:r>
    </w:p>
    <w:p w:rsidR="008C3CA0" w:rsidRDefault="008C3CA0">
      <w:pPr>
        <w:pStyle w:val="BodyText"/>
        <w:kinsoku w:val="0"/>
        <w:overflowPunct w:val="0"/>
        <w:spacing w:before="139"/>
        <w:ind w:left="1721"/>
        <w:sectPr w:rsidR="008C3CA0">
          <w:pgSz w:w="11910" w:h="16850"/>
          <w:pgMar w:top="1480" w:right="1520" w:bottom="1340" w:left="1680" w:header="1138" w:footer="1158" w:gutter="0"/>
          <w:cols w:space="720"/>
          <w:noEndnote/>
        </w:sectPr>
      </w:pPr>
    </w:p>
    <w:p w:rsidR="008C3CA0" w:rsidRDefault="008C3CA0">
      <w:pPr>
        <w:pStyle w:val="BodyText"/>
        <w:kinsoku w:val="0"/>
        <w:overflowPunct w:val="0"/>
        <w:spacing w:before="5"/>
        <w:rPr>
          <w:sz w:val="9"/>
          <w:szCs w:val="9"/>
        </w:rPr>
      </w:pPr>
    </w:p>
    <w:p w:rsidR="008C3CA0" w:rsidRDefault="008C3CA0">
      <w:pPr>
        <w:pStyle w:val="BodyText"/>
        <w:kinsoku w:val="0"/>
        <w:overflowPunct w:val="0"/>
        <w:spacing w:before="90" w:line="360" w:lineRule="auto"/>
        <w:ind w:left="1721" w:right="177"/>
        <w:jc w:val="both"/>
      </w:pPr>
      <w:r>
        <w:rPr>
          <w:i/>
          <w:iCs/>
        </w:rPr>
        <w:t xml:space="preserve">Native </w:t>
      </w:r>
      <w:r>
        <w:t xml:space="preserve">VLAN berfungsi untuk </w:t>
      </w:r>
      <w:r>
        <w:rPr>
          <w:i/>
          <w:iCs/>
        </w:rPr>
        <w:t>tagged</w:t>
      </w:r>
      <w:r>
        <w:t>-</w:t>
      </w:r>
      <w:r>
        <w:rPr>
          <w:i/>
          <w:iCs/>
        </w:rPr>
        <w:t xml:space="preserve">traffic </w:t>
      </w:r>
      <w:r>
        <w:t xml:space="preserve">dan </w:t>
      </w:r>
      <w:r>
        <w:rPr>
          <w:i/>
          <w:iCs/>
        </w:rPr>
        <w:t>untagged</w:t>
      </w:r>
      <w:r>
        <w:t xml:space="preserve">- </w:t>
      </w:r>
      <w:r>
        <w:rPr>
          <w:i/>
          <w:iCs/>
        </w:rPr>
        <w:t>traffic</w:t>
      </w:r>
      <w:r>
        <w:t xml:space="preserve">. Tujuannya agar </w:t>
      </w:r>
      <w:r>
        <w:rPr>
          <w:i/>
          <w:iCs/>
        </w:rPr>
        <w:t xml:space="preserve">switch non-Cisco </w:t>
      </w:r>
      <w:r>
        <w:t xml:space="preserve">bisa terhubung dengan </w:t>
      </w:r>
      <w:r>
        <w:rPr>
          <w:i/>
          <w:iCs/>
        </w:rPr>
        <w:t xml:space="preserve">device Cisco </w:t>
      </w:r>
      <w:r>
        <w:t>yang lainnya.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rPr>
          <w:color w:val="000000"/>
        </w:rPr>
      </w:pPr>
      <w:r>
        <w:rPr>
          <w:i/>
          <w:iCs/>
        </w:rPr>
        <w:t>Management</w:t>
      </w:r>
      <w:r>
        <w:rPr>
          <w:i/>
          <w:iCs/>
          <w:spacing w:val="-6"/>
        </w:rPr>
        <w:t xml:space="preserve"> </w:t>
      </w:r>
      <w:r>
        <w:t>VLAN</w:t>
      </w:r>
    </w:p>
    <w:p w:rsidR="008C3CA0" w:rsidRDefault="008C3CA0">
      <w:pPr>
        <w:pStyle w:val="BodyText"/>
        <w:kinsoku w:val="0"/>
        <w:overflowPunct w:val="0"/>
        <w:spacing w:before="139" w:line="360" w:lineRule="auto"/>
        <w:ind w:left="1721" w:right="177"/>
        <w:jc w:val="both"/>
      </w:pPr>
      <w:r>
        <w:t xml:space="preserve">VLAN yang dibuat untuk admin dalam mengatur kapabilitas dari </w:t>
      </w:r>
      <w:r>
        <w:rPr>
          <w:i/>
          <w:iCs/>
        </w:rPr>
        <w:t xml:space="preserve">switch </w:t>
      </w:r>
      <w:r>
        <w:t>atau VLAN yang dibuat untuk me-</w:t>
      </w:r>
      <w:r>
        <w:rPr>
          <w:i/>
          <w:iCs/>
        </w:rPr>
        <w:t xml:space="preserve">manage device </w:t>
      </w:r>
      <w:r>
        <w:t>yang terhubung.</w:t>
      </w:r>
    </w:p>
    <w:p w:rsidR="008C3CA0" w:rsidRDefault="008C3CA0">
      <w:pPr>
        <w:pStyle w:val="ListParagraph"/>
        <w:numPr>
          <w:ilvl w:val="2"/>
          <w:numId w:val="5"/>
        </w:numPr>
        <w:tabs>
          <w:tab w:val="left" w:pos="1722"/>
        </w:tabs>
        <w:kinsoku w:val="0"/>
        <w:overflowPunct w:val="0"/>
        <w:ind w:hanging="425"/>
        <w:rPr>
          <w:color w:val="000000"/>
        </w:rPr>
      </w:pPr>
      <w:r>
        <w:rPr>
          <w:i/>
          <w:iCs/>
        </w:rPr>
        <w:t>Voice</w:t>
      </w:r>
      <w:r>
        <w:rPr>
          <w:i/>
          <w:iCs/>
          <w:spacing w:val="-5"/>
        </w:rPr>
        <w:t xml:space="preserve"> </w:t>
      </w:r>
      <w:r>
        <w:t>VLAN</w:t>
      </w:r>
    </w:p>
    <w:p w:rsidR="008C3CA0" w:rsidRDefault="008C3CA0">
      <w:pPr>
        <w:pStyle w:val="BodyText"/>
        <w:kinsoku w:val="0"/>
        <w:overflowPunct w:val="0"/>
        <w:spacing w:before="104"/>
        <w:ind w:left="1721"/>
        <w:jc w:val="both"/>
        <w:rPr>
          <w:position w:val="11"/>
          <w:sz w:val="16"/>
          <w:szCs w:val="16"/>
        </w:rPr>
      </w:pPr>
      <w:r>
        <w:t xml:space="preserve">VLAN yang ditujukan hanya untuk </w:t>
      </w:r>
      <w:r>
        <w:rPr>
          <w:i/>
          <w:iCs/>
        </w:rPr>
        <w:t>traffic voice</w:t>
      </w:r>
      <w:proofErr w:type="gramStart"/>
      <w:r>
        <w:t>.</w:t>
      </w:r>
      <w:r>
        <w:rPr>
          <w:position w:val="11"/>
          <w:sz w:val="16"/>
          <w:szCs w:val="16"/>
        </w:rPr>
        <w:t>[</w:t>
      </w:r>
      <w:proofErr w:type="gramEnd"/>
      <w:r>
        <w:rPr>
          <w:position w:val="11"/>
          <w:sz w:val="16"/>
          <w:szCs w:val="16"/>
        </w:rPr>
        <w:t>4]</w:t>
      </w:r>
    </w:p>
    <w:p w:rsidR="008C3CA0" w:rsidRDefault="008C3CA0">
      <w:pPr>
        <w:pStyle w:val="BodyText"/>
        <w:kinsoku w:val="0"/>
        <w:overflowPunct w:val="0"/>
        <w:spacing w:before="104"/>
        <w:ind w:left="1721"/>
        <w:jc w:val="both"/>
        <w:rPr>
          <w:position w:val="11"/>
          <w:sz w:val="16"/>
          <w:szCs w:val="16"/>
        </w:rPr>
        <w:sectPr w:rsidR="008C3CA0">
          <w:pgSz w:w="11910" w:h="16850"/>
          <w:pgMar w:top="1480" w:right="1520" w:bottom="1340" w:left="1680" w:header="1138" w:footer="1158" w:gutter="0"/>
          <w:cols w:space="720"/>
          <w:noEndnote/>
        </w:sectPr>
      </w:pPr>
    </w:p>
    <w:p w:rsidR="008C3CA0" w:rsidRDefault="008C3CA0">
      <w:pPr>
        <w:pStyle w:val="BodyText"/>
        <w:kinsoku w:val="0"/>
        <w:overflowPunct w:val="0"/>
        <w:spacing w:before="10"/>
        <w:rPr>
          <w:sz w:val="9"/>
          <w:szCs w:val="9"/>
        </w:rPr>
      </w:pPr>
    </w:p>
    <w:p w:rsidR="008C3CA0" w:rsidRDefault="008C3CA0">
      <w:pPr>
        <w:pStyle w:val="Heading1"/>
        <w:numPr>
          <w:ilvl w:val="0"/>
          <w:numId w:val="5"/>
        </w:numPr>
        <w:tabs>
          <w:tab w:val="left" w:pos="872"/>
        </w:tabs>
        <w:kinsoku w:val="0"/>
        <w:overflowPunct w:val="0"/>
        <w:ind w:hanging="283"/>
      </w:pPr>
      <w:r>
        <w:t>ALAT DAN</w:t>
      </w:r>
      <w:r>
        <w:rPr>
          <w:spacing w:val="-2"/>
        </w:rPr>
        <w:t xml:space="preserve"> </w:t>
      </w:r>
      <w:r>
        <w:t>BAHAN</w:t>
      </w:r>
    </w:p>
    <w:p w:rsidR="008C3CA0" w:rsidRDefault="008C3CA0">
      <w:pPr>
        <w:pStyle w:val="ListParagraph"/>
        <w:numPr>
          <w:ilvl w:val="1"/>
          <w:numId w:val="5"/>
        </w:numPr>
        <w:tabs>
          <w:tab w:val="left" w:pos="1309"/>
        </w:tabs>
        <w:kinsoku w:val="0"/>
        <w:overflowPunct w:val="0"/>
        <w:spacing w:before="132"/>
        <w:ind w:left="1308" w:hanging="437"/>
        <w:rPr>
          <w:color w:val="000000"/>
        </w:rPr>
      </w:pPr>
      <w:r>
        <w:t>Laptop/PC</w:t>
      </w:r>
    </w:p>
    <w:p w:rsidR="008C3CA0" w:rsidRDefault="008C3CA0">
      <w:pPr>
        <w:pStyle w:val="ListParagraph"/>
        <w:numPr>
          <w:ilvl w:val="1"/>
          <w:numId w:val="5"/>
        </w:numPr>
        <w:tabs>
          <w:tab w:val="left" w:pos="1309"/>
        </w:tabs>
        <w:kinsoku w:val="0"/>
        <w:overflowPunct w:val="0"/>
        <w:spacing w:before="139"/>
        <w:ind w:left="1308" w:hanging="437"/>
        <w:rPr>
          <w:color w:val="000000"/>
        </w:rPr>
      </w:pPr>
      <w:r>
        <w:t>Software Packet</w:t>
      </w:r>
      <w:r>
        <w:rPr>
          <w:spacing w:val="-8"/>
        </w:rPr>
        <w:t xml:space="preserve"> </w:t>
      </w:r>
      <w:r>
        <w:t>Tracer</w:t>
      </w:r>
    </w:p>
    <w:p w:rsidR="008C3CA0" w:rsidRPr="00F22807" w:rsidRDefault="00F22807" w:rsidP="00D16BCA">
      <w:pPr>
        <w:pStyle w:val="ListParagraph"/>
        <w:tabs>
          <w:tab w:val="left" w:pos="1309"/>
        </w:tabs>
        <w:kinsoku w:val="0"/>
        <w:overflowPunct w:val="0"/>
        <w:spacing w:before="139"/>
        <w:ind w:left="540" w:firstLine="27"/>
        <w:rPr>
          <w:b/>
          <w:color w:val="000000"/>
        </w:rPr>
      </w:pPr>
      <w:r>
        <w:rPr>
          <w:b/>
          <w:color w:val="000000"/>
        </w:rPr>
        <w:t>D. PERMASALAHAN</w:t>
      </w:r>
    </w:p>
    <w:p w:rsidR="008C3CA0" w:rsidRDefault="008C3CA0" w:rsidP="00F22807">
      <w:pPr>
        <w:pStyle w:val="ListParagraph"/>
        <w:numPr>
          <w:ilvl w:val="0"/>
          <w:numId w:val="10"/>
        </w:numPr>
        <w:tabs>
          <w:tab w:val="left" w:pos="1172"/>
        </w:tabs>
        <w:kinsoku w:val="0"/>
        <w:overflowPunct w:val="0"/>
        <w:spacing w:before="132"/>
        <w:ind w:left="1170"/>
        <w:rPr>
          <w:color w:val="000000"/>
        </w:rPr>
      </w:pPr>
      <w:r>
        <w:t>Membuat jaringan VLAN seperti gambar di bawah</w:t>
      </w:r>
      <w:r>
        <w:rPr>
          <w:spacing w:val="-12"/>
        </w:rPr>
        <w:t xml:space="preserve"> </w:t>
      </w:r>
      <w:r>
        <w:t>ini:</w:t>
      </w:r>
    </w:p>
    <w:p w:rsidR="008C3CA0" w:rsidRDefault="001E46FE">
      <w:pPr>
        <w:pStyle w:val="BodyText"/>
        <w:kinsoku w:val="0"/>
        <w:overflowPunct w:val="0"/>
        <w:spacing w:before="1"/>
        <w:rPr>
          <w:sz w:val="9"/>
          <w:szCs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0" allowOverlap="1">
                <wp:simplePos x="0" y="0"/>
                <wp:positionH relativeFrom="page">
                  <wp:posOffset>1824355</wp:posOffset>
                </wp:positionH>
                <wp:positionV relativeFrom="paragraph">
                  <wp:posOffset>90805</wp:posOffset>
                </wp:positionV>
                <wp:extent cx="4290060" cy="1695450"/>
                <wp:effectExtent l="0" t="0" r="0" b="0"/>
                <wp:wrapTopAndBottom/>
                <wp:docPr id="2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0060" cy="1695450"/>
                          <a:chOff x="2873" y="143"/>
                          <a:chExt cx="6756" cy="4284"/>
                        </a:xfrm>
                      </wpg:grpSpPr>
                      <pic:pic xmlns:pic="http://schemas.openxmlformats.org/drawingml/2006/picture">
                        <pic:nvPicPr>
                          <pic:cNvPr id="3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3" y="174"/>
                            <a:ext cx="6700" cy="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11"/>
                        <wps:cNvSpPr>
                          <a:spLocks/>
                        </wps:cNvSpPr>
                        <wps:spPr bwMode="auto">
                          <a:xfrm>
                            <a:off x="2888" y="158"/>
                            <a:ext cx="6726" cy="4254"/>
                          </a:xfrm>
                          <a:custGeom>
                            <a:avLst/>
                            <a:gdLst>
                              <a:gd name="T0" fmla="*/ 0 w 6726"/>
                              <a:gd name="T1" fmla="*/ 4253 h 4254"/>
                              <a:gd name="T2" fmla="*/ 6726 w 6726"/>
                              <a:gd name="T3" fmla="*/ 4253 h 4254"/>
                              <a:gd name="T4" fmla="*/ 6726 w 6726"/>
                              <a:gd name="T5" fmla="*/ 0 h 4254"/>
                              <a:gd name="T6" fmla="*/ 0 w 6726"/>
                              <a:gd name="T7" fmla="*/ 0 h 4254"/>
                              <a:gd name="T8" fmla="*/ 0 w 6726"/>
                              <a:gd name="T9" fmla="*/ 4253 h 4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26" h="4254">
                                <a:moveTo>
                                  <a:pt x="0" y="4253"/>
                                </a:moveTo>
                                <a:lnTo>
                                  <a:pt x="6726" y="4253"/>
                                </a:lnTo>
                                <a:lnTo>
                                  <a:pt x="67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CB321" id="Group 9" o:spid="_x0000_s1026" style="position:absolute;margin-left:143.65pt;margin-top:7.15pt;width:337.8pt;height:133.5pt;z-index:251657728;mso-wrap-distance-left:0;mso-wrap-distance-right:0;mso-position-horizontal-relative:page" coordorigin="2873,143" coordsize="6756,42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2903;top:174;width:6700;height:4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U+1rAAAAA2wAAAA8AAABkcnMvZG93bnJldi54bWxET8uKwjAU3Qv+Q7iCuzFV8UGnUUQURAeG&#10;0eL6TnOnLdPclCbW+vdmIbg8nHey7kwlWmpcaVnBeBSBIM6sLjlXkF72H0sQziNrrCyTggc5WK/6&#10;vQRjbe/8Q+3Z5yKEsItRQeF9HUvpsoIMupGtiQP3ZxuDPsAml7rBewg3lZxE0VwaLDk0FFjTtqDs&#10;/3wzCmbX+QLl76n8/lpSu9j5apYex0oNB93mE4Snzr/FL/dBK5iG9eFL+AFy9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NT7WsAAAADbAAAADwAAAAAAAAAAAAAAAACfAgAA&#10;ZHJzL2Rvd25yZXYueG1sUEsFBgAAAAAEAAQA9wAAAIwDAAAAAA==&#10;">
                  <v:imagedata r:id="rId11" o:title=""/>
                </v:shape>
                <v:shape id="Freeform 11" o:spid="_x0000_s1028" style="position:absolute;left:2888;top:158;width:6726;height:4254;visibility:visible;mso-wrap-style:square;v-text-anchor:top" coordsize="6726,4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I18MA&#10;AADbAAAADwAAAGRycy9kb3ducmV2LnhtbESPT2sCMRTE7wW/Q3iCt5q1C6WuRimC2Kv/Dt4em+dm&#10;7eZlSeLu2k/fFIQeh5n5DbNcD7YRHflQO1Ywm2YgiEuna64UnI7b1w8QISJrbByTggcFWK9GL0ss&#10;tOt5T90hViJBOBSowMTYFlKG0pDFMHUtcfKuzluMSfpKao99gttGvmXZu7RYc1ow2NLGUPl9uFsF&#10;friZ7nzNfvLT3vSXe75z3Xyn1GQ8fC5ARBrif/jZ/tIK8hn8fU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7I18MAAADbAAAADwAAAAAAAAAAAAAAAACYAgAAZHJzL2Rv&#10;d25yZXYueG1sUEsFBgAAAAAEAAQA9QAAAIgDAAAAAA==&#10;" path="m,4253r6726,l6726,,,,,4253xe" filled="f" strokeweight="1.5pt">
                  <v:path arrowok="t" o:connecttype="custom" o:connectlocs="0,4253;6726,4253;6726,0;0,0;0,4253" o:connectangles="0,0,0,0,0"/>
                </v:shape>
                <w10:wrap type="topAndBottom" anchorx="page"/>
              </v:group>
            </w:pict>
          </mc:Fallback>
        </mc:AlternateContent>
      </w:r>
    </w:p>
    <w:p w:rsidR="008C3CA0" w:rsidRDefault="008C3CA0" w:rsidP="00D16BCA">
      <w:pPr>
        <w:pStyle w:val="BodyText"/>
        <w:kinsoku w:val="0"/>
        <w:overflowPunct w:val="0"/>
        <w:spacing w:line="360" w:lineRule="auto"/>
        <w:ind w:left="3262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Gambar 2.1 </w:t>
      </w:r>
      <w:r>
        <w:rPr>
          <w:sz w:val="22"/>
          <w:szCs w:val="22"/>
        </w:rPr>
        <w:t>Jaringan VLAN</w:t>
      </w:r>
    </w:p>
    <w:p w:rsidR="003E55FA" w:rsidRPr="00D16BCA" w:rsidRDefault="008C3CA0" w:rsidP="00D16BCA">
      <w:pPr>
        <w:pStyle w:val="ListParagraph"/>
        <w:numPr>
          <w:ilvl w:val="1"/>
          <w:numId w:val="10"/>
        </w:numPr>
        <w:tabs>
          <w:tab w:val="left" w:pos="1440"/>
          <w:tab w:val="left" w:pos="1710"/>
        </w:tabs>
        <w:kinsoku w:val="0"/>
        <w:overflowPunct w:val="0"/>
        <w:spacing w:before="38" w:line="360" w:lineRule="auto"/>
        <w:ind w:left="1620" w:hanging="450"/>
        <w:rPr>
          <w:color w:val="000000"/>
        </w:rPr>
      </w:pPr>
      <w:r>
        <w:t>Mengatur akses VLAN seperti aturan</w:t>
      </w:r>
      <w:r>
        <w:rPr>
          <w:spacing w:val="-10"/>
        </w:rPr>
        <w:t xml:space="preserve"> </w:t>
      </w:r>
      <w:r>
        <w:t>berikut:</w:t>
      </w:r>
    </w:p>
    <w:p w:rsidR="008C3CA0" w:rsidRPr="003E55FA" w:rsidRDefault="003E55FA" w:rsidP="003E55FA">
      <w:pPr>
        <w:tabs>
          <w:tab w:val="left" w:pos="6379"/>
          <w:tab w:val="left" w:pos="8505"/>
        </w:tabs>
        <w:ind w:left="992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Tabel 2.1</w:t>
      </w:r>
      <w:r w:rsidRPr="006A6866">
        <w:rPr>
          <w:sz w:val="22"/>
          <w:szCs w:val="22"/>
        </w:rPr>
        <w:t xml:space="preserve"> Tabel </w:t>
      </w:r>
      <w:r w:rsidR="00665243">
        <w:rPr>
          <w:sz w:val="22"/>
          <w:szCs w:val="22"/>
        </w:rPr>
        <w:t>akses VLAN pada setiap PC</w:t>
      </w:r>
    </w:p>
    <w:tbl>
      <w:tblPr>
        <w:tblW w:w="0" w:type="auto"/>
        <w:tblInd w:w="14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8"/>
        <w:gridCol w:w="1701"/>
        <w:gridCol w:w="2551"/>
      </w:tblGrid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69" w:lineRule="exact"/>
              <w:ind w:left="422" w:right="422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A ≠ B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69" w:lineRule="exact"/>
              <w:ind w:left="427" w:right="427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D ≠ 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69" w:lineRule="exact"/>
              <w:ind w:left="429" w:right="430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A = D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69" w:lineRule="exact"/>
              <w:ind w:left="422" w:right="422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A ≠ 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69" w:lineRule="exact"/>
              <w:ind w:left="427" w:right="427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D ≠ 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69" w:lineRule="exact"/>
              <w:ind w:left="429" w:right="429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B = E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69" w:lineRule="exact"/>
              <w:ind w:left="422" w:right="422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B ≠ 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69" w:lineRule="exact"/>
              <w:ind w:left="427" w:right="427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E ≠ F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69" w:lineRule="exact"/>
              <w:ind w:left="429" w:right="429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C = F</w:t>
            </w:r>
          </w:p>
        </w:tc>
      </w:tr>
    </w:tbl>
    <w:p w:rsidR="00665243" w:rsidRDefault="008C3CA0" w:rsidP="00665243">
      <w:pPr>
        <w:pStyle w:val="BodyText"/>
        <w:kinsoku w:val="0"/>
        <w:overflowPunct w:val="0"/>
        <w:spacing w:before="240" w:line="360" w:lineRule="auto"/>
        <w:ind w:left="1440"/>
      </w:pPr>
      <w:r>
        <w:t>Konfigurasi IP Address:</w:t>
      </w:r>
    </w:p>
    <w:p w:rsidR="008C3CA0" w:rsidRPr="00665243" w:rsidRDefault="00665243" w:rsidP="00665243">
      <w:pPr>
        <w:pStyle w:val="BodyText"/>
        <w:kinsoku w:val="0"/>
        <w:overflowPunct w:val="0"/>
        <w:spacing w:before="4"/>
        <w:ind w:left="2694"/>
        <w:rPr>
          <w:sz w:val="22"/>
          <w:szCs w:val="22"/>
        </w:rPr>
      </w:pPr>
      <w:r w:rsidRPr="00665243">
        <w:rPr>
          <w:sz w:val="22"/>
          <w:szCs w:val="22"/>
        </w:rPr>
        <w:t>Tabel 2.2 Tabel konfigurasi VLAN pada setiap PC</w:t>
      </w: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1520"/>
        <w:gridCol w:w="612"/>
        <w:gridCol w:w="3293"/>
      </w:tblGrid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175"/>
              <w:jc w:val="lef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Switch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191"/>
              <w:jc w:val="lef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Nama VLAN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C3CA0" w:rsidRPr="008C3CA0" w:rsidRDefault="008C3CA0">
            <w:pPr>
              <w:pStyle w:val="TableParagraph"/>
              <w:kinsoku w:val="0"/>
              <w:overflowPunct w:val="0"/>
              <w:ind w:right="162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PC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9" w:right="726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IP Address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3CA0" w:rsidRPr="008C3CA0" w:rsidRDefault="008C3CA0">
            <w:pPr>
              <w:pStyle w:val="TableParagraph"/>
              <w:kinsoku w:val="0"/>
              <w:overflowPunct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3CA0" w:rsidRPr="008C3CA0" w:rsidRDefault="008C3CA0">
            <w:pPr>
              <w:pStyle w:val="TableParagraph"/>
              <w:kinsoku w:val="0"/>
              <w:overflowPunct w:val="0"/>
              <w:spacing w:before="7" w:line="240" w:lineRule="auto"/>
              <w:jc w:val="left"/>
              <w:rPr>
                <w:rFonts w:ascii="Times New Roman" w:hAnsi="Times New Roman" w:cs="Times New Roman"/>
                <w:sz w:val="35"/>
                <w:szCs w:val="35"/>
              </w:rPr>
            </w:pPr>
          </w:p>
          <w:p w:rsidR="008C3CA0" w:rsidRPr="008C3CA0" w:rsidRDefault="008C3CA0">
            <w:pPr>
              <w:pStyle w:val="TableParagraph"/>
              <w:kinsoku w:val="0"/>
              <w:overflowPunct w:val="0"/>
              <w:spacing w:before="1" w:line="240" w:lineRule="auto"/>
              <w:ind w:right="1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0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before="209" w:line="240" w:lineRule="auto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A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4" w:lineRule="exact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0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spacing w:line="274" w:lineRule="exact"/>
              <w:ind w:left="316" w:right="729" w:firstLine="142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.1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4" w:lineRule="exact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4" w:lineRule="exact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1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ind w:left="316" w:right="729" w:firstLine="142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.2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before="207" w:line="240" w:lineRule="auto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B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2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ind w:left="316" w:right="729" w:firstLine="142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.3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3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2" w:lineRule="exact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3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spacing w:line="272" w:lineRule="exact"/>
              <w:ind w:left="316" w:right="729" w:firstLine="142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.4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2" w:lineRule="exact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before="209" w:line="240" w:lineRule="auto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C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4" w:lineRule="exact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4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spacing w:line="274" w:lineRule="exact"/>
              <w:ind w:left="316" w:right="729" w:firstLine="142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.5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4" w:lineRule="exact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4" w:lineRule="exact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5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ind w:left="316" w:right="729" w:firstLine="142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.6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3CA0" w:rsidRPr="008C3CA0" w:rsidRDefault="008C3CA0">
            <w:pPr>
              <w:pStyle w:val="TableParagraph"/>
              <w:kinsoku w:val="0"/>
              <w:overflowPunct w:val="0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C3CA0" w:rsidRPr="008C3CA0" w:rsidRDefault="008C3CA0">
            <w:pPr>
              <w:pStyle w:val="TableParagraph"/>
              <w:kinsoku w:val="0"/>
              <w:overflowPunct w:val="0"/>
              <w:spacing w:before="7" w:line="240" w:lineRule="auto"/>
              <w:jc w:val="left"/>
              <w:rPr>
                <w:rFonts w:ascii="Times New Roman" w:hAnsi="Times New Roman" w:cs="Times New Roman"/>
                <w:sz w:val="35"/>
                <w:szCs w:val="35"/>
              </w:rPr>
            </w:pPr>
          </w:p>
          <w:p w:rsidR="008C3CA0" w:rsidRPr="008C3CA0" w:rsidRDefault="008C3CA0">
            <w:pPr>
              <w:pStyle w:val="TableParagraph"/>
              <w:kinsoku w:val="0"/>
              <w:overflowPunct w:val="0"/>
              <w:spacing w:before="1" w:line="240" w:lineRule="auto"/>
              <w:ind w:right="1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1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before="207" w:line="240" w:lineRule="auto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D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6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ind w:left="316" w:right="729" w:firstLine="142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.7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4" w:lineRule="exact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7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spacing w:line="274" w:lineRule="exact"/>
              <w:ind w:left="316" w:right="729" w:firstLine="142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.8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4" w:lineRule="exact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before="207" w:line="240" w:lineRule="auto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E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8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ind w:left="316" w:right="729" w:firstLine="142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.9</w:t>
            </w:r>
          </w:p>
        </w:tc>
      </w:tr>
      <w:tr w:rsidR="008C3CA0" w:rsidRPr="008C3CA0" w:rsidTr="006652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0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8" w:right="729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right="246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9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ind w:left="729" w:right="729" w:hanging="129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.21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3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9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before="210" w:line="240" w:lineRule="auto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F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right="189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10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ind w:left="729" w:right="729" w:hanging="129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.22</w:t>
            </w:r>
          </w:p>
        </w:tc>
      </w:tr>
      <w:tr w:rsidR="008C3CA0" w:rsidRPr="008C3CA0" w:rsidTr="003E55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25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9" w:right="729"/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ind w:left="729" w:right="729"/>
              <w:rPr>
                <w:rFonts w:ascii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8C3CA0">
            <w:pPr>
              <w:pStyle w:val="TableParagraph"/>
              <w:kinsoku w:val="0"/>
              <w:overflowPunct w:val="0"/>
              <w:spacing w:line="274" w:lineRule="exact"/>
              <w:ind w:right="189"/>
              <w:jc w:val="right"/>
              <w:rPr>
                <w:rFonts w:ascii="Times New Roman" w:hAnsi="Times New Roman" w:cs="Times New Roman"/>
              </w:rPr>
            </w:pPr>
            <w:r w:rsidRPr="008C3CA0">
              <w:rPr>
                <w:b/>
                <w:bCs/>
              </w:rPr>
              <w:t>11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A0" w:rsidRPr="008C3CA0" w:rsidRDefault="006C07F8" w:rsidP="006C07F8">
            <w:pPr>
              <w:pStyle w:val="TableParagraph"/>
              <w:kinsoku w:val="0"/>
              <w:overflowPunct w:val="0"/>
              <w:spacing w:line="274" w:lineRule="exact"/>
              <w:ind w:left="729" w:right="729" w:hanging="129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>192.168.10</w:t>
            </w:r>
            <w:r w:rsidR="008C3CA0" w:rsidRPr="008C3CA0">
              <w:rPr>
                <w:b/>
                <w:bCs/>
              </w:rPr>
              <w:t>.23</w:t>
            </w:r>
          </w:p>
        </w:tc>
      </w:tr>
    </w:tbl>
    <w:p w:rsidR="00665243" w:rsidRPr="00665243" w:rsidRDefault="00665243" w:rsidP="00665243"/>
    <w:p w:rsidR="00665243" w:rsidRDefault="00665243" w:rsidP="00665243">
      <w:pPr>
        <w:pStyle w:val="ListParagraph"/>
        <w:numPr>
          <w:ilvl w:val="1"/>
          <w:numId w:val="10"/>
        </w:numPr>
        <w:tabs>
          <w:tab w:val="left" w:pos="1134"/>
        </w:tabs>
        <w:kinsoku w:val="0"/>
        <w:overflowPunct w:val="0"/>
        <w:spacing w:before="90" w:line="360" w:lineRule="auto"/>
        <w:ind w:left="1134" w:right="179" w:hanging="283"/>
        <w:jc w:val="both"/>
        <w:rPr>
          <w:color w:val="000000"/>
        </w:rPr>
      </w:pPr>
      <w:r>
        <w:lastRenderedPageBreak/>
        <w:t>Catat hasil konfigurasi VLAN (daftar VLAN) pada tabel yang telah disediakan, lalu screenshot</w:t>
      </w:r>
      <w:r>
        <w:rPr>
          <w:spacing w:val="-7"/>
        </w:rPr>
        <w:t xml:space="preserve"> </w:t>
      </w:r>
      <w:r>
        <w:t>hasilnya.</w:t>
      </w:r>
    </w:p>
    <w:p w:rsidR="00665243" w:rsidRDefault="00665243" w:rsidP="00665243">
      <w:pPr>
        <w:pStyle w:val="ListParagraph"/>
        <w:numPr>
          <w:ilvl w:val="1"/>
          <w:numId w:val="10"/>
        </w:numPr>
        <w:tabs>
          <w:tab w:val="left" w:pos="1134"/>
          <w:tab w:val="left" w:pos="1440"/>
        </w:tabs>
        <w:kinsoku w:val="0"/>
        <w:overflowPunct w:val="0"/>
        <w:spacing w:before="6" w:line="360" w:lineRule="auto"/>
        <w:ind w:left="1134" w:right="180" w:hanging="283"/>
        <w:jc w:val="both"/>
        <w:rPr>
          <w:color w:val="000000"/>
        </w:rPr>
      </w:pPr>
      <w:r>
        <w:t xml:space="preserve">Lakukan tes koneksi antar PC pada VLAN yang </w:t>
      </w:r>
      <w:proofErr w:type="gramStart"/>
      <w:r>
        <w:t>sama</w:t>
      </w:r>
      <w:proofErr w:type="gramEnd"/>
      <w:r>
        <w:t xml:space="preserve"> maupun pada VLAN yang berbeda, catat hasilnya pada tabel yang telah disediakan, lalu screenshot</w:t>
      </w:r>
      <w:r>
        <w:rPr>
          <w:spacing w:val="-7"/>
        </w:rPr>
        <w:t xml:space="preserve"> </w:t>
      </w:r>
      <w:r>
        <w:t>hasilnya.</w:t>
      </w:r>
    </w:p>
    <w:p w:rsidR="00665243" w:rsidRPr="00665243" w:rsidRDefault="00665243" w:rsidP="00665243"/>
    <w:p w:rsidR="00665243" w:rsidRPr="00665243" w:rsidRDefault="00665243" w:rsidP="00665243"/>
    <w:p w:rsidR="00665243" w:rsidRPr="00665243" w:rsidRDefault="00665243" w:rsidP="00665243"/>
    <w:p w:rsidR="00665243" w:rsidRPr="00665243" w:rsidRDefault="00665243" w:rsidP="00665243"/>
    <w:p w:rsidR="00665243" w:rsidRDefault="00665243" w:rsidP="00665243"/>
    <w:p w:rsidR="00665243" w:rsidRPr="00665243" w:rsidRDefault="00665243" w:rsidP="00665243"/>
    <w:p w:rsidR="00665243" w:rsidRDefault="00665243" w:rsidP="00665243">
      <w:pPr>
        <w:tabs>
          <w:tab w:val="left" w:pos="2265"/>
        </w:tabs>
      </w:pPr>
    </w:p>
    <w:p w:rsidR="00665243" w:rsidRDefault="00665243" w:rsidP="00665243">
      <w:pPr>
        <w:tabs>
          <w:tab w:val="left" w:pos="2265"/>
        </w:tabs>
      </w:pPr>
      <w:r>
        <w:tab/>
      </w:r>
    </w:p>
    <w:p w:rsidR="00665243" w:rsidRPr="00665243" w:rsidRDefault="00665243" w:rsidP="00665243"/>
    <w:p w:rsidR="008C3CA0" w:rsidRPr="00665243" w:rsidRDefault="008C3CA0" w:rsidP="00665243">
      <w:pPr>
        <w:tabs>
          <w:tab w:val="left" w:pos="2265"/>
        </w:tabs>
        <w:sectPr w:rsidR="008C3CA0" w:rsidRPr="00665243">
          <w:pgSz w:w="11910" w:h="16850"/>
          <w:pgMar w:top="1480" w:right="1520" w:bottom="1340" w:left="1680" w:header="1138" w:footer="1158" w:gutter="0"/>
          <w:cols w:space="720"/>
          <w:noEndnote/>
        </w:sectPr>
      </w:pPr>
    </w:p>
    <w:p w:rsidR="008C3CA0" w:rsidRDefault="008C3CA0">
      <w:pPr>
        <w:pStyle w:val="BodyText"/>
        <w:kinsoku w:val="0"/>
        <w:overflowPunct w:val="0"/>
        <w:spacing w:before="10"/>
        <w:rPr>
          <w:sz w:val="9"/>
          <w:szCs w:val="9"/>
        </w:rPr>
      </w:pPr>
    </w:p>
    <w:p w:rsidR="008C3CA0" w:rsidRDefault="008C3CA0" w:rsidP="00E9298C">
      <w:pPr>
        <w:pStyle w:val="Heading1"/>
        <w:numPr>
          <w:ilvl w:val="0"/>
          <w:numId w:val="5"/>
        </w:numPr>
        <w:tabs>
          <w:tab w:val="left" w:pos="872"/>
        </w:tabs>
        <w:kinsoku w:val="0"/>
        <w:overflowPunct w:val="0"/>
        <w:spacing w:line="360" w:lineRule="auto"/>
      </w:pPr>
      <w:r>
        <w:t>LANGKAH</w:t>
      </w:r>
      <w:r>
        <w:rPr>
          <w:spacing w:val="-6"/>
        </w:rPr>
        <w:t xml:space="preserve"> </w:t>
      </w:r>
      <w:r>
        <w:t>PERCOBAAN</w:t>
      </w:r>
    </w:p>
    <w:p w:rsidR="00E9298C" w:rsidRPr="003E55FA" w:rsidRDefault="00E9298C" w:rsidP="00E9298C">
      <w:pPr>
        <w:pStyle w:val="ListParagraph"/>
        <w:numPr>
          <w:ilvl w:val="1"/>
          <w:numId w:val="5"/>
        </w:numPr>
        <w:tabs>
          <w:tab w:val="left" w:pos="1170"/>
        </w:tabs>
        <w:kinsoku w:val="0"/>
        <w:overflowPunct w:val="0"/>
        <w:spacing w:before="0" w:line="360" w:lineRule="auto"/>
        <w:ind w:left="1170"/>
        <w:rPr>
          <w:bCs/>
          <w:color w:val="000000"/>
        </w:rPr>
      </w:pPr>
      <w:r w:rsidRPr="003E55FA">
        <w:rPr>
          <w:bCs/>
        </w:rPr>
        <w:t>Membuat jaringan</w:t>
      </w:r>
      <w:r w:rsidRPr="003E55FA">
        <w:rPr>
          <w:bCs/>
          <w:spacing w:val="-7"/>
        </w:rPr>
        <w:t xml:space="preserve"> </w:t>
      </w:r>
      <w:r w:rsidRPr="003E55FA">
        <w:rPr>
          <w:bCs/>
        </w:rPr>
        <w:t>VLAN</w:t>
      </w:r>
    </w:p>
    <w:p w:rsidR="00E9298C" w:rsidRDefault="00E9298C" w:rsidP="002A706D">
      <w:pPr>
        <w:pStyle w:val="ListParagraph"/>
        <w:widowControl/>
        <w:numPr>
          <w:ilvl w:val="2"/>
          <w:numId w:val="5"/>
        </w:numPr>
        <w:tabs>
          <w:tab w:val="left" w:pos="426"/>
        </w:tabs>
        <w:autoSpaceDE/>
        <w:autoSpaceDN/>
        <w:adjustRightInd/>
        <w:spacing w:before="0" w:line="360" w:lineRule="auto"/>
        <w:ind w:left="1530"/>
        <w:contextualSpacing/>
        <w:jc w:val="both"/>
      </w:pPr>
      <w:r>
        <w:t>Langkah 1</w:t>
      </w:r>
    </w:p>
    <w:p w:rsidR="002A706D" w:rsidRDefault="00E9298C" w:rsidP="002A706D">
      <w:pPr>
        <w:pStyle w:val="ListParagraph"/>
        <w:tabs>
          <w:tab w:val="left" w:pos="426"/>
          <w:tab w:val="left" w:pos="6237"/>
        </w:tabs>
        <w:spacing w:line="360" w:lineRule="auto"/>
        <w:ind w:left="1710" w:hanging="270"/>
        <w:jc w:val="both"/>
      </w:pPr>
      <w:r>
        <w:t xml:space="preserve">Membuka aplikasi </w:t>
      </w:r>
      <w:r w:rsidRPr="00775305">
        <w:rPr>
          <w:i/>
        </w:rPr>
        <w:t>Packet Tracer</w:t>
      </w:r>
      <w:r>
        <w:t>.</w:t>
      </w:r>
    </w:p>
    <w:p w:rsidR="00E9298C" w:rsidRDefault="00E9298C" w:rsidP="002A706D">
      <w:pPr>
        <w:pStyle w:val="ListParagraph"/>
        <w:numPr>
          <w:ilvl w:val="2"/>
          <w:numId w:val="5"/>
        </w:numPr>
        <w:tabs>
          <w:tab w:val="left" w:pos="426"/>
          <w:tab w:val="left" w:pos="1440"/>
        </w:tabs>
        <w:spacing w:line="360" w:lineRule="auto"/>
        <w:ind w:left="1530"/>
        <w:jc w:val="both"/>
      </w:pPr>
      <w:r>
        <w:t>Langkah 2</w:t>
      </w:r>
    </w:p>
    <w:p w:rsidR="00E9298C" w:rsidRDefault="00E9298C" w:rsidP="002A706D">
      <w:pPr>
        <w:pStyle w:val="ListParagraph"/>
        <w:tabs>
          <w:tab w:val="left" w:pos="426"/>
          <w:tab w:val="left" w:pos="6237"/>
        </w:tabs>
        <w:spacing w:line="360" w:lineRule="auto"/>
        <w:ind w:left="1890" w:hanging="450"/>
        <w:jc w:val="both"/>
      </w:pPr>
      <w:r>
        <w:t xml:space="preserve">Memasukkan dua buah </w:t>
      </w:r>
      <w:r>
        <w:rPr>
          <w:i/>
        </w:rPr>
        <w:t>s</w:t>
      </w:r>
      <w:r w:rsidRPr="008F5443">
        <w:rPr>
          <w:i/>
        </w:rPr>
        <w:t>witch</w:t>
      </w:r>
      <w:r>
        <w:rPr>
          <w:i/>
        </w:rPr>
        <w:t>.</w:t>
      </w:r>
    </w:p>
    <w:p w:rsidR="00E9298C" w:rsidRDefault="00E9298C" w:rsidP="002A706D">
      <w:pPr>
        <w:pStyle w:val="ListParagraph"/>
        <w:widowControl/>
        <w:numPr>
          <w:ilvl w:val="2"/>
          <w:numId w:val="5"/>
        </w:numPr>
        <w:tabs>
          <w:tab w:val="left" w:pos="426"/>
          <w:tab w:val="left" w:pos="1440"/>
        </w:tabs>
        <w:autoSpaceDE/>
        <w:autoSpaceDN/>
        <w:adjustRightInd/>
        <w:spacing w:before="0" w:line="360" w:lineRule="auto"/>
        <w:ind w:left="1530"/>
        <w:contextualSpacing/>
        <w:jc w:val="both"/>
      </w:pPr>
      <w:r>
        <w:t>Langkah 3</w:t>
      </w:r>
    </w:p>
    <w:p w:rsidR="00E9298C" w:rsidRDefault="00E9298C" w:rsidP="002A706D">
      <w:pPr>
        <w:pStyle w:val="ListParagraph"/>
        <w:tabs>
          <w:tab w:val="left" w:pos="426"/>
          <w:tab w:val="left" w:pos="6237"/>
        </w:tabs>
        <w:spacing w:line="360" w:lineRule="auto"/>
        <w:ind w:left="1440" w:firstLine="0"/>
        <w:jc w:val="both"/>
      </w:pPr>
      <w:r>
        <w:t xml:space="preserve">Menghubungkan </w:t>
      </w:r>
      <w:r w:rsidRPr="008F5443">
        <w:rPr>
          <w:i/>
        </w:rPr>
        <w:t>Switch0</w:t>
      </w:r>
      <w:r>
        <w:t xml:space="preserve"> dengan </w:t>
      </w:r>
      <w:r w:rsidRPr="00C953F8">
        <w:rPr>
          <w:i/>
        </w:rPr>
        <w:t>Switch1</w:t>
      </w:r>
      <w:r>
        <w:t xml:space="preserve"> dengan menggunakan kabel </w:t>
      </w:r>
      <w:r w:rsidRPr="008F5443">
        <w:rPr>
          <w:i/>
        </w:rPr>
        <w:t>Cross</w:t>
      </w:r>
      <w:r>
        <w:rPr>
          <w:i/>
        </w:rPr>
        <w:t xml:space="preserve"> </w:t>
      </w:r>
      <w:r>
        <w:t xml:space="preserve">– </w:t>
      </w:r>
      <w:r w:rsidRPr="008F5443">
        <w:rPr>
          <w:i/>
        </w:rPr>
        <w:t>Over</w:t>
      </w:r>
      <w:r>
        <w:rPr>
          <w:i/>
        </w:rPr>
        <w:t xml:space="preserve"> </w:t>
      </w:r>
      <w:r>
        <w:t xml:space="preserve">melalui </w:t>
      </w:r>
      <w:r w:rsidRPr="008F5443">
        <w:rPr>
          <w:i/>
        </w:rPr>
        <w:t>Port FastEthernet 0/7</w:t>
      </w:r>
      <w:r>
        <w:t xml:space="preserve"> pada masing-masing </w:t>
      </w:r>
      <w:r w:rsidRPr="008F5443">
        <w:rPr>
          <w:i/>
        </w:rPr>
        <w:t>switch</w:t>
      </w:r>
      <w:r>
        <w:t>.</w:t>
      </w:r>
    </w:p>
    <w:p w:rsidR="00E9298C" w:rsidRDefault="00E9298C" w:rsidP="002A706D">
      <w:pPr>
        <w:pStyle w:val="ListParagraph"/>
        <w:widowControl/>
        <w:numPr>
          <w:ilvl w:val="2"/>
          <w:numId w:val="5"/>
        </w:numPr>
        <w:tabs>
          <w:tab w:val="left" w:pos="426"/>
          <w:tab w:val="left" w:pos="1440"/>
        </w:tabs>
        <w:autoSpaceDE/>
        <w:autoSpaceDN/>
        <w:adjustRightInd/>
        <w:spacing w:before="0" w:line="360" w:lineRule="auto"/>
        <w:ind w:left="1530"/>
        <w:contextualSpacing/>
        <w:jc w:val="both"/>
      </w:pPr>
      <w:r>
        <w:t>Langkah 4</w:t>
      </w:r>
    </w:p>
    <w:p w:rsidR="00E9298C" w:rsidRDefault="00E9298C" w:rsidP="002A706D">
      <w:pPr>
        <w:pStyle w:val="ListParagraph"/>
        <w:tabs>
          <w:tab w:val="left" w:pos="426"/>
          <w:tab w:val="left" w:pos="6237"/>
        </w:tabs>
        <w:spacing w:line="360" w:lineRule="auto"/>
        <w:ind w:left="1800" w:hanging="360"/>
        <w:jc w:val="both"/>
      </w:pPr>
      <w:r>
        <w:t xml:space="preserve">Memasukkan 6 buah PC untuk masing – masing </w:t>
      </w:r>
      <w:r>
        <w:rPr>
          <w:i/>
        </w:rPr>
        <w:t>s</w:t>
      </w:r>
      <w:r w:rsidRPr="008F5443">
        <w:rPr>
          <w:i/>
        </w:rPr>
        <w:t>witch</w:t>
      </w:r>
      <w:r>
        <w:rPr>
          <w:i/>
        </w:rPr>
        <w:t>.</w:t>
      </w:r>
    </w:p>
    <w:p w:rsidR="00E9298C" w:rsidRPr="00C953F8" w:rsidRDefault="00E9298C" w:rsidP="002A706D">
      <w:pPr>
        <w:pStyle w:val="ListParagraph"/>
        <w:widowControl/>
        <w:numPr>
          <w:ilvl w:val="2"/>
          <w:numId w:val="5"/>
        </w:numPr>
        <w:tabs>
          <w:tab w:val="left" w:pos="426"/>
        </w:tabs>
        <w:autoSpaceDE/>
        <w:autoSpaceDN/>
        <w:adjustRightInd/>
        <w:spacing w:before="0" w:line="360" w:lineRule="auto"/>
        <w:ind w:left="1530"/>
        <w:contextualSpacing/>
        <w:jc w:val="both"/>
      </w:pPr>
      <w:r>
        <w:t>Langkah 5</w:t>
      </w:r>
    </w:p>
    <w:p w:rsidR="00E9298C" w:rsidRDefault="00E9298C" w:rsidP="002A706D">
      <w:pPr>
        <w:pStyle w:val="ListParagraph"/>
        <w:tabs>
          <w:tab w:val="left" w:pos="426"/>
          <w:tab w:val="left" w:pos="6237"/>
        </w:tabs>
        <w:spacing w:line="360" w:lineRule="auto"/>
        <w:ind w:left="1440" w:firstLine="0"/>
        <w:jc w:val="both"/>
      </w:pPr>
      <w:r w:rsidRPr="00BE56FC">
        <w:t>M</w:t>
      </w:r>
      <w:r w:rsidRPr="00BE56FC">
        <w:rPr>
          <w:spacing w:val="-1"/>
        </w:rPr>
        <w:t>e</w:t>
      </w:r>
      <w:r w:rsidRPr="00BE56FC">
        <w:t>n</w:t>
      </w:r>
      <w:r w:rsidRPr="00BE56FC">
        <w:rPr>
          <w:spacing w:val="-2"/>
        </w:rPr>
        <w:t>g</w:t>
      </w:r>
      <w:r w:rsidRPr="00BE56FC">
        <w:t>ko</w:t>
      </w:r>
      <w:r w:rsidRPr="00BE56FC">
        <w:rPr>
          <w:spacing w:val="2"/>
        </w:rPr>
        <w:t>n</w:t>
      </w:r>
      <w:r w:rsidRPr="00BE56FC">
        <w:t>fi</w:t>
      </w:r>
      <w:r w:rsidRPr="00BE56FC">
        <w:rPr>
          <w:spacing w:val="-3"/>
        </w:rPr>
        <w:t>g</w:t>
      </w:r>
      <w:r w:rsidRPr="00BE56FC">
        <w:rPr>
          <w:spacing w:val="2"/>
        </w:rPr>
        <w:t>u</w:t>
      </w:r>
      <w:r w:rsidRPr="00BE56FC">
        <w:t>r</w:t>
      </w:r>
      <w:r w:rsidRPr="00BE56FC">
        <w:rPr>
          <w:spacing w:val="-2"/>
        </w:rPr>
        <w:t>a</w:t>
      </w:r>
      <w:r w:rsidRPr="00BE56FC">
        <w:t>si</w:t>
      </w:r>
      <w:r w:rsidRPr="00BE56FC">
        <w:rPr>
          <w:spacing w:val="-2"/>
        </w:rPr>
        <w:t xml:space="preserve"> </w:t>
      </w:r>
      <w:r w:rsidRPr="00BE56FC">
        <w:rPr>
          <w:spacing w:val="-6"/>
        </w:rPr>
        <w:t>I</w:t>
      </w:r>
      <w:r w:rsidRPr="00BE56FC">
        <w:t>P</w:t>
      </w:r>
      <w:r w:rsidRPr="00BE56FC">
        <w:rPr>
          <w:spacing w:val="-3"/>
        </w:rPr>
        <w:t xml:space="preserve"> </w:t>
      </w:r>
      <w:r w:rsidRPr="008F5443">
        <w:rPr>
          <w:i/>
        </w:rPr>
        <w:t>Ad</w:t>
      </w:r>
      <w:r w:rsidRPr="008F5443">
        <w:rPr>
          <w:i/>
          <w:spacing w:val="2"/>
        </w:rPr>
        <w:t>d</w:t>
      </w:r>
      <w:r w:rsidRPr="008F5443">
        <w:rPr>
          <w:i/>
        </w:rPr>
        <w:t>r</w:t>
      </w:r>
      <w:r w:rsidRPr="008F5443">
        <w:rPr>
          <w:i/>
          <w:spacing w:val="-2"/>
        </w:rPr>
        <w:t>e</w:t>
      </w:r>
      <w:r w:rsidRPr="008F5443">
        <w:rPr>
          <w:i/>
        </w:rPr>
        <w:t>ss</w:t>
      </w:r>
      <w:r w:rsidRPr="00BE56FC">
        <w:rPr>
          <w:spacing w:val="-4"/>
        </w:rPr>
        <w:t xml:space="preserve"> </w:t>
      </w:r>
      <w:r w:rsidRPr="00BE56FC">
        <w:t>masin</w:t>
      </w:r>
      <w:r w:rsidRPr="00BE56FC">
        <w:rPr>
          <w:spacing w:val="-2"/>
        </w:rPr>
        <w:t>g</w:t>
      </w:r>
      <w:r>
        <w:rPr>
          <w:spacing w:val="-2"/>
        </w:rPr>
        <w:t xml:space="preserve"> </w:t>
      </w:r>
      <w:r>
        <w:rPr>
          <w:spacing w:val="-1"/>
        </w:rPr>
        <w:t xml:space="preserve">– </w:t>
      </w:r>
      <w:r w:rsidRPr="00BE56FC">
        <w:rPr>
          <w:spacing w:val="3"/>
        </w:rPr>
        <w:t>m</w:t>
      </w:r>
      <w:r w:rsidRPr="00BE56FC">
        <w:rPr>
          <w:spacing w:val="-1"/>
        </w:rPr>
        <w:t>a</w:t>
      </w:r>
      <w:r w:rsidRPr="00BE56FC">
        <w:t>sing</w:t>
      </w:r>
      <w:r>
        <w:t xml:space="preserve"> </w:t>
      </w:r>
      <w:r w:rsidRPr="00BE56FC">
        <w:rPr>
          <w:spacing w:val="1"/>
        </w:rPr>
        <w:t>P</w:t>
      </w:r>
      <w:r w:rsidRPr="00BE56FC">
        <w:t>C</w:t>
      </w:r>
      <w:r w:rsidRPr="00BE56FC">
        <w:rPr>
          <w:spacing w:val="-4"/>
        </w:rPr>
        <w:t xml:space="preserve"> </w:t>
      </w:r>
      <w:r w:rsidRPr="00BE56FC">
        <w:t>te</w:t>
      </w:r>
      <w:r w:rsidRPr="00BE56FC">
        <w:rPr>
          <w:spacing w:val="-1"/>
        </w:rPr>
        <w:t>r</w:t>
      </w:r>
      <w:r w:rsidRPr="00BE56FC">
        <w:t>s</w:t>
      </w:r>
      <w:r w:rsidRPr="00BE56FC">
        <w:rPr>
          <w:spacing w:val="-1"/>
        </w:rPr>
        <w:t>e</w:t>
      </w:r>
      <w:r w:rsidRPr="00BE56FC">
        <w:t>but.</w:t>
      </w:r>
      <w:r w:rsidRPr="00BE56FC">
        <w:rPr>
          <w:spacing w:val="-4"/>
        </w:rPr>
        <w:t xml:space="preserve"> </w:t>
      </w:r>
      <w:r w:rsidRPr="00BE56FC">
        <w:t>Klik</w:t>
      </w:r>
      <w:r w:rsidRPr="00BE56FC">
        <w:rPr>
          <w:spacing w:val="-3"/>
        </w:rPr>
        <w:t xml:space="preserve"> P</w:t>
      </w:r>
      <w:r w:rsidRPr="00BE56FC">
        <w:t>C0,</w:t>
      </w:r>
      <w:r w:rsidRPr="00BE56FC">
        <w:rPr>
          <w:spacing w:val="55"/>
        </w:rPr>
        <w:t xml:space="preserve"> </w:t>
      </w:r>
      <w:r w:rsidRPr="00BE56FC">
        <w:t>pind</w:t>
      </w:r>
      <w:r w:rsidRPr="00BE56FC">
        <w:rPr>
          <w:spacing w:val="2"/>
        </w:rPr>
        <w:t>a</w:t>
      </w:r>
      <w:r w:rsidRPr="00BE56FC">
        <w:t>h</w:t>
      </w:r>
      <w:r w:rsidRPr="00BE56FC">
        <w:rPr>
          <w:spacing w:val="-5"/>
        </w:rPr>
        <w:t xml:space="preserve"> </w:t>
      </w:r>
      <w:r w:rsidRPr="00BE56FC">
        <w:t>ke</w:t>
      </w:r>
      <w:r w:rsidRPr="00BE56FC">
        <w:rPr>
          <w:spacing w:val="-6"/>
        </w:rPr>
        <w:t xml:space="preserve"> </w:t>
      </w:r>
      <w:r w:rsidRPr="00C953F8">
        <w:rPr>
          <w:i/>
        </w:rPr>
        <w:t>tab</w:t>
      </w:r>
      <w:r w:rsidRPr="00BE56FC">
        <w:t xml:space="preserve"> </w:t>
      </w:r>
      <w:r w:rsidRPr="008F5443">
        <w:rPr>
          <w:i/>
        </w:rPr>
        <w:t>D</w:t>
      </w:r>
      <w:r w:rsidRPr="008F5443">
        <w:rPr>
          <w:i/>
          <w:spacing w:val="-1"/>
        </w:rPr>
        <w:t>e</w:t>
      </w:r>
      <w:r w:rsidRPr="008F5443">
        <w:rPr>
          <w:i/>
        </w:rPr>
        <w:t>s</w:t>
      </w:r>
      <w:r w:rsidRPr="008F5443">
        <w:rPr>
          <w:i/>
          <w:spacing w:val="1"/>
        </w:rPr>
        <w:t>k</w:t>
      </w:r>
      <w:r w:rsidRPr="008F5443">
        <w:rPr>
          <w:i/>
        </w:rPr>
        <w:t>top</w:t>
      </w:r>
      <w:r w:rsidRPr="00BE56FC">
        <w:t>,</w:t>
      </w:r>
      <w:r w:rsidRPr="00BE56FC">
        <w:rPr>
          <w:spacing w:val="2"/>
        </w:rPr>
        <w:t xml:space="preserve"> </w:t>
      </w:r>
      <w:r w:rsidRPr="00BE56FC">
        <w:t>kl</w:t>
      </w:r>
      <w:r w:rsidRPr="00BE56FC">
        <w:rPr>
          <w:spacing w:val="1"/>
        </w:rPr>
        <w:t>i</w:t>
      </w:r>
      <w:r w:rsidRPr="00BE56FC">
        <w:t>k</w:t>
      </w:r>
      <w:r w:rsidRPr="00BE56FC">
        <w:rPr>
          <w:spacing w:val="3"/>
        </w:rPr>
        <w:t xml:space="preserve"> </w:t>
      </w:r>
      <w:r w:rsidRPr="00BE56FC">
        <w:t xml:space="preserve">IP </w:t>
      </w:r>
      <w:r w:rsidRPr="00F82C54">
        <w:rPr>
          <w:i/>
          <w:spacing w:val="-1"/>
        </w:rPr>
        <w:t>c</w:t>
      </w:r>
      <w:r w:rsidRPr="00F82C54">
        <w:rPr>
          <w:i/>
        </w:rPr>
        <w:t>o</w:t>
      </w:r>
      <w:r w:rsidRPr="00F82C54">
        <w:rPr>
          <w:i/>
          <w:spacing w:val="1"/>
        </w:rPr>
        <w:t>nf</w:t>
      </w:r>
      <w:r w:rsidRPr="00F82C54">
        <w:rPr>
          <w:i/>
          <w:spacing w:val="-2"/>
        </w:rPr>
        <w:t>i</w:t>
      </w:r>
      <w:r w:rsidRPr="00F82C54">
        <w:rPr>
          <w:i/>
        </w:rPr>
        <w:t>g</w:t>
      </w:r>
      <w:r w:rsidRPr="00F82C54">
        <w:rPr>
          <w:i/>
          <w:spacing w:val="1"/>
        </w:rPr>
        <w:t>u</w:t>
      </w:r>
      <w:r w:rsidRPr="00F82C54">
        <w:rPr>
          <w:i/>
          <w:spacing w:val="-1"/>
        </w:rPr>
        <w:t>r</w:t>
      </w:r>
      <w:r w:rsidRPr="00F82C54">
        <w:rPr>
          <w:i/>
        </w:rPr>
        <w:t>atio</w:t>
      </w:r>
      <w:r w:rsidRPr="00F82C54">
        <w:rPr>
          <w:i/>
          <w:spacing w:val="2"/>
        </w:rPr>
        <w:t>n</w:t>
      </w:r>
      <w:r w:rsidRPr="00BE56FC">
        <w:t>,</w:t>
      </w:r>
      <w:r w:rsidRPr="00BE56FC">
        <w:rPr>
          <w:spacing w:val="2"/>
        </w:rPr>
        <w:t xml:space="preserve"> </w:t>
      </w:r>
      <w:r w:rsidRPr="00BE56FC">
        <w:t>pi</w:t>
      </w:r>
      <w:r w:rsidRPr="00BE56FC">
        <w:rPr>
          <w:spacing w:val="1"/>
        </w:rPr>
        <w:t>l</w:t>
      </w:r>
      <w:r w:rsidRPr="00BE56FC">
        <w:t>ih</w:t>
      </w:r>
      <w:r w:rsidRPr="00BE56FC">
        <w:rPr>
          <w:spacing w:val="3"/>
        </w:rPr>
        <w:t xml:space="preserve"> </w:t>
      </w:r>
      <w:r w:rsidRPr="00F82C54">
        <w:rPr>
          <w:i/>
          <w:spacing w:val="1"/>
        </w:rPr>
        <w:t>S</w:t>
      </w:r>
      <w:r w:rsidRPr="00F82C54">
        <w:rPr>
          <w:i/>
        </w:rPr>
        <w:t>ta</w:t>
      </w:r>
      <w:r w:rsidRPr="00F82C54">
        <w:rPr>
          <w:i/>
          <w:spacing w:val="-1"/>
        </w:rPr>
        <w:t>t</w:t>
      </w:r>
      <w:r w:rsidRPr="00F82C54">
        <w:rPr>
          <w:i/>
        </w:rPr>
        <w:t>ic</w:t>
      </w:r>
      <w:r w:rsidRPr="00BE56FC">
        <w:t>, masukk</w:t>
      </w:r>
      <w:r w:rsidRPr="00BE56FC">
        <w:rPr>
          <w:spacing w:val="-1"/>
        </w:rPr>
        <w:t>a</w:t>
      </w:r>
      <w:r w:rsidRPr="00BE56FC">
        <w:t>n</w:t>
      </w:r>
      <w:r w:rsidRPr="00BE56FC">
        <w:rPr>
          <w:spacing w:val="3"/>
        </w:rPr>
        <w:t xml:space="preserve"> </w:t>
      </w:r>
      <w:r w:rsidRPr="00BE56FC">
        <w:t>192.168.8.1</w:t>
      </w:r>
      <w:r w:rsidRPr="00BE56FC">
        <w:rPr>
          <w:spacing w:val="3"/>
        </w:rPr>
        <w:t xml:space="preserve"> </w:t>
      </w:r>
      <w:r w:rsidRPr="00BE56FC">
        <w:t>untuk</w:t>
      </w:r>
      <w:r w:rsidRPr="00BE56FC">
        <w:rPr>
          <w:spacing w:val="3"/>
        </w:rPr>
        <w:t xml:space="preserve"> </w:t>
      </w:r>
      <w:r w:rsidRPr="00BE56FC">
        <w:t xml:space="preserve">IP </w:t>
      </w:r>
      <w:r w:rsidRPr="00F82C54">
        <w:rPr>
          <w:i/>
        </w:rPr>
        <w:t>Ad</w:t>
      </w:r>
      <w:r w:rsidRPr="00F82C54">
        <w:rPr>
          <w:i/>
          <w:spacing w:val="1"/>
        </w:rPr>
        <w:t>d</w:t>
      </w:r>
      <w:r w:rsidRPr="00F82C54">
        <w:rPr>
          <w:i/>
          <w:spacing w:val="-1"/>
        </w:rPr>
        <w:t>re</w:t>
      </w:r>
      <w:r w:rsidRPr="00F82C54">
        <w:rPr>
          <w:i/>
        </w:rPr>
        <w:t>ss</w:t>
      </w:r>
      <w:r w:rsidRPr="00BE56FC">
        <w:rPr>
          <w:spacing w:val="1"/>
        </w:rPr>
        <w:t xml:space="preserve"> </w:t>
      </w:r>
      <w:r w:rsidRPr="00BE56FC">
        <w:t>d</w:t>
      </w:r>
      <w:r w:rsidRPr="00BE56FC">
        <w:rPr>
          <w:spacing w:val="-1"/>
        </w:rPr>
        <w:t>a</w:t>
      </w:r>
      <w:r w:rsidRPr="00BE56FC">
        <w:t>n 255.255.2</w:t>
      </w:r>
      <w:r w:rsidRPr="00BE56FC">
        <w:rPr>
          <w:spacing w:val="2"/>
        </w:rPr>
        <w:t>5</w:t>
      </w:r>
      <w:r w:rsidRPr="00BE56FC">
        <w:t>5.0</w:t>
      </w:r>
      <w:r w:rsidRPr="00BE56FC">
        <w:rPr>
          <w:spacing w:val="1"/>
        </w:rPr>
        <w:t xml:space="preserve"> </w:t>
      </w:r>
      <w:r w:rsidRPr="00BE56FC">
        <w:t xml:space="preserve">untuk </w:t>
      </w:r>
      <w:r w:rsidRPr="00F82C54">
        <w:rPr>
          <w:i/>
          <w:spacing w:val="1"/>
        </w:rPr>
        <w:t>Su</w:t>
      </w:r>
      <w:r w:rsidRPr="00F82C54">
        <w:rPr>
          <w:i/>
          <w:spacing w:val="-1"/>
        </w:rPr>
        <w:t>b</w:t>
      </w:r>
      <w:r w:rsidRPr="00F82C54">
        <w:rPr>
          <w:i/>
          <w:spacing w:val="1"/>
        </w:rPr>
        <w:t>n</w:t>
      </w:r>
      <w:r w:rsidRPr="00F82C54">
        <w:rPr>
          <w:i/>
          <w:spacing w:val="-1"/>
        </w:rPr>
        <w:t>e</w:t>
      </w:r>
      <w:r w:rsidRPr="00F82C54">
        <w:rPr>
          <w:i/>
        </w:rPr>
        <w:t>t</w:t>
      </w:r>
      <w:r w:rsidRPr="00BE56FC">
        <w:t xml:space="preserve"> </w:t>
      </w:r>
      <w:r w:rsidRPr="00F82C54">
        <w:rPr>
          <w:i/>
          <w:spacing w:val="-2"/>
        </w:rPr>
        <w:t>M</w:t>
      </w:r>
      <w:r w:rsidRPr="00F82C54">
        <w:rPr>
          <w:i/>
        </w:rPr>
        <w:t>as</w:t>
      </w:r>
      <w:r w:rsidRPr="00F82C54">
        <w:rPr>
          <w:i/>
          <w:spacing w:val="2"/>
        </w:rPr>
        <w:t>k</w:t>
      </w:r>
      <w:r w:rsidRPr="00BE56FC">
        <w:t>.</w:t>
      </w:r>
    </w:p>
    <w:p w:rsidR="00E9298C" w:rsidRDefault="00E9298C" w:rsidP="002A706D">
      <w:pPr>
        <w:pStyle w:val="ListParagraph"/>
        <w:widowControl/>
        <w:numPr>
          <w:ilvl w:val="2"/>
          <w:numId w:val="5"/>
        </w:numPr>
        <w:tabs>
          <w:tab w:val="left" w:pos="426"/>
          <w:tab w:val="left" w:pos="1170"/>
          <w:tab w:val="left" w:pos="1440"/>
        </w:tabs>
        <w:autoSpaceDE/>
        <w:autoSpaceDN/>
        <w:adjustRightInd/>
        <w:spacing w:before="0" w:line="360" w:lineRule="auto"/>
        <w:ind w:left="1530"/>
        <w:contextualSpacing/>
        <w:jc w:val="both"/>
      </w:pPr>
      <w:r w:rsidRPr="00C953F8">
        <w:t>Langkah</w:t>
      </w:r>
      <w:r>
        <w:t xml:space="preserve"> 6</w:t>
      </w:r>
    </w:p>
    <w:p w:rsidR="00E9298C" w:rsidRDefault="00E9298C" w:rsidP="002A706D">
      <w:pPr>
        <w:pStyle w:val="ListParagraph"/>
        <w:tabs>
          <w:tab w:val="left" w:pos="426"/>
          <w:tab w:val="left" w:pos="6237"/>
        </w:tabs>
        <w:spacing w:line="360" w:lineRule="auto"/>
        <w:ind w:left="1440" w:firstLine="0"/>
        <w:jc w:val="both"/>
      </w:pPr>
      <w:r>
        <w:t xml:space="preserve">Mengulangi langkah ke-5 untuk </w:t>
      </w:r>
      <w:r w:rsidRPr="00F82C54">
        <w:t>PC1</w:t>
      </w:r>
      <w:r w:rsidRPr="00BE56FC">
        <w:rPr>
          <w:b/>
        </w:rPr>
        <w:t xml:space="preserve"> </w:t>
      </w:r>
      <w:r w:rsidRPr="00BE56FC">
        <w:t xml:space="preserve">sampai </w:t>
      </w:r>
      <w:r w:rsidRPr="00F82C54">
        <w:t>PC11.</w:t>
      </w:r>
      <w:r w:rsidRPr="00BE56FC">
        <w:t xml:space="preserve"> Namun IP </w:t>
      </w:r>
      <w:r w:rsidRPr="008F5443">
        <w:rPr>
          <w:i/>
        </w:rPr>
        <w:t>Address</w:t>
      </w:r>
      <w:r w:rsidRPr="00BE56FC">
        <w:t xml:space="preserve"> yang dimasukkan berbeda, sedangkan </w:t>
      </w:r>
      <w:r w:rsidRPr="00BE56FC">
        <w:rPr>
          <w:i/>
        </w:rPr>
        <w:t>Subnet Mask</w:t>
      </w:r>
      <w:r w:rsidRPr="00BE56FC">
        <w:t xml:space="preserve">-nya </w:t>
      </w:r>
      <w:proofErr w:type="gramStart"/>
      <w:r w:rsidRPr="00BE56FC">
        <w:t>sama</w:t>
      </w:r>
      <w:proofErr w:type="gramEnd"/>
      <w:r w:rsidRPr="00BE56FC">
        <w:t xml:space="preserve">. Berikut tabel </w:t>
      </w:r>
      <w:r w:rsidRPr="00991F77">
        <w:t>IP</w:t>
      </w:r>
      <w:r w:rsidRPr="00BE56FC">
        <w:rPr>
          <w:i/>
        </w:rPr>
        <w:t xml:space="preserve"> Address </w:t>
      </w:r>
      <w:r w:rsidRPr="00BE56FC">
        <w:t xml:space="preserve">dan </w:t>
      </w:r>
      <w:r w:rsidRPr="00BE56FC">
        <w:rPr>
          <w:i/>
        </w:rPr>
        <w:t>Subne</w:t>
      </w:r>
      <w:r>
        <w:rPr>
          <w:i/>
        </w:rPr>
        <w:t xml:space="preserve">t </w:t>
      </w:r>
      <w:r w:rsidRPr="00BE56FC">
        <w:rPr>
          <w:i/>
        </w:rPr>
        <w:t xml:space="preserve">Mask </w:t>
      </w:r>
      <w:r w:rsidRPr="00BE56FC">
        <w:t>PC 1 sampai 11.</w:t>
      </w:r>
    </w:p>
    <w:p w:rsidR="00E9298C" w:rsidRPr="006A6866" w:rsidRDefault="003E55FA" w:rsidP="00E9298C">
      <w:pPr>
        <w:tabs>
          <w:tab w:val="left" w:pos="6379"/>
          <w:tab w:val="left" w:pos="8505"/>
        </w:tabs>
        <w:ind w:left="1276" w:hanging="142"/>
        <w:jc w:val="center"/>
        <w:rPr>
          <w:sz w:val="22"/>
          <w:szCs w:val="22"/>
        </w:rPr>
      </w:pPr>
      <w:r>
        <w:rPr>
          <w:sz w:val="22"/>
          <w:szCs w:val="22"/>
        </w:rPr>
        <w:t>Tabel 2</w:t>
      </w:r>
      <w:r w:rsidR="00665243">
        <w:rPr>
          <w:sz w:val="22"/>
          <w:szCs w:val="22"/>
        </w:rPr>
        <w:t>.3</w:t>
      </w:r>
      <w:r w:rsidR="00E9298C" w:rsidRPr="006A6866">
        <w:rPr>
          <w:sz w:val="22"/>
          <w:szCs w:val="22"/>
        </w:rPr>
        <w:t xml:space="preserve"> Tabel daftar IP </w:t>
      </w:r>
      <w:r w:rsidR="00E9298C" w:rsidRPr="006A6866">
        <w:rPr>
          <w:i/>
          <w:sz w:val="22"/>
          <w:szCs w:val="22"/>
        </w:rPr>
        <w:t>address</w:t>
      </w:r>
      <w:r w:rsidR="00E9298C" w:rsidRPr="006A6866">
        <w:rPr>
          <w:sz w:val="22"/>
          <w:szCs w:val="22"/>
        </w:rPr>
        <w:t xml:space="preserve"> dan </w:t>
      </w:r>
      <w:r w:rsidR="00E9298C" w:rsidRPr="006A6866">
        <w:rPr>
          <w:i/>
          <w:sz w:val="22"/>
          <w:szCs w:val="22"/>
        </w:rPr>
        <w:t>subnet</w:t>
      </w:r>
      <w:r w:rsidR="00E9298C" w:rsidRPr="006A6866">
        <w:rPr>
          <w:sz w:val="22"/>
          <w:szCs w:val="22"/>
        </w:rPr>
        <w:t xml:space="preserve"> </w:t>
      </w:r>
      <w:r w:rsidR="00E9298C" w:rsidRPr="006A6866">
        <w:rPr>
          <w:i/>
          <w:sz w:val="22"/>
          <w:szCs w:val="22"/>
        </w:rPr>
        <w:t>mask</w:t>
      </w:r>
      <w:r w:rsidR="00E9298C" w:rsidRPr="006A6866">
        <w:rPr>
          <w:sz w:val="22"/>
          <w:szCs w:val="22"/>
        </w:rPr>
        <w:t xml:space="preserve"> setiap PC</w:t>
      </w:r>
    </w:p>
    <w:tbl>
      <w:tblPr>
        <w:tblW w:w="5670" w:type="dxa"/>
        <w:tblInd w:w="2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2385"/>
        <w:gridCol w:w="2410"/>
      </w:tblGrid>
      <w:tr w:rsidR="00E9298C" w:rsidTr="005F5F46">
        <w:trPr>
          <w:trHeight w:hRule="exact" w:val="616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9298C" w:rsidRPr="00020629" w:rsidRDefault="00E9298C" w:rsidP="005F5F46">
            <w:pPr>
              <w:spacing w:line="360" w:lineRule="auto"/>
              <w:ind w:left="-4"/>
              <w:jc w:val="center"/>
            </w:pPr>
            <w:r w:rsidRPr="00020629">
              <w:rPr>
                <w:b/>
                <w:spacing w:val="-3"/>
              </w:rPr>
              <w:t>PC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9298C" w:rsidRPr="00020629" w:rsidRDefault="00E9298C" w:rsidP="005F5F46">
            <w:pPr>
              <w:spacing w:line="360" w:lineRule="auto"/>
              <w:ind w:left="585" w:hanging="44"/>
            </w:pPr>
            <w:r w:rsidRPr="00020629">
              <w:rPr>
                <w:b/>
              </w:rPr>
              <w:t>IP</w:t>
            </w:r>
            <w:r w:rsidRPr="00020629">
              <w:rPr>
                <w:b/>
                <w:spacing w:val="-2"/>
              </w:rPr>
              <w:t xml:space="preserve"> </w:t>
            </w:r>
            <w:r w:rsidRPr="00020629">
              <w:rPr>
                <w:b/>
                <w:i/>
              </w:rPr>
              <w:t>Ad</w:t>
            </w:r>
            <w:r w:rsidRPr="00020629">
              <w:rPr>
                <w:b/>
                <w:i/>
                <w:spacing w:val="1"/>
              </w:rPr>
              <w:t>d</w:t>
            </w:r>
            <w:r w:rsidRPr="00020629">
              <w:rPr>
                <w:b/>
                <w:i/>
                <w:spacing w:val="-1"/>
              </w:rPr>
              <w:t>re</w:t>
            </w:r>
            <w:r w:rsidRPr="00020629">
              <w:rPr>
                <w:b/>
                <w:i/>
              </w:rPr>
              <w:t>ss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E9298C" w:rsidRPr="00020629" w:rsidRDefault="00E9298C" w:rsidP="005F5F46">
            <w:pPr>
              <w:spacing w:line="360" w:lineRule="auto"/>
              <w:ind w:left="520"/>
            </w:pPr>
            <w:r w:rsidRPr="00020629">
              <w:rPr>
                <w:b/>
                <w:i/>
                <w:spacing w:val="1"/>
              </w:rPr>
              <w:t>Su</w:t>
            </w:r>
            <w:r w:rsidRPr="00020629">
              <w:rPr>
                <w:b/>
                <w:i/>
              </w:rPr>
              <w:t>b</w:t>
            </w:r>
            <w:r w:rsidRPr="00020629">
              <w:rPr>
                <w:b/>
                <w:i/>
                <w:spacing w:val="1"/>
              </w:rPr>
              <w:t>n</w:t>
            </w:r>
            <w:r w:rsidRPr="00020629">
              <w:rPr>
                <w:b/>
                <w:i/>
                <w:spacing w:val="-1"/>
              </w:rPr>
              <w:t>e</w:t>
            </w:r>
            <w:r w:rsidRPr="00020629">
              <w:rPr>
                <w:b/>
                <w:i/>
              </w:rPr>
              <w:t>t Ma</w:t>
            </w:r>
            <w:r w:rsidRPr="00020629">
              <w:rPr>
                <w:b/>
                <w:i/>
                <w:spacing w:val="1"/>
              </w:rPr>
              <w:t>s</w:t>
            </w:r>
            <w:r w:rsidRPr="00020629">
              <w:rPr>
                <w:b/>
                <w:i/>
              </w:rPr>
              <w:t>k</w:t>
            </w:r>
          </w:p>
        </w:tc>
      </w:tr>
      <w:tr w:rsidR="00E9298C" w:rsidTr="005F5F46">
        <w:trPr>
          <w:trHeight w:hRule="exact" w:val="387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0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635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</w:rPr>
              <w:t>1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2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1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635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</w:rPr>
              <w:t>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5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2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635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</w:rPr>
              <w:t>3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2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3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635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</w:rPr>
              <w:t>4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2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4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635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</w:rPr>
              <w:t>5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5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5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635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</w:rPr>
              <w:t>6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2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6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635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</w:rPr>
              <w:t>7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2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7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635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</w:rPr>
              <w:t>8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2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8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635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</w:rPr>
              <w:t>9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5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</w:rPr>
              <w:t>9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580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</w:t>
            </w:r>
            <w:r w:rsidRPr="00020629">
              <w:rPr>
                <w:rFonts w:eastAsia="Arial Narrow"/>
                <w:spacing w:val="-2"/>
              </w:rPr>
              <w:t>.</w:t>
            </w:r>
            <w:r>
              <w:rPr>
                <w:rFonts w:eastAsia="Arial Narrow"/>
                <w:spacing w:val="1"/>
              </w:rPr>
              <w:t>21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2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10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580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10.22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  <w:tr w:rsidR="00E9298C" w:rsidTr="005F5F46">
        <w:trPr>
          <w:trHeight w:hRule="exact" w:val="383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11</w:t>
            </w:r>
          </w:p>
        </w:tc>
        <w:tc>
          <w:tcPr>
            <w:tcW w:w="2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580" w:hanging="926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192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1</w:t>
            </w:r>
            <w:r w:rsidRPr="00020629">
              <w:rPr>
                <w:rFonts w:eastAsia="Arial Narrow"/>
                <w:spacing w:val="-1"/>
              </w:rPr>
              <w:t>6</w:t>
            </w:r>
            <w:r w:rsidRPr="00020629">
              <w:rPr>
                <w:rFonts w:eastAsia="Arial Narrow"/>
                <w:spacing w:val="1"/>
              </w:rPr>
              <w:t>8</w:t>
            </w:r>
            <w:r w:rsidRPr="00020629">
              <w:rPr>
                <w:rFonts w:eastAsia="Arial Narrow"/>
              </w:rPr>
              <w:t>.</w:t>
            </w:r>
            <w:r>
              <w:rPr>
                <w:rFonts w:eastAsia="Arial Narrow"/>
                <w:spacing w:val="1"/>
              </w:rPr>
              <w:t>10.23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9298C" w:rsidRPr="00020629" w:rsidRDefault="00E9298C" w:rsidP="005F5F46">
            <w:pPr>
              <w:spacing w:line="360" w:lineRule="auto"/>
              <w:ind w:left="141"/>
              <w:jc w:val="center"/>
              <w:rPr>
                <w:rFonts w:eastAsia="Arial Narrow"/>
              </w:rPr>
            </w:pPr>
            <w:r w:rsidRPr="00020629">
              <w:rPr>
                <w:rFonts w:eastAsia="Arial Narrow"/>
                <w:spacing w:val="1"/>
              </w:rPr>
              <w:t>255</w:t>
            </w:r>
            <w:r w:rsidRPr="00020629">
              <w:rPr>
                <w:rFonts w:eastAsia="Arial Narrow"/>
                <w:spacing w:val="-2"/>
              </w:rPr>
              <w:t>.</w:t>
            </w:r>
            <w:r w:rsidRPr="00020629">
              <w:rPr>
                <w:rFonts w:eastAsia="Arial Narrow"/>
                <w:spacing w:val="1"/>
              </w:rPr>
              <w:t>2</w:t>
            </w:r>
            <w:r w:rsidRPr="00020629">
              <w:rPr>
                <w:rFonts w:eastAsia="Arial Narrow"/>
                <w:spacing w:val="-1"/>
              </w:rPr>
              <w:t>5</w:t>
            </w:r>
            <w:r w:rsidRPr="00020629">
              <w:rPr>
                <w:rFonts w:eastAsia="Arial Narrow"/>
                <w:spacing w:val="1"/>
              </w:rPr>
              <w:t>5</w:t>
            </w:r>
            <w:r w:rsidRPr="00020629">
              <w:rPr>
                <w:rFonts w:eastAsia="Arial Narrow"/>
              </w:rPr>
              <w:t>.</w:t>
            </w:r>
            <w:r w:rsidRPr="00020629">
              <w:rPr>
                <w:rFonts w:eastAsia="Arial Narrow"/>
                <w:spacing w:val="-1"/>
              </w:rPr>
              <w:t>2</w:t>
            </w:r>
            <w:r w:rsidRPr="00020629">
              <w:rPr>
                <w:rFonts w:eastAsia="Arial Narrow"/>
                <w:spacing w:val="1"/>
              </w:rPr>
              <w:t>55</w:t>
            </w:r>
            <w:r w:rsidRPr="00020629">
              <w:rPr>
                <w:rFonts w:eastAsia="Arial Narrow"/>
              </w:rPr>
              <w:t>.0</w:t>
            </w:r>
          </w:p>
        </w:tc>
      </w:tr>
    </w:tbl>
    <w:p w:rsidR="00E9298C" w:rsidRPr="00E0625B" w:rsidRDefault="00E9298C" w:rsidP="00E9298C">
      <w:pPr>
        <w:pStyle w:val="ListParagraph"/>
        <w:tabs>
          <w:tab w:val="left" w:pos="426"/>
          <w:tab w:val="left" w:pos="6237"/>
        </w:tabs>
        <w:spacing w:line="360" w:lineRule="auto"/>
        <w:ind w:left="851"/>
        <w:jc w:val="both"/>
        <w:rPr>
          <w:sz w:val="12"/>
        </w:rPr>
      </w:pPr>
    </w:p>
    <w:p w:rsidR="00E9298C" w:rsidRPr="00D14DB6" w:rsidRDefault="00E9298C" w:rsidP="002A706D">
      <w:pPr>
        <w:pStyle w:val="ListParagraph"/>
        <w:widowControl/>
        <w:numPr>
          <w:ilvl w:val="2"/>
          <w:numId w:val="5"/>
        </w:numPr>
        <w:tabs>
          <w:tab w:val="left" w:pos="426"/>
          <w:tab w:val="left" w:pos="1440"/>
        </w:tabs>
        <w:autoSpaceDE/>
        <w:autoSpaceDN/>
        <w:adjustRightInd/>
        <w:spacing w:before="0" w:line="360" w:lineRule="auto"/>
        <w:ind w:left="1440"/>
        <w:contextualSpacing/>
        <w:jc w:val="both"/>
      </w:pPr>
      <w:r w:rsidRPr="00D14DB6">
        <w:lastRenderedPageBreak/>
        <w:t>Langkah</w:t>
      </w:r>
      <w:r>
        <w:t xml:space="preserve"> 7</w:t>
      </w:r>
    </w:p>
    <w:p w:rsidR="00E9298C" w:rsidRPr="00F82C54" w:rsidRDefault="00E9298C" w:rsidP="002A706D">
      <w:pPr>
        <w:pStyle w:val="ListParagraph"/>
        <w:tabs>
          <w:tab w:val="left" w:pos="426"/>
          <w:tab w:val="left" w:pos="6237"/>
        </w:tabs>
        <w:spacing w:line="360" w:lineRule="auto"/>
        <w:ind w:left="1440" w:firstLine="0"/>
        <w:jc w:val="both"/>
      </w:pPr>
      <w:r>
        <w:t>M</w:t>
      </w:r>
      <w:r>
        <w:rPr>
          <w:spacing w:val="-1"/>
        </w:rPr>
        <w:t>e</w:t>
      </w:r>
      <w:r>
        <w:t>n</w:t>
      </w:r>
      <w:r>
        <w:rPr>
          <w:spacing w:val="-2"/>
        </w:rPr>
        <w:t>g</w:t>
      </w:r>
      <w:r>
        <w:t>hubu</w:t>
      </w:r>
      <w:r>
        <w:rPr>
          <w:spacing w:val="2"/>
        </w:rPr>
        <w:t>n</w:t>
      </w:r>
      <w:r>
        <w:rPr>
          <w:spacing w:val="-2"/>
        </w:rPr>
        <w:t>g</w:t>
      </w:r>
      <w:r>
        <w:rPr>
          <w:spacing w:val="2"/>
        </w:rPr>
        <w:t>k</w:t>
      </w:r>
      <w:r>
        <w:rPr>
          <w:spacing w:val="-1"/>
        </w:rPr>
        <w:t>a</w:t>
      </w:r>
      <w:r>
        <w:t>n</w:t>
      </w:r>
      <w:r>
        <w:rPr>
          <w:spacing w:val="-12"/>
        </w:rPr>
        <w:t xml:space="preserve"> </w:t>
      </w:r>
      <w:r w:rsidRPr="00F82C54">
        <w:rPr>
          <w:spacing w:val="-3"/>
        </w:rPr>
        <w:t>P</w:t>
      </w:r>
      <w:r w:rsidRPr="00F82C54">
        <w:t>C0,</w:t>
      </w:r>
      <w:r>
        <w:rPr>
          <w:spacing w:val="-10"/>
        </w:rPr>
        <w:t xml:space="preserve"> </w:t>
      </w:r>
      <w:r w:rsidRPr="00F82C54">
        <w:t>PC1,</w:t>
      </w:r>
      <w:r w:rsidRPr="00F82C54">
        <w:rPr>
          <w:spacing w:val="-12"/>
        </w:rPr>
        <w:t xml:space="preserve"> </w:t>
      </w:r>
      <w:r w:rsidRPr="00F82C54">
        <w:rPr>
          <w:spacing w:val="-3"/>
        </w:rPr>
        <w:t>P</w:t>
      </w:r>
      <w:r w:rsidRPr="00F82C54">
        <w:t>C2,</w:t>
      </w:r>
      <w:r w:rsidRPr="00F82C54">
        <w:rPr>
          <w:spacing w:val="-12"/>
        </w:rPr>
        <w:t xml:space="preserve"> </w:t>
      </w:r>
      <w:r w:rsidRPr="00F82C54">
        <w:t>P</w:t>
      </w:r>
      <w:r w:rsidRPr="00F82C54">
        <w:rPr>
          <w:spacing w:val="-1"/>
        </w:rPr>
        <w:t>C</w:t>
      </w:r>
      <w:r w:rsidRPr="00F82C54">
        <w:t>3,</w:t>
      </w:r>
      <w:r w:rsidRPr="00F82C54">
        <w:rPr>
          <w:spacing w:val="-12"/>
        </w:rPr>
        <w:t xml:space="preserve"> </w:t>
      </w:r>
      <w:r w:rsidRPr="00F82C54">
        <w:rPr>
          <w:spacing w:val="-3"/>
        </w:rPr>
        <w:t>P</w:t>
      </w:r>
      <w:r w:rsidRPr="00F82C54">
        <w:t>C4,</w:t>
      </w:r>
      <w:r w:rsidRPr="00F82C54">
        <w:rPr>
          <w:spacing w:val="-10"/>
        </w:rPr>
        <w:t xml:space="preserve"> </w:t>
      </w:r>
      <w:r w:rsidRPr="00F82C54">
        <w:rPr>
          <w:spacing w:val="-3"/>
        </w:rPr>
        <w:t>P</w:t>
      </w:r>
      <w:r w:rsidRPr="00F82C54">
        <w:rPr>
          <w:spacing w:val="3"/>
        </w:rPr>
        <w:t>C</w:t>
      </w:r>
      <w:r w:rsidRPr="00F82C54">
        <w:t>5</w:t>
      </w:r>
      <w:r>
        <w:rPr>
          <w:b/>
          <w:spacing w:val="-14"/>
        </w:rPr>
        <w:t xml:space="preserve"> </w:t>
      </w:r>
      <w:r>
        <w:t>ke</w:t>
      </w:r>
      <w:r>
        <w:rPr>
          <w:spacing w:val="-15"/>
        </w:rPr>
        <w:t xml:space="preserve"> </w:t>
      </w:r>
      <w:r w:rsidRPr="00D14DB6">
        <w:rPr>
          <w:i/>
          <w:spacing w:val="1"/>
        </w:rPr>
        <w:t>S</w:t>
      </w:r>
      <w:r w:rsidRPr="00D14DB6">
        <w:rPr>
          <w:i/>
          <w:spacing w:val="2"/>
        </w:rPr>
        <w:t>w</w:t>
      </w:r>
      <w:r w:rsidRPr="00D14DB6">
        <w:rPr>
          <w:i/>
        </w:rPr>
        <w:t>it</w:t>
      </w:r>
      <w:r w:rsidRPr="00D14DB6">
        <w:rPr>
          <w:i/>
          <w:spacing w:val="-1"/>
        </w:rPr>
        <w:t>c</w:t>
      </w:r>
      <w:r w:rsidRPr="00D14DB6">
        <w:rPr>
          <w:i/>
          <w:spacing w:val="1"/>
        </w:rPr>
        <w:t>h</w:t>
      </w:r>
      <w:r w:rsidRPr="00D14DB6">
        <w:rPr>
          <w:i/>
        </w:rPr>
        <w:t>0</w:t>
      </w:r>
      <w:r>
        <w:rPr>
          <w:b/>
          <w:spacing w:val="-14"/>
        </w:rPr>
        <w:t xml:space="preserve"> </w:t>
      </w:r>
      <w:r>
        <w:t>me</w:t>
      </w:r>
      <w:r>
        <w:rPr>
          <w:spacing w:val="2"/>
        </w:rPr>
        <w:t>n</w:t>
      </w:r>
      <w:r>
        <w:t>g</w:t>
      </w:r>
      <w:r>
        <w:rPr>
          <w:spacing w:val="-2"/>
        </w:rPr>
        <w:t>g</w:t>
      </w:r>
      <w:r>
        <w:t>un</w:t>
      </w:r>
      <w:r>
        <w:rPr>
          <w:spacing w:val="-1"/>
        </w:rPr>
        <w:t>a</w:t>
      </w:r>
      <w:r>
        <w:rPr>
          <w:spacing w:val="2"/>
        </w:rPr>
        <w:t>k</w:t>
      </w:r>
      <w:r>
        <w:rPr>
          <w:spacing w:val="-1"/>
        </w:rPr>
        <w:t>a</w:t>
      </w:r>
      <w:r>
        <w:t>n</w:t>
      </w:r>
      <w:r>
        <w:rPr>
          <w:spacing w:val="-14"/>
        </w:rPr>
        <w:t xml:space="preserve"> </w:t>
      </w:r>
      <w:r>
        <w:t>k</w:t>
      </w:r>
      <w:r>
        <w:rPr>
          <w:spacing w:val="-1"/>
        </w:rPr>
        <w:t>a</w:t>
      </w:r>
      <w:r>
        <w:rPr>
          <w:spacing w:val="2"/>
        </w:rPr>
        <w:t>b</w:t>
      </w:r>
      <w:r>
        <w:rPr>
          <w:spacing w:val="-1"/>
        </w:rPr>
        <w:t>e</w:t>
      </w:r>
      <w:r>
        <w:t xml:space="preserve">l </w:t>
      </w:r>
      <w:r w:rsidRPr="00F82C54">
        <w:rPr>
          <w:i/>
          <w:spacing w:val="1"/>
        </w:rPr>
        <w:t>S</w:t>
      </w:r>
      <w:r w:rsidRPr="00F82C54">
        <w:rPr>
          <w:i/>
        </w:rPr>
        <w:t>t</w:t>
      </w:r>
      <w:r w:rsidRPr="00F82C54">
        <w:rPr>
          <w:i/>
          <w:spacing w:val="-2"/>
        </w:rPr>
        <w:t>r</w:t>
      </w:r>
      <w:r w:rsidRPr="00F82C54">
        <w:rPr>
          <w:i/>
        </w:rPr>
        <w:t>aig</w:t>
      </w:r>
      <w:r w:rsidRPr="00F82C54">
        <w:rPr>
          <w:i/>
          <w:spacing w:val="1"/>
        </w:rPr>
        <w:t>h</w:t>
      </w:r>
      <w:r w:rsidRPr="00F82C54">
        <w:rPr>
          <w:i/>
        </w:rPr>
        <w:t>t</w:t>
      </w:r>
      <w:r w:rsidRPr="00F82C54">
        <w:rPr>
          <w:spacing w:val="-1"/>
        </w:rPr>
        <w:t>-</w:t>
      </w:r>
      <w:r w:rsidRPr="00F82C54">
        <w:rPr>
          <w:i/>
          <w:spacing w:val="1"/>
        </w:rPr>
        <w:t>Th</w:t>
      </w:r>
      <w:r w:rsidRPr="00F82C54">
        <w:rPr>
          <w:i/>
          <w:spacing w:val="-1"/>
        </w:rPr>
        <w:t>r</w:t>
      </w:r>
      <w:r w:rsidRPr="00F82C54">
        <w:rPr>
          <w:i/>
        </w:rPr>
        <w:t>o</w:t>
      </w:r>
      <w:r w:rsidRPr="00F82C54">
        <w:rPr>
          <w:i/>
          <w:spacing w:val="1"/>
        </w:rPr>
        <w:t>u</w:t>
      </w:r>
      <w:r w:rsidRPr="00F82C54">
        <w:rPr>
          <w:i/>
        </w:rPr>
        <w:t>gh</w:t>
      </w:r>
      <w:r>
        <w:t>.</w:t>
      </w:r>
      <w:r>
        <w:rPr>
          <w:spacing w:val="2"/>
        </w:rPr>
        <w:t xml:space="preserve"> </w:t>
      </w:r>
      <w:r>
        <w:t>D</w:t>
      </w:r>
      <w:r>
        <w:rPr>
          <w:spacing w:val="1"/>
        </w:rPr>
        <w:t xml:space="preserve">i </w:t>
      </w:r>
      <w:r>
        <w:t>ma</w:t>
      </w:r>
      <w:r>
        <w:rPr>
          <w:spacing w:val="2"/>
        </w:rPr>
        <w:t>n</w:t>
      </w:r>
      <w:r>
        <w:t>a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da</w:t>
      </w:r>
      <w:r>
        <w:rPr>
          <w:spacing w:val="-1"/>
        </w:rPr>
        <w:t xml:space="preserve"> </w:t>
      </w:r>
      <w:r w:rsidRPr="00020629">
        <w:rPr>
          <w:i/>
        </w:rPr>
        <w:t>Switch0</w:t>
      </w:r>
      <w:r w:rsidR="002A706D">
        <w:t>, untuk</w:t>
      </w:r>
    </w:p>
    <w:p w:rsidR="00E9298C" w:rsidRPr="00F82C54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C0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5E1EC1">
        <w:rPr>
          <w:i/>
          <w:spacing w:val="-3"/>
        </w:rPr>
        <w:t>P</w:t>
      </w:r>
      <w:r w:rsidRPr="005E1EC1">
        <w:rPr>
          <w:i/>
          <w:spacing w:val="2"/>
        </w:rPr>
        <w:t>o</w:t>
      </w:r>
      <w:r w:rsidRPr="005E1EC1">
        <w:rPr>
          <w:i/>
          <w:spacing w:val="-1"/>
        </w:rPr>
        <w:t>r</w:t>
      </w:r>
      <w:r w:rsidRPr="005E1EC1">
        <w:rPr>
          <w:i/>
        </w:rPr>
        <w:t>t</w:t>
      </w:r>
      <w:r w:rsidRPr="00F82C54">
        <w:rPr>
          <w:spacing w:val="1"/>
        </w:rPr>
        <w:t xml:space="preserve"> </w:t>
      </w:r>
      <w:r w:rsidRPr="005E1EC1">
        <w:rPr>
          <w:i/>
          <w:spacing w:val="-3"/>
        </w:rPr>
        <w:t>F</w:t>
      </w:r>
      <w:r w:rsidRPr="005E1EC1">
        <w:rPr>
          <w:i/>
        </w:rPr>
        <w:t>astEth</w:t>
      </w:r>
      <w:r w:rsidRPr="005E1EC1">
        <w:rPr>
          <w:i/>
          <w:spacing w:val="2"/>
        </w:rPr>
        <w:t>e</w:t>
      </w:r>
      <w:r w:rsidRPr="005E1EC1">
        <w:rPr>
          <w:i/>
          <w:spacing w:val="-1"/>
        </w:rPr>
        <w:t>r</w:t>
      </w:r>
      <w:r w:rsidRPr="005E1EC1">
        <w:rPr>
          <w:i/>
          <w:spacing w:val="1"/>
        </w:rPr>
        <w:t>n</w:t>
      </w:r>
      <w:r w:rsidRPr="005E1EC1">
        <w:rPr>
          <w:i/>
          <w:spacing w:val="-1"/>
        </w:rPr>
        <w:t>e</w:t>
      </w:r>
      <w:r w:rsidRPr="005E1EC1">
        <w:rPr>
          <w:i/>
        </w:rPr>
        <w:t>t0</w:t>
      </w:r>
      <w:r w:rsidRPr="00F82C54">
        <w:t>/1</w:t>
      </w:r>
    </w:p>
    <w:p w:rsidR="00E9298C" w:rsidRPr="00F82C54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C1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5E1EC1">
        <w:rPr>
          <w:i/>
          <w:spacing w:val="-3"/>
        </w:rPr>
        <w:t>P</w:t>
      </w:r>
      <w:r w:rsidRPr="005E1EC1">
        <w:rPr>
          <w:i/>
          <w:spacing w:val="2"/>
        </w:rPr>
        <w:t>o</w:t>
      </w:r>
      <w:r w:rsidRPr="005E1EC1">
        <w:rPr>
          <w:i/>
          <w:spacing w:val="-1"/>
        </w:rPr>
        <w:t>r</w:t>
      </w:r>
      <w:r w:rsidRPr="005E1EC1">
        <w:rPr>
          <w:i/>
        </w:rPr>
        <w:t>t</w:t>
      </w:r>
      <w:r w:rsidRPr="00F82C54">
        <w:rPr>
          <w:spacing w:val="1"/>
        </w:rPr>
        <w:t xml:space="preserve"> </w:t>
      </w:r>
      <w:r w:rsidRPr="005E1EC1">
        <w:rPr>
          <w:i/>
          <w:spacing w:val="-3"/>
        </w:rPr>
        <w:t>F</w:t>
      </w:r>
      <w:r w:rsidRPr="005E1EC1">
        <w:rPr>
          <w:i/>
        </w:rPr>
        <w:t>astEth</w:t>
      </w:r>
      <w:r w:rsidRPr="005E1EC1">
        <w:rPr>
          <w:i/>
          <w:spacing w:val="2"/>
        </w:rPr>
        <w:t>e</w:t>
      </w:r>
      <w:r w:rsidRPr="005E1EC1">
        <w:rPr>
          <w:i/>
          <w:spacing w:val="-1"/>
        </w:rPr>
        <w:t>r</w:t>
      </w:r>
      <w:r w:rsidRPr="005E1EC1">
        <w:rPr>
          <w:i/>
          <w:spacing w:val="1"/>
        </w:rPr>
        <w:t>n</w:t>
      </w:r>
      <w:r w:rsidRPr="005E1EC1">
        <w:rPr>
          <w:i/>
          <w:spacing w:val="-1"/>
        </w:rPr>
        <w:t>e</w:t>
      </w:r>
      <w:r w:rsidRPr="005E1EC1">
        <w:rPr>
          <w:i/>
        </w:rPr>
        <w:t>t0</w:t>
      </w:r>
      <w:r w:rsidRPr="00F82C54">
        <w:t>/2</w:t>
      </w:r>
    </w:p>
    <w:p w:rsidR="00E9298C" w:rsidRPr="00F82C54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C2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5E1EC1">
        <w:rPr>
          <w:i/>
          <w:spacing w:val="-3"/>
        </w:rPr>
        <w:t>P</w:t>
      </w:r>
      <w:r w:rsidRPr="005E1EC1">
        <w:rPr>
          <w:i/>
          <w:spacing w:val="2"/>
        </w:rPr>
        <w:t>o</w:t>
      </w:r>
      <w:r w:rsidRPr="005E1EC1">
        <w:rPr>
          <w:i/>
          <w:spacing w:val="-1"/>
        </w:rPr>
        <w:t>r</w:t>
      </w:r>
      <w:r w:rsidRPr="005E1EC1">
        <w:rPr>
          <w:i/>
        </w:rPr>
        <w:t>t</w:t>
      </w:r>
      <w:r w:rsidRPr="00F82C54">
        <w:rPr>
          <w:spacing w:val="1"/>
        </w:rPr>
        <w:t xml:space="preserve"> </w:t>
      </w:r>
      <w:r w:rsidRPr="005E1EC1">
        <w:rPr>
          <w:i/>
          <w:spacing w:val="-3"/>
        </w:rPr>
        <w:t>F</w:t>
      </w:r>
      <w:r w:rsidRPr="005E1EC1">
        <w:rPr>
          <w:i/>
        </w:rPr>
        <w:t>astEth</w:t>
      </w:r>
      <w:r w:rsidRPr="005E1EC1">
        <w:rPr>
          <w:i/>
          <w:spacing w:val="2"/>
        </w:rPr>
        <w:t>e</w:t>
      </w:r>
      <w:r w:rsidRPr="005E1EC1">
        <w:rPr>
          <w:i/>
          <w:spacing w:val="-1"/>
        </w:rPr>
        <w:t>r</w:t>
      </w:r>
      <w:r w:rsidRPr="005E1EC1">
        <w:rPr>
          <w:i/>
          <w:spacing w:val="1"/>
        </w:rPr>
        <w:t>n</w:t>
      </w:r>
      <w:r w:rsidRPr="005E1EC1">
        <w:rPr>
          <w:i/>
          <w:spacing w:val="-1"/>
        </w:rPr>
        <w:t>e</w:t>
      </w:r>
      <w:r w:rsidRPr="005E1EC1">
        <w:rPr>
          <w:i/>
        </w:rPr>
        <w:t>t0</w:t>
      </w:r>
      <w:r w:rsidRPr="00F82C54">
        <w:t>/3</w:t>
      </w:r>
    </w:p>
    <w:p w:rsidR="00E9298C" w:rsidRPr="00F82C54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C3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5E1EC1">
        <w:rPr>
          <w:i/>
          <w:spacing w:val="-3"/>
        </w:rPr>
        <w:t>P</w:t>
      </w:r>
      <w:r w:rsidRPr="005E1EC1">
        <w:rPr>
          <w:i/>
          <w:spacing w:val="2"/>
        </w:rPr>
        <w:t>o</w:t>
      </w:r>
      <w:r w:rsidRPr="005E1EC1">
        <w:rPr>
          <w:i/>
          <w:spacing w:val="-1"/>
        </w:rPr>
        <w:t>r</w:t>
      </w:r>
      <w:r w:rsidRPr="005E1EC1">
        <w:rPr>
          <w:i/>
        </w:rPr>
        <w:t>t</w:t>
      </w:r>
      <w:r w:rsidRPr="00F82C54">
        <w:rPr>
          <w:spacing w:val="1"/>
        </w:rPr>
        <w:t xml:space="preserve"> </w:t>
      </w:r>
      <w:r w:rsidRPr="005E1EC1">
        <w:rPr>
          <w:i/>
          <w:spacing w:val="-3"/>
        </w:rPr>
        <w:t>F</w:t>
      </w:r>
      <w:r w:rsidRPr="005E1EC1">
        <w:rPr>
          <w:i/>
        </w:rPr>
        <w:t>astEth</w:t>
      </w:r>
      <w:r w:rsidRPr="005E1EC1">
        <w:rPr>
          <w:i/>
          <w:spacing w:val="2"/>
        </w:rPr>
        <w:t>e</w:t>
      </w:r>
      <w:r w:rsidRPr="005E1EC1">
        <w:rPr>
          <w:i/>
          <w:spacing w:val="-1"/>
        </w:rPr>
        <w:t>r</w:t>
      </w:r>
      <w:r w:rsidRPr="005E1EC1">
        <w:rPr>
          <w:i/>
          <w:spacing w:val="1"/>
        </w:rPr>
        <w:t>n</w:t>
      </w:r>
      <w:r w:rsidRPr="005E1EC1">
        <w:rPr>
          <w:i/>
          <w:spacing w:val="-1"/>
        </w:rPr>
        <w:t>e</w:t>
      </w:r>
      <w:r w:rsidRPr="005E1EC1">
        <w:rPr>
          <w:i/>
        </w:rPr>
        <w:t>t0</w:t>
      </w:r>
      <w:r w:rsidRPr="00F82C54">
        <w:t>/4</w:t>
      </w:r>
    </w:p>
    <w:p w:rsidR="00E9298C" w:rsidRPr="00F82C54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C4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5E1EC1">
        <w:rPr>
          <w:i/>
          <w:spacing w:val="-3"/>
        </w:rPr>
        <w:t>P</w:t>
      </w:r>
      <w:r w:rsidRPr="005E1EC1">
        <w:rPr>
          <w:i/>
          <w:spacing w:val="2"/>
        </w:rPr>
        <w:t>o</w:t>
      </w:r>
      <w:r w:rsidRPr="005E1EC1">
        <w:rPr>
          <w:i/>
          <w:spacing w:val="-1"/>
        </w:rPr>
        <w:t>r</w:t>
      </w:r>
      <w:r w:rsidRPr="005E1EC1">
        <w:rPr>
          <w:i/>
        </w:rPr>
        <w:t>t</w:t>
      </w:r>
      <w:r w:rsidRPr="00F82C54">
        <w:rPr>
          <w:spacing w:val="2"/>
        </w:rPr>
        <w:t xml:space="preserve"> </w:t>
      </w:r>
      <w:r w:rsidRPr="005E1EC1">
        <w:rPr>
          <w:i/>
          <w:spacing w:val="-3"/>
        </w:rPr>
        <w:t>F</w:t>
      </w:r>
      <w:r w:rsidRPr="005E1EC1">
        <w:rPr>
          <w:i/>
        </w:rPr>
        <w:t>astEth</w:t>
      </w:r>
      <w:r w:rsidRPr="005E1EC1">
        <w:rPr>
          <w:i/>
          <w:spacing w:val="1"/>
        </w:rPr>
        <w:t>e</w:t>
      </w:r>
      <w:r w:rsidRPr="005E1EC1">
        <w:rPr>
          <w:i/>
          <w:spacing w:val="-1"/>
        </w:rPr>
        <w:t>r</w:t>
      </w:r>
      <w:r w:rsidRPr="005E1EC1">
        <w:rPr>
          <w:i/>
          <w:spacing w:val="1"/>
        </w:rPr>
        <w:t>n</w:t>
      </w:r>
      <w:r w:rsidRPr="005E1EC1">
        <w:rPr>
          <w:i/>
          <w:spacing w:val="-1"/>
        </w:rPr>
        <w:t>e</w:t>
      </w:r>
      <w:r w:rsidRPr="005E1EC1">
        <w:rPr>
          <w:i/>
        </w:rPr>
        <w:t>t0</w:t>
      </w:r>
      <w:r w:rsidRPr="00F82C54">
        <w:t>/5</w:t>
      </w:r>
    </w:p>
    <w:p w:rsidR="00E9298C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C5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5E1EC1">
        <w:rPr>
          <w:i/>
          <w:spacing w:val="-3"/>
        </w:rPr>
        <w:t>P</w:t>
      </w:r>
      <w:r w:rsidRPr="005E1EC1">
        <w:rPr>
          <w:i/>
          <w:spacing w:val="2"/>
        </w:rPr>
        <w:t>o</w:t>
      </w:r>
      <w:r w:rsidRPr="005E1EC1">
        <w:rPr>
          <w:i/>
          <w:spacing w:val="-1"/>
        </w:rPr>
        <w:t>r</w:t>
      </w:r>
      <w:r w:rsidRPr="005E1EC1">
        <w:rPr>
          <w:i/>
        </w:rPr>
        <w:t>t</w:t>
      </w:r>
      <w:r w:rsidRPr="00F82C54">
        <w:rPr>
          <w:spacing w:val="1"/>
        </w:rPr>
        <w:t xml:space="preserve"> </w:t>
      </w:r>
      <w:r w:rsidRPr="005E1EC1">
        <w:rPr>
          <w:i/>
          <w:spacing w:val="-3"/>
        </w:rPr>
        <w:t>F</w:t>
      </w:r>
      <w:r w:rsidRPr="005E1EC1">
        <w:rPr>
          <w:i/>
        </w:rPr>
        <w:t>astEth</w:t>
      </w:r>
      <w:r w:rsidRPr="005E1EC1">
        <w:rPr>
          <w:i/>
          <w:spacing w:val="2"/>
        </w:rPr>
        <w:t>e</w:t>
      </w:r>
      <w:r w:rsidRPr="005E1EC1">
        <w:rPr>
          <w:i/>
          <w:spacing w:val="-1"/>
        </w:rPr>
        <w:t>r</w:t>
      </w:r>
      <w:r w:rsidRPr="005E1EC1">
        <w:rPr>
          <w:i/>
          <w:spacing w:val="1"/>
        </w:rPr>
        <w:t>n</w:t>
      </w:r>
      <w:r w:rsidRPr="005E1EC1">
        <w:rPr>
          <w:i/>
          <w:spacing w:val="-1"/>
        </w:rPr>
        <w:t>e</w:t>
      </w:r>
      <w:r w:rsidRPr="005E1EC1">
        <w:rPr>
          <w:i/>
        </w:rPr>
        <w:t>t0</w:t>
      </w:r>
      <w:r w:rsidRPr="00F82C54">
        <w:t>/6</w:t>
      </w:r>
    </w:p>
    <w:p w:rsidR="00E9298C" w:rsidRPr="005E1EC1" w:rsidRDefault="00E9298C" w:rsidP="002A706D">
      <w:pPr>
        <w:pStyle w:val="ListParagraph"/>
        <w:widowControl/>
        <w:numPr>
          <w:ilvl w:val="2"/>
          <w:numId w:val="5"/>
        </w:numPr>
        <w:tabs>
          <w:tab w:val="left" w:pos="426"/>
          <w:tab w:val="left" w:pos="1440"/>
        </w:tabs>
        <w:autoSpaceDE/>
        <w:autoSpaceDN/>
        <w:adjustRightInd/>
        <w:spacing w:before="0" w:line="360" w:lineRule="auto"/>
        <w:ind w:left="1530" w:hanging="360"/>
        <w:contextualSpacing/>
        <w:jc w:val="both"/>
      </w:pPr>
      <w:r w:rsidRPr="005E1EC1">
        <w:t>Langkah</w:t>
      </w:r>
      <w:r>
        <w:t xml:space="preserve"> 8:</w:t>
      </w:r>
    </w:p>
    <w:p w:rsidR="00E9298C" w:rsidRDefault="00E9298C" w:rsidP="002A706D">
      <w:pPr>
        <w:pStyle w:val="ListParagraph"/>
        <w:tabs>
          <w:tab w:val="left" w:pos="426"/>
          <w:tab w:val="left" w:pos="1620"/>
          <w:tab w:val="left" w:pos="6237"/>
        </w:tabs>
        <w:spacing w:line="360" w:lineRule="auto"/>
        <w:ind w:left="1440" w:firstLine="0"/>
        <w:jc w:val="both"/>
      </w:pPr>
      <w:r>
        <w:t>M</w:t>
      </w:r>
      <w:r>
        <w:rPr>
          <w:spacing w:val="-1"/>
        </w:rPr>
        <w:t>e</w:t>
      </w:r>
      <w:r>
        <w:t>n</w:t>
      </w:r>
      <w:r>
        <w:rPr>
          <w:spacing w:val="-2"/>
        </w:rPr>
        <w:t>g</w:t>
      </w:r>
      <w:r>
        <w:t>hubu</w:t>
      </w:r>
      <w:r>
        <w:rPr>
          <w:spacing w:val="2"/>
        </w:rPr>
        <w:t>n</w:t>
      </w:r>
      <w:r>
        <w:rPr>
          <w:spacing w:val="-2"/>
        </w:rPr>
        <w:t>g</w:t>
      </w:r>
      <w:r>
        <w:rPr>
          <w:spacing w:val="2"/>
        </w:rPr>
        <w:t>k</w:t>
      </w:r>
      <w:r>
        <w:rPr>
          <w:spacing w:val="-1"/>
        </w:rPr>
        <w:t>a</w:t>
      </w:r>
      <w:r>
        <w:t>n</w:t>
      </w:r>
      <w:r>
        <w:rPr>
          <w:spacing w:val="24"/>
        </w:rPr>
        <w:t xml:space="preserve"> </w:t>
      </w:r>
      <w:r w:rsidRPr="00F82C54">
        <w:t>PC6,</w:t>
      </w:r>
      <w:r>
        <w:rPr>
          <w:b/>
          <w:spacing w:val="24"/>
        </w:rPr>
        <w:t xml:space="preserve"> </w:t>
      </w:r>
      <w:r w:rsidRPr="00F82C54">
        <w:t>P</w:t>
      </w:r>
      <w:r w:rsidRPr="00F82C54">
        <w:rPr>
          <w:spacing w:val="-1"/>
        </w:rPr>
        <w:t>C</w:t>
      </w:r>
      <w:r w:rsidRPr="00F82C54">
        <w:t>7,</w:t>
      </w:r>
      <w:r>
        <w:rPr>
          <w:spacing w:val="24"/>
        </w:rPr>
        <w:t xml:space="preserve"> </w:t>
      </w:r>
      <w:r w:rsidRPr="00F82C54">
        <w:rPr>
          <w:spacing w:val="-3"/>
        </w:rPr>
        <w:t>P</w:t>
      </w:r>
      <w:r w:rsidRPr="00F82C54">
        <w:t>C8,</w:t>
      </w:r>
      <w:r>
        <w:rPr>
          <w:b/>
          <w:spacing w:val="26"/>
        </w:rPr>
        <w:t xml:space="preserve"> </w:t>
      </w:r>
      <w:r w:rsidRPr="00F82C54">
        <w:rPr>
          <w:spacing w:val="-3"/>
        </w:rPr>
        <w:t>P</w:t>
      </w:r>
      <w:r w:rsidRPr="00F82C54">
        <w:t>C9,</w:t>
      </w:r>
      <w:r>
        <w:rPr>
          <w:b/>
          <w:spacing w:val="26"/>
        </w:rPr>
        <w:t xml:space="preserve"> </w:t>
      </w:r>
      <w:r w:rsidRPr="00F82C54">
        <w:rPr>
          <w:spacing w:val="-3"/>
        </w:rPr>
        <w:t>P</w:t>
      </w:r>
      <w:r w:rsidRPr="00F82C54">
        <w:t>C10,</w:t>
      </w:r>
      <w:r>
        <w:rPr>
          <w:b/>
          <w:spacing w:val="23"/>
        </w:rPr>
        <w:t xml:space="preserve"> </w:t>
      </w:r>
      <w:r w:rsidRPr="00F82C54">
        <w:t>P</w:t>
      </w:r>
      <w:r w:rsidRPr="00F82C54">
        <w:rPr>
          <w:spacing w:val="-1"/>
        </w:rPr>
        <w:t>C</w:t>
      </w:r>
      <w:r w:rsidRPr="00F82C54">
        <w:t>11</w:t>
      </w:r>
      <w:r>
        <w:rPr>
          <w:b/>
          <w:spacing w:val="25"/>
        </w:rPr>
        <w:t xml:space="preserve"> </w:t>
      </w:r>
      <w:r>
        <w:t>ke</w:t>
      </w:r>
      <w:r>
        <w:rPr>
          <w:spacing w:val="23"/>
        </w:rPr>
        <w:t xml:space="preserve"> </w:t>
      </w:r>
      <w:r w:rsidRPr="005E1EC1">
        <w:rPr>
          <w:i/>
          <w:spacing w:val="1"/>
        </w:rPr>
        <w:t>S</w:t>
      </w:r>
      <w:r w:rsidRPr="005E1EC1">
        <w:rPr>
          <w:i/>
        </w:rPr>
        <w:t>wit</w:t>
      </w:r>
      <w:r w:rsidRPr="005E1EC1">
        <w:rPr>
          <w:i/>
          <w:spacing w:val="-2"/>
        </w:rPr>
        <w:t>c</w:t>
      </w:r>
      <w:r w:rsidRPr="005E1EC1">
        <w:rPr>
          <w:i/>
          <w:spacing w:val="1"/>
        </w:rPr>
        <w:t>h</w:t>
      </w:r>
      <w:r w:rsidRPr="005E1EC1">
        <w:rPr>
          <w:i/>
        </w:rPr>
        <w:t>1</w:t>
      </w:r>
      <w:r>
        <w:rPr>
          <w:b/>
          <w:spacing w:val="24"/>
        </w:rPr>
        <w:t xml:space="preserve"> </w:t>
      </w:r>
      <w:r>
        <w:t>men</w:t>
      </w:r>
      <w:r>
        <w:rPr>
          <w:spacing w:val="-3"/>
        </w:rPr>
        <w:t>g</w:t>
      </w:r>
      <w:r>
        <w:t>gun</w:t>
      </w:r>
      <w:r>
        <w:rPr>
          <w:spacing w:val="-1"/>
        </w:rPr>
        <w:t>a</w:t>
      </w:r>
      <w:r>
        <w:t>k</w:t>
      </w:r>
      <w:r>
        <w:rPr>
          <w:spacing w:val="-1"/>
        </w:rPr>
        <w:t>a</w:t>
      </w:r>
      <w:r>
        <w:t>n k</w:t>
      </w:r>
      <w:r>
        <w:rPr>
          <w:spacing w:val="-1"/>
        </w:rPr>
        <w:t>a</w:t>
      </w:r>
      <w:r>
        <w:t>b</w:t>
      </w:r>
      <w:r>
        <w:rPr>
          <w:spacing w:val="-1"/>
        </w:rPr>
        <w:t>e</w:t>
      </w:r>
      <w:r>
        <w:t xml:space="preserve">l </w:t>
      </w:r>
      <w:r w:rsidRPr="00F82C54">
        <w:rPr>
          <w:i/>
          <w:spacing w:val="1"/>
        </w:rPr>
        <w:t>S</w:t>
      </w:r>
      <w:r w:rsidRPr="00F82C54">
        <w:rPr>
          <w:i/>
        </w:rPr>
        <w:t>t</w:t>
      </w:r>
      <w:r w:rsidRPr="00F82C54">
        <w:rPr>
          <w:i/>
          <w:spacing w:val="-2"/>
        </w:rPr>
        <w:t>r</w:t>
      </w:r>
      <w:r w:rsidRPr="00F82C54">
        <w:rPr>
          <w:i/>
        </w:rPr>
        <w:t>aig</w:t>
      </w:r>
      <w:r w:rsidRPr="00F82C54">
        <w:rPr>
          <w:i/>
          <w:spacing w:val="1"/>
        </w:rPr>
        <w:t>h</w:t>
      </w:r>
      <w:r w:rsidRPr="00F82C54">
        <w:rPr>
          <w:i/>
        </w:rPr>
        <w:t>t</w:t>
      </w:r>
      <w:r w:rsidRPr="00F82C54">
        <w:rPr>
          <w:spacing w:val="-1"/>
        </w:rPr>
        <w:t>-</w:t>
      </w:r>
      <w:r w:rsidRPr="00F82C54">
        <w:rPr>
          <w:i/>
          <w:spacing w:val="1"/>
        </w:rPr>
        <w:t>Th</w:t>
      </w:r>
      <w:r w:rsidRPr="00F82C54">
        <w:rPr>
          <w:i/>
          <w:spacing w:val="-1"/>
        </w:rPr>
        <w:t>r</w:t>
      </w:r>
      <w:r w:rsidRPr="00F82C54">
        <w:rPr>
          <w:i/>
        </w:rPr>
        <w:t>o</w:t>
      </w:r>
      <w:r w:rsidRPr="00F82C54">
        <w:rPr>
          <w:i/>
          <w:spacing w:val="1"/>
        </w:rPr>
        <w:t>u</w:t>
      </w:r>
      <w:r w:rsidRPr="00F82C54">
        <w:rPr>
          <w:i/>
        </w:rPr>
        <w:t>gh</w:t>
      </w:r>
      <w:r>
        <w:t>.</w:t>
      </w:r>
      <w:r>
        <w:rPr>
          <w:spacing w:val="2"/>
        </w:rPr>
        <w:t xml:space="preserve"> </w:t>
      </w:r>
      <w:r>
        <w:t>Di mana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da</w:t>
      </w:r>
      <w:r>
        <w:rPr>
          <w:spacing w:val="-1"/>
        </w:rPr>
        <w:t xml:space="preserve"> </w:t>
      </w:r>
      <w:r w:rsidRPr="00846752">
        <w:rPr>
          <w:i/>
          <w:spacing w:val="2"/>
        </w:rPr>
        <w:t>S</w:t>
      </w:r>
      <w:r w:rsidRPr="00846752">
        <w:rPr>
          <w:i/>
        </w:rPr>
        <w:t>witch1</w:t>
      </w:r>
      <w:r w:rsidR="002A706D">
        <w:t xml:space="preserve">, untuk </w:t>
      </w:r>
    </w:p>
    <w:p w:rsidR="00E9298C" w:rsidRPr="00F82C54" w:rsidRDefault="00E9298C" w:rsidP="002A706D">
      <w:pPr>
        <w:spacing w:before="7" w:line="360" w:lineRule="auto"/>
        <w:ind w:left="1440" w:right="14"/>
      </w:pPr>
      <w:r w:rsidRPr="00F82C54">
        <w:rPr>
          <w:spacing w:val="-3"/>
        </w:rPr>
        <w:t>P</w:t>
      </w:r>
      <w:r w:rsidRPr="00F82C54">
        <w:t>C6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846752">
        <w:rPr>
          <w:i/>
          <w:spacing w:val="-3"/>
        </w:rPr>
        <w:t>P</w:t>
      </w:r>
      <w:r w:rsidRPr="00846752">
        <w:rPr>
          <w:i/>
          <w:spacing w:val="2"/>
        </w:rPr>
        <w:t>o</w:t>
      </w:r>
      <w:r w:rsidRPr="00846752">
        <w:rPr>
          <w:i/>
          <w:spacing w:val="-1"/>
        </w:rPr>
        <w:t>r</w:t>
      </w:r>
      <w:r w:rsidRPr="00846752">
        <w:rPr>
          <w:i/>
        </w:rPr>
        <w:t>t</w:t>
      </w:r>
      <w:r w:rsidRPr="00F82C54">
        <w:rPr>
          <w:spacing w:val="1"/>
        </w:rPr>
        <w:t xml:space="preserve"> </w:t>
      </w:r>
      <w:r w:rsidRPr="00846752">
        <w:rPr>
          <w:i/>
          <w:spacing w:val="-3"/>
        </w:rPr>
        <w:t>F</w:t>
      </w:r>
      <w:r w:rsidRPr="00846752">
        <w:rPr>
          <w:i/>
        </w:rPr>
        <w:t>astEth</w:t>
      </w:r>
      <w:r w:rsidRPr="00846752">
        <w:rPr>
          <w:i/>
          <w:spacing w:val="2"/>
        </w:rPr>
        <w:t>e</w:t>
      </w:r>
      <w:r w:rsidRPr="00846752">
        <w:rPr>
          <w:i/>
          <w:spacing w:val="-1"/>
        </w:rPr>
        <w:t>r</w:t>
      </w:r>
      <w:r w:rsidRPr="00846752">
        <w:rPr>
          <w:i/>
          <w:spacing w:val="1"/>
        </w:rPr>
        <w:t>n</w:t>
      </w:r>
      <w:r w:rsidRPr="00846752">
        <w:rPr>
          <w:i/>
          <w:spacing w:val="-1"/>
        </w:rPr>
        <w:t>e</w:t>
      </w:r>
      <w:r w:rsidRPr="00846752">
        <w:rPr>
          <w:i/>
        </w:rPr>
        <w:t>t0</w:t>
      </w:r>
      <w:r w:rsidRPr="00F82C54">
        <w:t>/1</w:t>
      </w:r>
    </w:p>
    <w:p w:rsidR="00E9298C" w:rsidRPr="00F82C54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C7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846752">
        <w:rPr>
          <w:i/>
          <w:spacing w:val="-3"/>
        </w:rPr>
        <w:t>P</w:t>
      </w:r>
      <w:r w:rsidRPr="00846752">
        <w:rPr>
          <w:i/>
          <w:spacing w:val="2"/>
        </w:rPr>
        <w:t>o</w:t>
      </w:r>
      <w:r w:rsidRPr="00846752">
        <w:rPr>
          <w:i/>
          <w:spacing w:val="-1"/>
        </w:rPr>
        <w:t>r</w:t>
      </w:r>
      <w:r w:rsidRPr="00846752">
        <w:rPr>
          <w:i/>
        </w:rPr>
        <w:t>t</w:t>
      </w:r>
      <w:r w:rsidRPr="00F82C54">
        <w:rPr>
          <w:spacing w:val="1"/>
        </w:rPr>
        <w:t xml:space="preserve"> </w:t>
      </w:r>
      <w:r w:rsidRPr="00846752">
        <w:rPr>
          <w:i/>
          <w:spacing w:val="-3"/>
        </w:rPr>
        <w:t>F</w:t>
      </w:r>
      <w:r w:rsidRPr="00846752">
        <w:rPr>
          <w:i/>
        </w:rPr>
        <w:t>astEth</w:t>
      </w:r>
      <w:r w:rsidRPr="00846752">
        <w:rPr>
          <w:i/>
          <w:spacing w:val="2"/>
        </w:rPr>
        <w:t>e</w:t>
      </w:r>
      <w:r w:rsidRPr="00846752">
        <w:rPr>
          <w:i/>
          <w:spacing w:val="-1"/>
        </w:rPr>
        <w:t>r</w:t>
      </w:r>
      <w:r w:rsidRPr="00846752">
        <w:rPr>
          <w:i/>
          <w:spacing w:val="1"/>
        </w:rPr>
        <w:t>n</w:t>
      </w:r>
      <w:r w:rsidRPr="00846752">
        <w:rPr>
          <w:i/>
          <w:spacing w:val="-1"/>
        </w:rPr>
        <w:t>e</w:t>
      </w:r>
      <w:r w:rsidRPr="00846752">
        <w:rPr>
          <w:i/>
        </w:rPr>
        <w:t>t0</w:t>
      </w:r>
      <w:r w:rsidRPr="00F82C54">
        <w:t>/2</w:t>
      </w:r>
    </w:p>
    <w:p w:rsidR="00E9298C" w:rsidRPr="00F82C54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C8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846752">
        <w:rPr>
          <w:i/>
          <w:spacing w:val="-3"/>
        </w:rPr>
        <w:t>P</w:t>
      </w:r>
      <w:r w:rsidRPr="00846752">
        <w:rPr>
          <w:i/>
          <w:spacing w:val="2"/>
        </w:rPr>
        <w:t>o</w:t>
      </w:r>
      <w:r w:rsidRPr="00846752">
        <w:rPr>
          <w:i/>
          <w:spacing w:val="-1"/>
        </w:rPr>
        <w:t>r</w:t>
      </w:r>
      <w:r w:rsidRPr="00846752">
        <w:rPr>
          <w:i/>
        </w:rPr>
        <w:t>t</w:t>
      </w:r>
      <w:r w:rsidRPr="00F82C54">
        <w:rPr>
          <w:spacing w:val="1"/>
        </w:rPr>
        <w:t xml:space="preserve"> </w:t>
      </w:r>
      <w:r w:rsidRPr="00846752">
        <w:rPr>
          <w:i/>
          <w:spacing w:val="-3"/>
        </w:rPr>
        <w:t>F</w:t>
      </w:r>
      <w:r w:rsidRPr="00846752">
        <w:rPr>
          <w:i/>
        </w:rPr>
        <w:t>astEth</w:t>
      </w:r>
      <w:r w:rsidRPr="00846752">
        <w:rPr>
          <w:i/>
          <w:spacing w:val="2"/>
        </w:rPr>
        <w:t>e</w:t>
      </w:r>
      <w:r w:rsidRPr="00846752">
        <w:rPr>
          <w:i/>
          <w:spacing w:val="-1"/>
        </w:rPr>
        <w:t>r</w:t>
      </w:r>
      <w:r w:rsidRPr="00846752">
        <w:rPr>
          <w:i/>
          <w:spacing w:val="1"/>
        </w:rPr>
        <w:t>n</w:t>
      </w:r>
      <w:r w:rsidRPr="00846752">
        <w:rPr>
          <w:i/>
          <w:spacing w:val="-1"/>
        </w:rPr>
        <w:t>e</w:t>
      </w:r>
      <w:r w:rsidRPr="00846752">
        <w:rPr>
          <w:i/>
        </w:rPr>
        <w:t>t0</w:t>
      </w:r>
      <w:r w:rsidRPr="00F82C54">
        <w:t>/3</w:t>
      </w:r>
    </w:p>
    <w:p w:rsidR="00E9298C" w:rsidRPr="00F82C54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C9 me</w:t>
      </w:r>
      <w:r w:rsidRPr="00F82C54">
        <w:rPr>
          <w:spacing w:val="2"/>
        </w:rPr>
        <w:t>n</w:t>
      </w:r>
      <w:r w:rsidRPr="00F82C54">
        <w:t>ggun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846752">
        <w:rPr>
          <w:i/>
          <w:spacing w:val="-3"/>
        </w:rPr>
        <w:t>P</w:t>
      </w:r>
      <w:r w:rsidRPr="00846752">
        <w:rPr>
          <w:i/>
          <w:spacing w:val="2"/>
        </w:rPr>
        <w:t>o</w:t>
      </w:r>
      <w:r w:rsidRPr="00846752">
        <w:rPr>
          <w:i/>
          <w:spacing w:val="-1"/>
        </w:rPr>
        <w:t>r</w:t>
      </w:r>
      <w:r w:rsidRPr="00846752">
        <w:rPr>
          <w:i/>
        </w:rPr>
        <w:t>t</w:t>
      </w:r>
      <w:r w:rsidRPr="00F82C54">
        <w:rPr>
          <w:spacing w:val="1"/>
        </w:rPr>
        <w:t xml:space="preserve"> </w:t>
      </w:r>
      <w:r w:rsidRPr="00846752">
        <w:rPr>
          <w:i/>
          <w:spacing w:val="-3"/>
        </w:rPr>
        <w:t>F</w:t>
      </w:r>
      <w:r w:rsidRPr="00846752">
        <w:rPr>
          <w:i/>
        </w:rPr>
        <w:t>astEth</w:t>
      </w:r>
      <w:r w:rsidRPr="00846752">
        <w:rPr>
          <w:i/>
          <w:spacing w:val="2"/>
        </w:rPr>
        <w:t>e</w:t>
      </w:r>
      <w:r w:rsidRPr="00846752">
        <w:rPr>
          <w:i/>
          <w:spacing w:val="-1"/>
        </w:rPr>
        <w:t>r</w:t>
      </w:r>
      <w:r w:rsidRPr="00846752">
        <w:rPr>
          <w:i/>
          <w:spacing w:val="1"/>
        </w:rPr>
        <w:t>n</w:t>
      </w:r>
      <w:r w:rsidRPr="00846752">
        <w:rPr>
          <w:i/>
          <w:spacing w:val="-1"/>
        </w:rPr>
        <w:t>e</w:t>
      </w:r>
      <w:r w:rsidRPr="00846752">
        <w:rPr>
          <w:i/>
        </w:rPr>
        <w:t>t0</w:t>
      </w:r>
      <w:r w:rsidRPr="00F82C54">
        <w:t>/4</w:t>
      </w:r>
    </w:p>
    <w:p w:rsidR="00E9298C" w:rsidRPr="00F82C54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C10 m</w:t>
      </w:r>
      <w:r w:rsidRPr="00F82C54">
        <w:rPr>
          <w:spacing w:val="2"/>
        </w:rPr>
        <w:t>en</w:t>
      </w:r>
      <w:r w:rsidRPr="00F82C54">
        <w:t>g</w:t>
      </w:r>
      <w:r w:rsidRPr="00F82C54">
        <w:rPr>
          <w:spacing w:val="-2"/>
        </w:rPr>
        <w:t>g</w:t>
      </w:r>
      <w:r w:rsidRPr="00F82C54">
        <w:t>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846752">
        <w:rPr>
          <w:i/>
          <w:spacing w:val="-3"/>
        </w:rPr>
        <w:t>P</w:t>
      </w:r>
      <w:r w:rsidRPr="00846752">
        <w:rPr>
          <w:i/>
          <w:spacing w:val="2"/>
        </w:rPr>
        <w:t>o</w:t>
      </w:r>
      <w:r w:rsidRPr="00846752">
        <w:rPr>
          <w:i/>
          <w:spacing w:val="1"/>
        </w:rPr>
        <w:t>r</w:t>
      </w:r>
      <w:r w:rsidRPr="00846752">
        <w:rPr>
          <w:i/>
        </w:rPr>
        <w:t>t</w:t>
      </w:r>
      <w:r w:rsidRPr="00F82C54">
        <w:t xml:space="preserve"> </w:t>
      </w:r>
      <w:r w:rsidRPr="00846752">
        <w:rPr>
          <w:i/>
          <w:spacing w:val="-3"/>
        </w:rPr>
        <w:t>F</w:t>
      </w:r>
      <w:r w:rsidRPr="00846752">
        <w:rPr>
          <w:i/>
        </w:rPr>
        <w:t>a</w:t>
      </w:r>
      <w:r w:rsidRPr="00846752">
        <w:rPr>
          <w:i/>
          <w:spacing w:val="2"/>
        </w:rPr>
        <w:t>s</w:t>
      </w:r>
      <w:r w:rsidRPr="00846752">
        <w:rPr>
          <w:i/>
        </w:rPr>
        <w:t>tEthe</w:t>
      </w:r>
      <w:r w:rsidRPr="00846752">
        <w:rPr>
          <w:i/>
          <w:spacing w:val="-2"/>
        </w:rPr>
        <w:t>r</w:t>
      </w:r>
      <w:r w:rsidRPr="00846752">
        <w:rPr>
          <w:i/>
          <w:spacing w:val="1"/>
        </w:rPr>
        <w:t>n</w:t>
      </w:r>
      <w:r w:rsidRPr="00846752">
        <w:rPr>
          <w:i/>
          <w:spacing w:val="-1"/>
        </w:rPr>
        <w:t>e</w:t>
      </w:r>
      <w:r w:rsidRPr="00846752">
        <w:rPr>
          <w:i/>
        </w:rPr>
        <w:t>t</w:t>
      </w:r>
      <w:r w:rsidRPr="00846752">
        <w:rPr>
          <w:i/>
          <w:spacing w:val="1"/>
        </w:rPr>
        <w:t>0</w:t>
      </w:r>
      <w:r w:rsidRPr="00F82C54">
        <w:t>/5</w:t>
      </w:r>
    </w:p>
    <w:p w:rsidR="00E9298C" w:rsidRDefault="00E9298C" w:rsidP="002A706D">
      <w:pPr>
        <w:spacing w:line="360" w:lineRule="auto"/>
        <w:ind w:left="1440" w:right="14"/>
      </w:pPr>
      <w:r w:rsidRPr="00F82C54">
        <w:rPr>
          <w:spacing w:val="-3"/>
        </w:rPr>
        <w:t>P</w:t>
      </w:r>
      <w:r w:rsidRPr="00F82C54">
        <w:t>C11 m</w:t>
      </w:r>
      <w:r w:rsidRPr="00F82C54">
        <w:rPr>
          <w:spacing w:val="2"/>
        </w:rPr>
        <w:t>en</w:t>
      </w:r>
      <w:r w:rsidRPr="00F82C54">
        <w:t>g</w:t>
      </w:r>
      <w:r w:rsidRPr="00F82C54">
        <w:rPr>
          <w:spacing w:val="-2"/>
        </w:rPr>
        <w:t>g</w:t>
      </w:r>
      <w:r w:rsidRPr="00F82C54">
        <w:t>un</w:t>
      </w:r>
      <w:r w:rsidRPr="00F82C54">
        <w:rPr>
          <w:spacing w:val="-1"/>
        </w:rPr>
        <w:t>a</w:t>
      </w:r>
      <w:r w:rsidRPr="00F82C54">
        <w:t>k</w:t>
      </w:r>
      <w:r w:rsidRPr="00F82C54">
        <w:rPr>
          <w:spacing w:val="-1"/>
        </w:rPr>
        <w:t>a</w:t>
      </w:r>
      <w:r w:rsidRPr="00F82C54">
        <w:t>n</w:t>
      </w:r>
      <w:r w:rsidRPr="00F82C54">
        <w:rPr>
          <w:spacing w:val="3"/>
        </w:rPr>
        <w:t xml:space="preserve"> </w:t>
      </w:r>
      <w:r w:rsidRPr="00846752">
        <w:rPr>
          <w:i/>
          <w:spacing w:val="-3"/>
        </w:rPr>
        <w:t>P</w:t>
      </w:r>
      <w:r w:rsidRPr="00846752">
        <w:rPr>
          <w:i/>
          <w:spacing w:val="2"/>
        </w:rPr>
        <w:t>o</w:t>
      </w:r>
      <w:r w:rsidRPr="00846752">
        <w:rPr>
          <w:i/>
          <w:spacing w:val="1"/>
        </w:rPr>
        <w:t>r</w:t>
      </w:r>
      <w:r w:rsidRPr="00846752">
        <w:rPr>
          <w:i/>
        </w:rPr>
        <w:t>t</w:t>
      </w:r>
      <w:r w:rsidRPr="00F82C54">
        <w:t xml:space="preserve"> </w:t>
      </w:r>
      <w:r w:rsidRPr="00846752">
        <w:rPr>
          <w:i/>
          <w:spacing w:val="-3"/>
        </w:rPr>
        <w:t>F</w:t>
      </w:r>
      <w:r w:rsidRPr="00846752">
        <w:rPr>
          <w:i/>
        </w:rPr>
        <w:t>a</w:t>
      </w:r>
      <w:r w:rsidRPr="00846752">
        <w:rPr>
          <w:i/>
          <w:spacing w:val="2"/>
        </w:rPr>
        <w:t>s</w:t>
      </w:r>
      <w:r w:rsidRPr="00846752">
        <w:rPr>
          <w:i/>
        </w:rPr>
        <w:t>tEthe</w:t>
      </w:r>
      <w:r w:rsidRPr="00846752">
        <w:rPr>
          <w:i/>
          <w:spacing w:val="-2"/>
        </w:rPr>
        <w:t>r</w:t>
      </w:r>
      <w:r w:rsidRPr="00846752">
        <w:rPr>
          <w:i/>
          <w:spacing w:val="1"/>
        </w:rPr>
        <w:t>n</w:t>
      </w:r>
      <w:r w:rsidRPr="00846752">
        <w:rPr>
          <w:i/>
          <w:spacing w:val="-1"/>
        </w:rPr>
        <w:t>e</w:t>
      </w:r>
      <w:r w:rsidRPr="00846752">
        <w:rPr>
          <w:i/>
        </w:rPr>
        <w:t>t0</w:t>
      </w:r>
      <w:r>
        <w:t>/6</w:t>
      </w:r>
    </w:p>
    <w:p w:rsidR="002A706D" w:rsidRPr="008F5443" w:rsidRDefault="002A706D" w:rsidP="002A706D">
      <w:pPr>
        <w:pStyle w:val="ListParagraph"/>
        <w:widowControl/>
        <w:numPr>
          <w:ilvl w:val="1"/>
          <w:numId w:val="5"/>
        </w:numPr>
        <w:tabs>
          <w:tab w:val="left" w:pos="1170"/>
        </w:tabs>
        <w:autoSpaceDE/>
        <w:autoSpaceDN/>
        <w:adjustRightInd/>
        <w:spacing w:before="0" w:line="360" w:lineRule="auto"/>
        <w:ind w:hanging="78"/>
        <w:contextualSpacing/>
        <w:jc w:val="both"/>
        <w:rPr>
          <w:b/>
        </w:rPr>
      </w:pPr>
      <w:r>
        <w:t xml:space="preserve">Mengatur akses VLAN </w:t>
      </w:r>
    </w:p>
    <w:p w:rsidR="002A706D" w:rsidRDefault="002A706D" w:rsidP="002A706D">
      <w:pPr>
        <w:pStyle w:val="ListParagraph"/>
        <w:widowControl/>
        <w:numPr>
          <w:ilvl w:val="2"/>
          <w:numId w:val="5"/>
        </w:numPr>
        <w:autoSpaceDE/>
        <w:autoSpaceDN/>
        <w:adjustRightInd/>
        <w:spacing w:before="0" w:line="360" w:lineRule="auto"/>
        <w:ind w:left="1530" w:right="14" w:hanging="360"/>
        <w:contextualSpacing/>
        <w:jc w:val="both"/>
      </w:pPr>
      <w:r>
        <w:t>Langkah 1</w:t>
      </w:r>
    </w:p>
    <w:p w:rsidR="008133BC" w:rsidRPr="008133BC" w:rsidRDefault="002A706D" w:rsidP="008133BC">
      <w:pPr>
        <w:pStyle w:val="ListParagraph"/>
        <w:spacing w:line="360" w:lineRule="auto"/>
        <w:ind w:left="1440" w:right="14" w:firstLine="0"/>
        <w:jc w:val="both"/>
      </w:pPr>
      <w:r w:rsidRPr="008F5443">
        <w:t>M</w:t>
      </w:r>
      <w:r w:rsidRPr="008F5443">
        <w:rPr>
          <w:spacing w:val="-1"/>
        </w:rPr>
        <w:t>e</w:t>
      </w:r>
      <w:r w:rsidRPr="008F5443">
        <w:t>n</w:t>
      </w:r>
      <w:r w:rsidRPr="008F5443">
        <w:rPr>
          <w:spacing w:val="-2"/>
        </w:rPr>
        <w:t>g</w:t>
      </w:r>
      <w:r w:rsidRPr="008F5443">
        <w:t>ko</w:t>
      </w:r>
      <w:r w:rsidRPr="008F5443">
        <w:rPr>
          <w:spacing w:val="2"/>
        </w:rPr>
        <w:t>n</w:t>
      </w:r>
      <w:r w:rsidRPr="008F5443">
        <w:t>fi</w:t>
      </w:r>
      <w:r w:rsidRPr="008F5443">
        <w:rPr>
          <w:spacing w:val="-3"/>
        </w:rPr>
        <w:t>g</w:t>
      </w:r>
      <w:r w:rsidRPr="008F5443">
        <w:rPr>
          <w:spacing w:val="2"/>
        </w:rPr>
        <w:t>u</w:t>
      </w:r>
      <w:r w:rsidRPr="008F5443">
        <w:t>r</w:t>
      </w:r>
      <w:r w:rsidRPr="008F5443">
        <w:rPr>
          <w:spacing w:val="-2"/>
        </w:rPr>
        <w:t>a</w:t>
      </w:r>
      <w:r w:rsidRPr="008F5443">
        <w:t>si</w:t>
      </w:r>
      <w:r w:rsidRPr="008F5443">
        <w:rPr>
          <w:spacing w:val="3"/>
        </w:rPr>
        <w:t xml:space="preserve"> </w:t>
      </w:r>
      <w:r w:rsidRPr="008F5443">
        <w:t>VL</w:t>
      </w:r>
      <w:r w:rsidRPr="008F5443">
        <w:rPr>
          <w:spacing w:val="2"/>
        </w:rPr>
        <w:t>A</w:t>
      </w:r>
      <w:r w:rsidRPr="008F5443">
        <w:t>N</w:t>
      </w:r>
      <w:r w:rsidRPr="008F5443">
        <w:rPr>
          <w:spacing w:val="1"/>
        </w:rPr>
        <w:t xml:space="preserve"> </w:t>
      </w:r>
      <w:r w:rsidRPr="008F5443">
        <w:t>p</w:t>
      </w:r>
      <w:r w:rsidRPr="008F5443">
        <w:rPr>
          <w:spacing w:val="-1"/>
        </w:rPr>
        <w:t>a</w:t>
      </w:r>
      <w:r w:rsidRPr="008F5443">
        <w:t xml:space="preserve">da </w:t>
      </w:r>
      <w:r w:rsidRPr="00846752">
        <w:rPr>
          <w:i/>
          <w:spacing w:val="1"/>
        </w:rPr>
        <w:t>S</w:t>
      </w:r>
      <w:r w:rsidRPr="00846752">
        <w:rPr>
          <w:i/>
          <w:spacing w:val="2"/>
        </w:rPr>
        <w:t>w</w:t>
      </w:r>
      <w:r w:rsidRPr="00846752">
        <w:rPr>
          <w:i/>
        </w:rPr>
        <w:t>it</w:t>
      </w:r>
      <w:r w:rsidRPr="00846752">
        <w:rPr>
          <w:i/>
          <w:spacing w:val="-1"/>
        </w:rPr>
        <w:t>c</w:t>
      </w:r>
      <w:r w:rsidRPr="00846752">
        <w:rPr>
          <w:i/>
          <w:spacing w:val="1"/>
        </w:rPr>
        <w:t>h</w:t>
      </w:r>
      <w:r w:rsidRPr="00846752">
        <w:rPr>
          <w:i/>
        </w:rPr>
        <w:t>0</w:t>
      </w:r>
      <w:r w:rsidRPr="008F5443">
        <w:t>.</w:t>
      </w:r>
      <w:r w:rsidRPr="008F5443">
        <w:rPr>
          <w:spacing w:val="1"/>
        </w:rPr>
        <w:t xml:space="preserve"> </w:t>
      </w:r>
      <w:r w:rsidRPr="008F5443">
        <w:t>Klik</w:t>
      </w:r>
      <w:r w:rsidRPr="008F5443">
        <w:rPr>
          <w:spacing w:val="3"/>
        </w:rPr>
        <w:t xml:space="preserve"> </w:t>
      </w:r>
      <w:r w:rsidRPr="00846752">
        <w:rPr>
          <w:i/>
          <w:spacing w:val="1"/>
        </w:rPr>
        <w:t>S</w:t>
      </w:r>
      <w:r w:rsidRPr="00846752">
        <w:rPr>
          <w:i/>
          <w:spacing w:val="2"/>
        </w:rPr>
        <w:t>w</w:t>
      </w:r>
      <w:r w:rsidRPr="00846752">
        <w:rPr>
          <w:i/>
        </w:rPr>
        <w:t>it</w:t>
      </w:r>
      <w:r w:rsidRPr="00846752">
        <w:rPr>
          <w:i/>
          <w:spacing w:val="-1"/>
        </w:rPr>
        <w:t>c</w:t>
      </w:r>
      <w:r w:rsidRPr="00846752">
        <w:rPr>
          <w:i/>
          <w:spacing w:val="1"/>
        </w:rPr>
        <w:t>h</w:t>
      </w:r>
      <w:r w:rsidRPr="00846752">
        <w:rPr>
          <w:i/>
        </w:rPr>
        <w:t>0</w:t>
      </w:r>
      <w:r w:rsidRPr="008F5443">
        <w:t>,</w:t>
      </w:r>
      <w:r w:rsidRPr="008F5443">
        <w:rPr>
          <w:spacing w:val="1"/>
        </w:rPr>
        <w:t xml:space="preserve"> </w:t>
      </w:r>
      <w:r w:rsidRPr="008F5443">
        <w:t>pindah</w:t>
      </w:r>
      <w:r w:rsidRPr="008F5443">
        <w:rPr>
          <w:spacing w:val="1"/>
        </w:rPr>
        <w:t xml:space="preserve"> </w:t>
      </w:r>
      <w:r w:rsidRPr="008F5443">
        <w:t xml:space="preserve">ke </w:t>
      </w:r>
      <w:r w:rsidRPr="00846752">
        <w:rPr>
          <w:i/>
        </w:rPr>
        <w:t>tab</w:t>
      </w:r>
      <w:r w:rsidRPr="008F5443">
        <w:rPr>
          <w:spacing w:val="2"/>
        </w:rPr>
        <w:t xml:space="preserve"> </w:t>
      </w:r>
      <w:r w:rsidRPr="008F5443">
        <w:t>CLI, masukk</w:t>
      </w:r>
      <w:r w:rsidRPr="008F5443">
        <w:rPr>
          <w:spacing w:val="-1"/>
        </w:rPr>
        <w:t>a</w:t>
      </w:r>
      <w:r w:rsidRPr="008F5443">
        <w:t xml:space="preserve">n </w:t>
      </w:r>
      <w:r w:rsidRPr="008F5443">
        <w:rPr>
          <w:i/>
          <w:spacing w:val="-1"/>
        </w:rPr>
        <w:t>c</w:t>
      </w:r>
      <w:r w:rsidRPr="008F5443">
        <w:rPr>
          <w:i/>
          <w:spacing w:val="2"/>
        </w:rPr>
        <w:t>o</w:t>
      </w:r>
      <w:r w:rsidRPr="008F5443">
        <w:rPr>
          <w:i/>
          <w:spacing w:val="-1"/>
        </w:rPr>
        <w:t>mm</w:t>
      </w:r>
      <w:r w:rsidRPr="008F5443">
        <w:rPr>
          <w:i/>
        </w:rPr>
        <w:t>a</w:t>
      </w:r>
      <w:r w:rsidRPr="008F5443">
        <w:rPr>
          <w:i/>
          <w:spacing w:val="1"/>
        </w:rPr>
        <w:t>n</w:t>
      </w:r>
      <w:r w:rsidRPr="008F5443">
        <w:rPr>
          <w:i/>
        </w:rPr>
        <w:t>d</w:t>
      </w:r>
      <w:r w:rsidRPr="008F5443">
        <w:rPr>
          <w:spacing w:val="2"/>
        </w:rPr>
        <w:t xml:space="preserve"> </w:t>
      </w:r>
      <w:r w:rsidRPr="008F5443">
        <w:t>di ba</w:t>
      </w:r>
      <w:r w:rsidRPr="008F5443">
        <w:rPr>
          <w:spacing w:val="-1"/>
        </w:rPr>
        <w:t>wa</w:t>
      </w:r>
      <w:r w:rsidRPr="008F5443">
        <w:t>h in</w:t>
      </w:r>
      <w:r w:rsidRPr="008F5443">
        <w:rPr>
          <w:spacing w:val="1"/>
        </w:rPr>
        <w:t>i</w:t>
      </w:r>
      <w:r w:rsidRPr="008F5443">
        <w:t>:</w:t>
      </w:r>
    </w:p>
    <w:tbl>
      <w:tblPr>
        <w:tblW w:w="0" w:type="auto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948"/>
      </w:tblGrid>
      <w:tr w:rsidR="002A706D" w:rsidTr="008133BC">
        <w:trPr>
          <w:trHeight w:val="3800"/>
        </w:trPr>
        <w:tc>
          <w:tcPr>
            <w:tcW w:w="7194" w:type="dxa"/>
            <w:shd w:val="clear" w:color="auto" w:fill="auto"/>
          </w:tcPr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Switch&gt;enable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Switch#configure</w:t>
            </w:r>
            <w:r w:rsidRPr="001649ED">
              <w:rPr>
                <w:rFonts w:ascii="Courier New" w:eastAsia="Courier New" w:hAnsi="Courier New" w:cs="Courier New"/>
                <w:spacing w:val="-19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terminal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FastEthernet</w:t>
            </w:r>
            <w:r w:rsidRPr="001649ED">
              <w:rPr>
                <w:rFonts w:ascii="Courier New" w:eastAsia="Courier New" w:hAnsi="Courier New" w:cs="Courier New"/>
                <w:spacing w:val="-1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0/7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mode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trunk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Switch(config)#vlan</w:t>
            </w:r>
            <w:r w:rsidRPr="001649ED">
              <w:rPr>
                <w:rFonts w:ascii="Courier New" w:eastAsia="Courier New" w:hAnsi="Courier New" w:cs="Courier New"/>
                <w:spacing w:val="-23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2A706D" w:rsidRPr="001649ED" w:rsidRDefault="002A706D" w:rsidP="005F5F46">
            <w:pPr>
              <w:tabs>
                <w:tab w:val="left" w:pos="3119"/>
              </w:tabs>
              <w:spacing w:before="2"/>
              <w:ind w:right="14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Switch(config-vlan)#name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 xml:space="preserve">A 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Switch(config)#vlan</w:t>
            </w:r>
            <w:r w:rsidRPr="001649ED">
              <w:rPr>
                <w:rFonts w:ascii="Courier New" w:eastAsia="Courier New" w:hAnsi="Courier New" w:cs="Courier New"/>
                <w:spacing w:val="-23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  <w:p w:rsidR="002A706D" w:rsidRPr="001649ED" w:rsidRDefault="002A706D" w:rsidP="005F5F46">
            <w:pPr>
              <w:spacing w:before="2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-vlan)#name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 xml:space="preserve">B 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-vlan)#exit</w:t>
            </w:r>
          </w:p>
          <w:p w:rsidR="002A706D" w:rsidRPr="001649ED" w:rsidRDefault="002A706D" w:rsidP="005F5F46">
            <w:pPr>
              <w:tabs>
                <w:tab w:val="left" w:pos="7938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Switch(config)#vlan</w:t>
            </w:r>
            <w:r w:rsidRPr="001649ED">
              <w:rPr>
                <w:rFonts w:ascii="Courier New" w:eastAsia="Courier New" w:hAnsi="Courier New" w:cs="Courier New"/>
                <w:spacing w:val="-23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  <w:p w:rsidR="002A706D" w:rsidRPr="001649ED" w:rsidRDefault="002A706D" w:rsidP="005F5F46">
            <w:pPr>
              <w:tabs>
                <w:tab w:val="left" w:pos="7938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-vlan)#name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 xml:space="preserve">C 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0/1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2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0/2</w:t>
            </w:r>
          </w:p>
          <w:p w:rsidR="002A706D" w:rsidRPr="001649ED" w:rsidRDefault="002A706D" w:rsidP="005F5F46">
            <w:pPr>
              <w:spacing w:before="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0/3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lastRenderedPageBreak/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3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0/4</w:t>
            </w:r>
          </w:p>
          <w:p w:rsidR="002A706D" w:rsidRPr="001649ED" w:rsidRDefault="002A706D" w:rsidP="005F5F46">
            <w:pPr>
              <w:spacing w:before="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0/5</w:t>
            </w:r>
          </w:p>
          <w:p w:rsidR="002A706D" w:rsidRPr="001649ED" w:rsidRDefault="002A706D" w:rsidP="005F5F46">
            <w:pPr>
              <w:spacing w:before="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0/6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pacing w:val="-7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access vlan</w:t>
            </w:r>
            <w:r w:rsidRPr="001649ED">
              <w:rPr>
                <w:rFonts w:ascii="Courier New" w:eastAsia="Courier New" w:hAnsi="Courier New" w:cs="Courier New"/>
                <w:spacing w:val="-5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4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spacing w:before="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Switch(config)#exit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Switch#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Switch#show</w:t>
            </w:r>
            <w:r w:rsidRPr="001649ED">
              <w:rPr>
                <w:rFonts w:ascii="Courier New" w:eastAsia="Courier New" w:hAnsi="Courier New" w:cs="Courier New"/>
                <w:spacing w:val="-13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brief</w:t>
            </w:r>
          </w:p>
        </w:tc>
      </w:tr>
    </w:tbl>
    <w:p w:rsidR="008133BC" w:rsidRDefault="008133BC" w:rsidP="008133BC">
      <w:pPr>
        <w:pStyle w:val="ListParagraph"/>
        <w:widowControl/>
        <w:autoSpaceDE/>
        <w:autoSpaceDN/>
        <w:adjustRightInd/>
        <w:spacing w:before="0" w:line="360" w:lineRule="auto"/>
        <w:ind w:left="1441" w:right="11" w:firstLine="0"/>
        <w:contextualSpacing/>
        <w:jc w:val="center"/>
      </w:pPr>
      <w:r w:rsidRPr="00EC6085">
        <w:rPr>
          <w:b/>
          <w:sz w:val="22"/>
          <w:lang w:eastAsia="ar-SA"/>
        </w:rPr>
        <w:t>Ga</w:t>
      </w:r>
      <w:r w:rsidR="007E03F5">
        <w:rPr>
          <w:b/>
          <w:sz w:val="22"/>
          <w:lang w:eastAsia="ar-SA"/>
        </w:rPr>
        <w:t>mbar 2.2</w:t>
      </w:r>
      <w:r w:rsidRPr="00EC6085">
        <w:rPr>
          <w:b/>
          <w:sz w:val="22"/>
          <w:lang w:eastAsia="ar-SA"/>
        </w:rPr>
        <w:t xml:space="preserve"> </w:t>
      </w:r>
      <w:r>
        <w:rPr>
          <w:sz w:val="22"/>
          <w:lang w:eastAsia="ar-SA"/>
        </w:rPr>
        <w:t xml:space="preserve">Konfigurasi </w:t>
      </w:r>
      <w:r w:rsidR="00A35D8A" w:rsidRPr="00A35D8A">
        <w:rPr>
          <w:i/>
          <w:sz w:val="22"/>
          <w:lang w:eastAsia="ar-SA"/>
        </w:rPr>
        <w:t>switch</w:t>
      </w:r>
      <w:r w:rsidRPr="00A35D8A">
        <w:rPr>
          <w:i/>
          <w:sz w:val="22"/>
          <w:lang w:eastAsia="ar-SA"/>
        </w:rPr>
        <w:t>0</w:t>
      </w:r>
    </w:p>
    <w:p w:rsidR="002A706D" w:rsidRDefault="002A706D" w:rsidP="00665243">
      <w:pPr>
        <w:pStyle w:val="ListParagraph"/>
        <w:widowControl/>
        <w:numPr>
          <w:ilvl w:val="2"/>
          <w:numId w:val="5"/>
        </w:numPr>
        <w:autoSpaceDE/>
        <w:autoSpaceDN/>
        <w:adjustRightInd/>
        <w:spacing w:before="0" w:line="360" w:lineRule="auto"/>
        <w:ind w:left="1441" w:right="11" w:hanging="301"/>
        <w:contextualSpacing/>
        <w:jc w:val="both"/>
      </w:pPr>
      <w:r>
        <w:t>Langkah 2</w:t>
      </w:r>
    </w:p>
    <w:p w:rsidR="008133BC" w:rsidRPr="008133BC" w:rsidRDefault="002A706D" w:rsidP="008133BC">
      <w:pPr>
        <w:pStyle w:val="ListParagraph"/>
        <w:spacing w:line="360" w:lineRule="auto"/>
        <w:ind w:left="1440" w:right="11" w:firstLine="25"/>
        <w:jc w:val="both"/>
      </w:pPr>
      <w:r w:rsidRPr="008F5443">
        <w:t>M</w:t>
      </w:r>
      <w:r w:rsidRPr="008F5443">
        <w:rPr>
          <w:spacing w:val="-1"/>
        </w:rPr>
        <w:t>e</w:t>
      </w:r>
      <w:r w:rsidRPr="008F5443">
        <w:t>n</w:t>
      </w:r>
      <w:r w:rsidRPr="008F5443">
        <w:rPr>
          <w:spacing w:val="-2"/>
        </w:rPr>
        <w:t>g</w:t>
      </w:r>
      <w:r w:rsidRPr="008F5443">
        <w:t>ko</w:t>
      </w:r>
      <w:r w:rsidRPr="008F5443">
        <w:rPr>
          <w:spacing w:val="2"/>
        </w:rPr>
        <w:t>n</w:t>
      </w:r>
      <w:r w:rsidRPr="008F5443">
        <w:t>fi</w:t>
      </w:r>
      <w:r w:rsidRPr="008F5443">
        <w:rPr>
          <w:spacing w:val="-3"/>
        </w:rPr>
        <w:t>g</w:t>
      </w:r>
      <w:r w:rsidRPr="008F5443">
        <w:rPr>
          <w:spacing w:val="2"/>
        </w:rPr>
        <w:t>u</w:t>
      </w:r>
      <w:r w:rsidRPr="008F5443">
        <w:t>r</w:t>
      </w:r>
      <w:r w:rsidRPr="008F5443">
        <w:rPr>
          <w:spacing w:val="-2"/>
        </w:rPr>
        <w:t>a</w:t>
      </w:r>
      <w:r w:rsidRPr="008F5443">
        <w:t>si</w:t>
      </w:r>
      <w:r w:rsidRPr="008F5443">
        <w:rPr>
          <w:spacing w:val="3"/>
        </w:rPr>
        <w:t xml:space="preserve"> </w:t>
      </w:r>
      <w:r w:rsidRPr="008F5443">
        <w:t>VL</w:t>
      </w:r>
      <w:r w:rsidRPr="008F5443">
        <w:rPr>
          <w:spacing w:val="2"/>
        </w:rPr>
        <w:t>A</w:t>
      </w:r>
      <w:r w:rsidRPr="008F5443">
        <w:t>N</w:t>
      </w:r>
      <w:r w:rsidRPr="008F5443">
        <w:rPr>
          <w:spacing w:val="1"/>
        </w:rPr>
        <w:t xml:space="preserve"> </w:t>
      </w:r>
      <w:r w:rsidRPr="008F5443">
        <w:t>p</w:t>
      </w:r>
      <w:r w:rsidRPr="008F5443">
        <w:rPr>
          <w:spacing w:val="-1"/>
        </w:rPr>
        <w:t>a</w:t>
      </w:r>
      <w:r w:rsidRPr="008F5443">
        <w:t xml:space="preserve">da </w:t>
      </w:r>
      <w:r w:rsidRPr="00915AE1">
        <w:rPr>
          <w:i/>
          <w:spacing w:val="1"/>
        </w:rPr>
        <w:t>S</w:t>
      </w:r>
      <w:r w:rsidRPr="00915AE1">
        <w:rPr>
          <w:i/>
          <w:spacing w:val="2"/>
        </w:rPr>
        <w:t>w</w:t>
      </w:r>
      <w:r w:rsidRPr="00915AE1">
        <w:rPr>
          <w:i/>
        </w:rPr>
        <w:t>it</w:t>
      </w:r>
      <w:r w:rsidRPr="00915AE1">
        <w:rPr>
          <w:i/>
          <w:spacing w:val="-1"/>
        </w:rPr>
        <w:t>c</w:t>
      </w:r>
      <w:r w:rsidRPr="00915AE1">
        <w:rPr>
          <w:i/>
          <w:spacing w:val="1"/>
        </w:rPr>
        <w:t>h</w:t>
      </w:r>
      <w:r w:rsidRPr="00915AE1">
        <w:rPr>
          <w:i/>
        </w:rPr>
        <w:t>1</w:t>
      </w:r>
      <w:r w:rsidRPr="008F5443">
        <w:t>.</w:t>
      </w:r>
      <w:r w:rsidRPr="008F5443">
        <w:rPr>
          <w:spacing w:val="1"/>
        </w:rPr>
        <w:t xml:space="preserve"> </w:t>
      </w:r>
      <w:r w:rsidRPr="008F5443">
        <w:t>Klik</w:t>
      </w:r>
      <w:r w:rsidRPr="008F5443">
        <w:rPr>
          <w:spacing w:val="3"/>
        </w:rPr>
        <w:t xml:space="preserve"> </w:t>
      </w:r>
      <w:r w:rsidRPr="00915AE1">
        <w:rPr>
          <w:i/>
          <w:spacing w:val="1"/>
        </w:rPr>
        <w:t>S</w:t>
      </w:r>
      <w:r w:rsidRPr="00915AE1">
        <w:rPr>
          <w:i/>
          <w:spacing w:val="2"/>
        </w:rPr>
        <w:t>w</w:t>
      </w:r>
      <w:r w:rsidRPr="00915AE1">
        <w:rPr>
          <w:i/>
        </w:rPr>
        <w:t>it</w:t>
      </w:r>
      <w:r w:rsidRPr="00915AE1">
        <w:rPr>
          <w:i/>
          <w:spacing w:val="-1"/>
        </w:rPr>
        <w:t>c</w:t>
      </w:r>
      <w:r w:rsidRPr="00915AE1">
        <w:rPr>
          <w:i/>
          <w:spacing w:val="1"/>
        </w:rPr>
        <w:t>h</w:t>
      </w:r>
      <w:r w:rsidRPr="00915AE1">
        <w:rPr>
          <w:i/>
        </w:rPr>
        <w:t>1</w:t>
      </w:r>
      <w:r w:rsidRPr="008F5443">
        <w:t>,</w:t>
      </w:r>
      <w:r w:rsidRPr="008F5443">
        <w:rPr>
          <w:spacing w:val="1"/>
        </w:rPr>
        <w:t xml:space="preserve"> </w:t>
      </w:r>
      <w:r w:rsidRPr="008F5443">
        <w:t>pindah</w:t>
      </w:r>
      <w:r w:rsidRPr="008F5443">
        <w:rPr>
          <w:spacing w:val="1"/>
        </w:rPr>
        <w:t xml:space="preserve"> </w:t>
      </w:r>
      <w:r w:rsidRPr="008F5443">
        <w:t xml:space="preserve">ke </w:t>
      </w:r>
      <w:r w:rsidRPr="00915AE1">
        <w:rPr>
          <w:i/>
        </w:rPr>
        <w:t>tab</w:t>
      </w:r>
      <w:r w:rsidRPr="008F5443">
        <w:rPr>
          <w:spacing w:val="2"/>
        </w:rPr>
        <w:t xml:space="preserve"> </w:t>
      </w:r>
      <w:r w:rsidRPr="008F5443">
        <w:t>CLI, masukk</w:t>
      </w:r>
      <w:r w:rsidRPr="008F5443">
        <w:rPr>
          <w:spacing w:val="-1"/>
        </w:rPr>
        <w:t>a</w:t>
      </w:r>
      <w:r w:rsidRPr="008F5443">
        <w:t xml:space="preserve">n </w:t>
      </w:r>
      <w:r w:rsidRPr="008F5443">
        <w:rPr>
          <w:i/>
          <w:spacing w:val="-1"/>
        </w:rPr>
        <w:t>c</w:t>
      </w:r>
      <w:r w:rsidRPr="008F5443">
        <w:rPr>
          <w:i/>
          <w:spacing w:val="2"/>
        </w:rPr>
        <w:t>o</w:t>
      </w:r>
      <w:r w:rsidRPr="008F5443">
        <w:rPr>
          <w:i/>
          <w:spacing w:val="-1"/>
        </w:rPr>
        <w:t>mm</w:t>
      </w:r>
      <w:r w:rsidRPr="008F5443">
        <w:rPr>
          <w:i/>
        </w:rPr>
        <w:t>a</w:t>
      </w:r>
      <w:r w:rsidRPr="008F5443">
        <w:rPr>
          <w:i/>
          <w:spacing w:val="1"/>
        </w:rPr>
        <w:t>n</w:t>
      </w:r>
      <w:r w:rsidRPr="008F5443">
        <w:rPr>
          <w:i/>
        </w:rPr>
        <w:t>d</w:t>
      </w:r>
      <w:r w:rsidRPr="008F5443">
        <w:rPr>
          <w:spacing w:val="2"/>
        </w:rPr>
        <w:t xml:space="preserve"> </w:t>
      </w:r>
      <w:r w:rsidRPr="008F5443">
        <w:t>di ba</w:t>
      </w:r>
      <w:r w:rsidRPr="008F5443">
        <w:rPr>
          <w:spacing w:val="-1"/>
        </w:rPr>
        <w:t>wa</w:t>
      </w:r>
      <w:r w:rsidRPr="008F5443">
        <w:t>h in</w:t>
      </w:r>
      <w:r w:rsidRPr="008F5443">
        <w:rPr>
          <w:spacing w:val="1"/>
        </w:rPr>
        <w:t>i</w:t>
      </w:r>
      <w:r w:rsidRPr="008F5443">
        <w:t>:</w:t>
      </w:r>
    </w:p>
    <w:tbl>
      <w:tblPr>
        <w:tblW w:w="0" w:type="auto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948"/>
      </w:tblGrid>
      <w:tr w:rsidR="002A706D" w:rsidTr="008133BC">
        <w:trPr>
          <w:trHeight w:val="8087"/>
        </w:trPr>
        <w:tc>
          <w:tcPr>
            <w:tcW w:w="7194" w:type="dxa"/>
            <w:shd w:val="clear" w:color="auto" w:fill="auto"/>
          </w:tcPr>
          <w:p w:rsidR="002A706D" w:rsidRPr="001649ED" w:rsidRDefault="002A706D" w:rsidP="005F5F46">
            <w:pPr>
              <w:spacing w:before="26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Switch&gt;enable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Switch#configure</w:t>
            </w:r>
            <w:r w:rsidRPr="001649ED">
              <w:rPr>
                <w:rFonts w:ascii="Courier New" w:eastAsia="Courier New" w:hAnsi="Courier New" w:cs="Courier New"/>
                <w:spacing w:val="-19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terminal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FastEthernet</w:t>
            </w:r>
            <w:r w:rsidRPr="001649ED">
              <w:rPr>
                <w:rFonts w:ascii="Courier New" w:eastAsia="Courier New" w:hAnsi="Courier New" w:cs="Courier New"/>
                <w:spacing w:val="-1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0/7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mode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trunk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Switch(config)#vlan</w:t>
            </w:r>
            <w:r w:rsidRPr="001649ED">
              <w:rPr>
                <w:rFonts w:ascii="Courier New" w:eastAsia="Courier New" w:hAnsi="Courier New" w:cs="Courier New"/>
                <w:spacing w:val="-23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2A706D" w:rsidRPr="001649ED" w:rsidRDefault="002A706D" w:rsidP="005F5F46">
            <w:pPr>
              <w:tabs>
                <w:tab w:val="left" w:pos="3119"/>
              </w:tabs>
              <w:spacing w:before="2"/>
              <w:ind w:right="14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Switch(config-vlan)#name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 xml:space="preserve">D 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Switch(config)#vlan</w:t>
            </w:r>
            <w:r w:rsidRPr="001649ED">
              <w:rPr>
                <w:rFonts w:ascii="Courier New" w:eastAsia="Courier New" w:hAnsi="Courier New" w:cs="Courier New"/>
                <w:spacing w:val="-23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  <w:p w:rsidR="002A706D" w:rsidRPr="001649ED" w:rsidRDefault="002A706D" w:rsidP="005F5F46">
            <w:pPr>
              <w:spacing w:before="2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-vlan)#name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 xml:space="preserve">B 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-vlan)#exit</w:t>
            </w:r>
          </w:p>
          <w:p w:rsidR="002A706D" w:rsidRPr="001649ED" w:rsidRDefault="002A706D" w:rsidP="005F5F46">
            <w:pPr>
              <w:tabs>
                <w:tab w:val="left" w:pos="7938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Switch(config)#vlan</w:t>
            </w:r>
            <w:r w:rsidRPr="001649ED">
              <w:rPr>
                <w:rFonts w:ascii="Courier New" w:eastAsia="Courier New" w:hAnsi="Courier New" w:cs="Courier New"/>
                <w:spacing w:val="-23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  <w:p w:rsidR="002A706D" w:rsidRPr="001649ED" w:rsidRDefault="002A706D" w:rsidP="005F5F46">
            <w:pPr>
              <w:tabs>
                <w:tab w:val="left" w:pos="7938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-vlan)#name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 xml:space="preserve">F 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-vlan)#exit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0/1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2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0/2</w:t>
            </w:r>
          </w:p>
          <w:p w:rsidR="002A706D" w:rsidRPr="001649ED" w:rsidRDefault="002A706D" w:rsidP="005F5F46">
            <w:pPr>
              <w:spacing w:before="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0/3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3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0/4</w:t>
            </w:r>
          </w:p>
          <w:p w:rsidR="002A706D" w:rsidRPr="001649ED" w:rsidRDefault="002A706D" w:rsidP="005F5F46">
            <w:pPr>
              <w:spacing w:before="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0/5</w:t>
            </w:r>
          </w:p>
          <w:p w:rsidR="002A706D" w:rsidRPr="001649ED" w:rsidRDefault="002A706D" w:rsidP="005F5F46">
            <w:pPr>
              <w:spacing w:before="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Switch(config)#interface</w:t>
            </w:r>
            <w:r w:rsidRPr="001649ED">
              <w:rPr>
                <w:rFonts w:ascii="Courier New" w:eastAsia="Courier New" w:hAnsi="Courier New" w:cs="Courier New"/>
                <w:spacing w:val="-29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fa</w:t>
            </w:r>
            <w:r w:rsidRPr="001649ED">
              <w:rPr>
                <w:rFonts w:ascii="Courier New" w:eastAsia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0/6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-if)#switchport</w:t>
            </w:r>
            <w:r w:rsidRPr="001649ED">
              <w:rPr>
                <w:rFonts w:ascii="Courier New" w:eastAsia="Courier New" w:hAnsi="Courier New" w:cs="Courier New"/>
                <w:spacing w:val="-34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access</w:t>
            </w:r>
            <w:r w:rsidRPr="001649ED">
              <w:rPr>
                <w:rFonts w:ascii="Courier New" w:eastAsia="Courier New" w:hAnsi="Courier New" w:cs="Courier New"/>
                <w:spacing w:val="-7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position w:val="1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4</w:t>
            </w:r>
          </w:p>
          <w:p w:rsidR="002A706D" w:rsidRPr="001649ED" w:rsidRDefault="002A706D" w:rsidP="005F5F4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Switch(confi</w:t>
            </w:r>
            <w:r w:rsidRPr="001649ED">
              <w:rPr>
                <w:rFonts w:ascii="Courier New" w:eastAsia="Courier New" w:hAnsi="Courier New" w:cs="Courier New"/>
                <w:spacing w:val="1"/>
                <w:position w:val="1"/>
                <w:sz w:val="20"/>
                <w:szCs w:val="20"/>
              </w:rPr>
              <w:t>g</w:t>
            </w: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-if)#exit</w:t>
            </w:r>
          </w:p>
          <w:p w:rsidR="002A706D" w:rsidRPr="001649ED" w:rsidRDefault="002A706D" w:rsidP="005F5F46">
            <w:pPr>
              <w:spacing w:before="1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Switch(config)#exit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Switch#</w:t>
            </w:r>
          </w:p>
          <w:p w:rsidR="002A706D" w:rsidRPr="001649ED" w:rsidRDefault="002A706D" w:rsidP="005F5F46">
            <w:pPr>
              <w:ind w:right="-1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Switch#show</w:t>
            </w:r>
            <w:r w:rsidRPr="001649ED">
              <w:rPr>
                <w:rFonts w:ascii="Courier New" w:eastAsia="Courier New" w:hAnsi="Courier New" w:cs="Courier New"/>
                <w:spacing w:val="-13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sz w:val="20"/>
                <w:szCs w:val="20"/>
              </w:rPr>
              <w:t>vlan</w:t>
            </w:r>
            <w:r w:rsidRPr="001649ED">
              <w:rPr>
                <w:rFonts w:ascii="Courier New" w:eastAsia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1649ED"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brief</w:t>
            </w:r>
          </w:p>
        </w:tc>
      </w:tr>
    </w:tbl>
    <w:p w:rsidR="008133BC" w:rsidRDefault="008133BC" w:rsidP="008133BC">
      <w:pPr>
        <w:pStyle w:val="ListParagraph"/>
        <w:widowControl/>
        <w:autoSpaceDE/>
        <w:autoSpaceDN/>
        <w:adjustRightInd/>
        <w:spacing w:before="0" w:line="360" w:lineRule="auto"/>
        <w:ind w:left="1530" w:right="14" w:firstLine="0"/>
        <w:contextualSpacing/>
        <w:jc w:val="center"/>
      </w:pPr>
      <w:r w:rsidRPr="00EC6085">
        <w:rPr>
          <w:b/>
          <w:sz w:val="22"/>
          <w:lang w:eastAsia="ar-SA"/>
        </w:rPr>
        <w:t>Ga</w:t>
      </w:r>
      <w:r w:rsidR="007E03F5">
        <w:rPr>
          <w:b/>
          <w:sz w:val="22"/>
          <w:lang w:eastAsia="ar-SA"/>
        </w:rPr>
        <w:t>mbar 2.3</w:t>
      </w:r>
      <w:r w:rsidRPr="00EC6085">
        <w:rPr>
          <w:b/>
          <w:sz w:val="22"/>
          <w:lang w:eastAsia="ar-SA"/>
        </w:rPr>
        <w:t xml:space="preserve"> </w:t>
      </w:r>
      <w:r>
        <w:rPr>
          <w:sz w:val="22"/>
          <w:lang w:eastAsia="ar-SA"/>
        </w:rPr>
        <w:t>Konfigurasi</w:t>
      </w:r>
      <w:r w:rsidRPr="00A35D8A">
        <w:rPr>
          <w:i/>
          <w:sz w:val="22"/>
          <w:lang w:eastAsia="ar-SA"/>
        </w:rPr>
        <w:t xml:space="preserve"> </w:t>
      </w:r>
      <w:r w:rsidR="00A35D8A" w:rsidRPr="00A35D8A">
        <w:rPr>
          <w:i/>
          <w:sz w:val="22"/>
          <w:lang w:eastAsia="ar-SA"/>
        </w:rPr>
        <w:t>switch</w:t>
      </w:r>
      <w:r w:rsidRPr="00A35D8A">
        <w:rPr>
          <w:i/>
          <w:sz w:val="22"/>
          <w:lang w:eastAsia="ar-SA"/>
        </w:rPr>
        <w:t>1</w:t>
      </w:r>
    </w:p>
    <w:p w:rsidR="002A706D" w:rsidRPr="00A52E2D" w:rsidRDefault="002A706D" w:rsidP="002A706D">
      <w:pPr>
        <w:pStyle w:val="ListParagraph"/>
        <w:widowControl/>
        <w:numPr>
          <w:ilvl w:val="2"/>
          <w:numId w:val="5"/>
        </w:numPr>
        <w:autoSpaceDE/>
        <w:autoSpaceDN/>
        <w:adjustRightInd/>
        <w:spacing w:before="0" w:line="360" w:lineRule="auto"/>
        <w:ind w:left="1530" w:right="14"/>
        <w:contextualSpacing/>
        <w:jc w:val="both"/>
      </w:pPr>
      <w:r>
        <w:lastRenderedPageBreak/>
        <w:t xml:space="preserve">Langkah 3: </w:t>
      </w:r>
      <w:r w:rsidRPr="009072FC">
        <w:t>T</w:t>
      </w:r>
      <w:r w:rsidRPr="009072FC">
        <w:rPr>
          <w:spacing w:val="-1"/>
        </w:rPr>
        <w:t>e</w:t>
      </w:r>
      <w:r w:rsidRPr="009072FC">
        <w:t xml:space="preserve">s </w:t>
      </w:r>
      <w:r w:rsidRPr="009072FC">
        <w:rPr>
          <w:spacing w:val="1"/>
        </w:rPr>
        <w:t>k</w:t>
      </w:r>
      <w:r w:rsidRPr="009072FC">
        <w:t>o</w:t>
      </w:r>
      <w:r w:rsidRPr="009072FC">
        <w:rPr>
          <w:spacing w:val="1"/>
        </w:rPr>
        <w:t>n</w:t>
      </w:r>
      <w:r w:rsidRPr="009072FC">
        <w:rPr>
          <w:spacing w:val="-1"/>
        </w:rPr>
        <w:t>e</w:t>
      </w:r>
      <w:r w:rsidRPr="009072FC">
        <w:rPr>
          <w:spacing w:val="1"/>
        </w:rPr>
        <w:t>k</w:t>
      </w:r>
      <w:r w:rsidRPr="009072FC">
        <w:t xml:space="preserve">si </w:t>
      </w:r>
      <w:r w:rsidRPr="009072FC">
        <w:rPr>
          <w:spacing w:val="1"/>
        </w:rPr>
        <w:t>d</w:t>
      </w:r>
      <w:r w:rsidRPr="009072FC">
        <w:rPr>
          <w:spacing w:val="-1"/>
        </w:rPr>
        <w:t>e</w:t>
      </w:r>
      <w:r w:rsidRPr="009072FC">
        <w:rPr>
          <w:spacing w:val="1"/>
        </w:rPr>
        <w:t>n</w:t>
      </w:r>
      <w:r w:rsidRPr="009072FC">
        <w:t>g</w:t>
      </w:r>
      <w:r w:rsidRPr="009072FC">
        <w:rPr>
          <w:spacing w:val="-2"/>
        </w:rPr>
        <w:t>a</w:t>
      </w:r>
      <w:r w:rsidRPr="009072FC">
        <w:t>n</w:t>
      </w:r>
      <w:r w:rsidRPr="009072FC">
        <w:rPr>
          <w:spacing w:val="1"/>
        </w:rPr>
        <w:t xml:space="preserve"> p</w:t>
      </w:r>
      <w:r w:rsidRPr="009072FC">
        <w:rPr>
          <w:spacing w:val="-1"/>
        </w:rPr>
        <w:t>er</w:t>
      </w:r>
      <w:r w:rsidRPr="009072FC">
        <w:t>i</w:t>
      </w:r>
      <w:r w:rsidRPr="009072FC">
        <w:rPr>
          <w:spacing w:val="1"/>
        </w:rPr>
        <w:t>n</w:t>
      </w:r>
      <w:r w:rsidRPr="009072FC">
        <w:t>tah</w:t>
      </w:r>
      <w:r w:rsidRPr="009072FC">
        <w:rPr>
          <w:spacing w:val="3"/>
        </w:rPr>
        <w:t xml:space="preserve"> </w:t>
      </w:r>
      <w:r>
        <w:rPr>
          <w:i/>
          <w:spacing w:val="-3"/>
        </w:rPr>
        <w:t>p</w:t>
      </w:r>
      <w:r w:rsidRPr="009072FC">
        <w:rPr>
          <w:i/>
        </w:rPr>
        <w:t>i</w:t>
      </w:r>
      <w:r w:rsidRPr="009072FC">
        <w:rPr>
          <w:i/>
          <w:spacing w:val="1"/>
        </w:rPr>
        <w:t>n</w:t>
      </w:r>
      <w:r w:rsidRPr="009072FC">
        <w:rPr>
          <w:i/>
        </w:rPr>
        <w:t>g</w:t>
      </w:r>
      <w:r w:rsidRPr="009072FC">
        <w:t xml:space="preserve"> </w:t>
      </w:r>
      <w:r w:rsidRPr="009072FC">
        <w:rPr>
          <w:spacing w:val="1"/>
        </w:rPr>
        <w:t>d</w:t>
      </w:r>
      <w:r w:rsidRPr="009072FC">
        <w:t>an</w:t>
      </w:r>
      <w:r w:rsidRPr="009072FC">
        <w:rPr>
          <w:spacing w:val="1"/>
        </w:rPr>
        <w:t xml:space="preserve"> </w:t>
      </w:r>
      <w:r>
        <w:rPr>
          <w:i/>
          <w:spacing w:val="1"/>
        </w:rPr>
        <w:t>s</w:t>
      </w:r>
      <w:r w:rsidRPr="009072FC">
        <w:rPr>
          <w:i/>
          <w:spacing w:val="-1"/>
        </w:rPr>
        <w:t>cree</w:t>
      </w:r>
      <w:r w:rsidRPr="009072FC">
        <w:rPr>
          <w:i/>
          <w:spacing w:val="1"/>
        </w:rPr>
        <w:t>n</w:t>
      </w:r>
      <w:r w:rsidRPr="009072FC">
        <w:rPr>
          <w:i/>
        </w:rPr>
        <w:t>s</w:t>
      </w:r>
      <w:r w:rsidRPr="009072FC">
        <w:rPr>
          <w:i/>
          <w:spacing w:val="3"/>
        </w:rPr>
        <w:t>h</w:t>
      </w:r>
      <w:r w:rsidRPr="009072FC">
        <w:rPr>
          <w:i/>
        </w:rPr>
        <w:t>ot</w:t>
      </w:r>
      <w:r w:rsidRPr="009072FC">
        <w:t xml:space="preserve"> has</w:t>
      </w:r>
      <w:r w:rsidRPr="009072FC">
        <w:rPr>
          <w:spacing w:val="1"/>
        </w:rPr>
        <w:t>i</w:t>
      </w:r>
      <w:r w:rsidRPr="009072FC">
        <w:t>l</w:t>
      </w:r>
      <w:r w:rsidRPr="009072FC">
        <w:rPr>
          <w:spacing w:val="1"/>
        </w:rPr>
        <w:t>n</w:t>
      </w:r>
      <w:r w:rsidRPr="009072FC">
        <w:t>ya</w:t>
      </w:r>
      <w:r>
        <w:t>.</w:t>
      </w:r>
    </w:p>
    <w:p w:rsidR="002A706D" w:rsidRPr="00A65BE4" w:rsidRDefault="002A706D" w:rsidP="002A706D">
      <w:pPr>
        <w:pStyle w:val="ListParagraph"/>
        <w:widowControl/>
        <w:numPr>
          <w:ilvl w:val="3"/>
          <w:numId w:val="5"/>
        </w:numPr>
        <w:autoSpaceDE/>
        <w:autoSpaceDN/>
        <w:adjustRightInd/>
        <w:spacing w:before="0" w:line="360" w:lineRule="auto"/>
        <w:ind w:left="1800" w:right="215" w:hanging="360"/>
        <w:contextualSpacing/>
        <w:jc w:val="both"/>
      </w:pPr>
      <w:r w:rsidRPr="009072FC">
        <w:rPr>
          <w:spacing w:val="1"/>
        </w:rPr>
        <w:t>P</w:t>
      </w:r>
      <w:r w:rsidRPr="009072FC">
        <w:t>C</w:t>
      </w:r>
      <w:r w:rsidRPr="009072FC">
        <w:rPr>
          <w:spacing w:val="36"/>
        </w:rPr>
        <w:t xml:space="preserve"> </w:t>
      </w:r>
      <w:r w:rsidRPr="009072FC">
        <w:rPr>
          <w:spacing w:val="2"/>
        </w:rPr>
        <w:t>V</w:t>
      </w:r>
      <w:r w:rsidRPr="009072FC">
        <w:rPr>
          <w:spacing w:val="-5"/>
        </w:rPr>
        <w:t>L</w:t>
      </w:r>
      <w:r w:rsidRPr="009072FC">
        <w:rPr>
          <w:spacing w:val="2"/>
        </w:rPr>
        <w:t>A</w:t>
      </w:r>
      <w:r w:rsidRPr="009072FC">
        <w:t>N</w:t>
      </w:r>
      <w:r w:rsidRPr="009072FC">
        <w:rPr>
          <w:spacing w:val="37"/>
        </w:rPr>
        <w:t xml:space="preserve"> </w:t>
      </w:r>
      <w:r w:rsidRPr="009072FC">
        <w:t>A</w:t>
      </w:r>
      <w:r w:rsidRPr="009072FC">
        <w:rPr>
          <w:spacing w:val="37"/>
        </w:rPr>
        <w:t xml:space="preserve"> </w:t>
      </w:r>
      <w:r w:rsidRPr="009072FC">
        <w:t>ke</w:t>
      </w:r>
      <w:r w:rsidRPr="009072FC">
        <w:rPr>
          <w:spacing w:val="35"/>
        </w:rPr>
        <w:t xml:space="preserve"> </w:t>
      </w:r>
      <w:r w:rsidRPr="009072FC">
        <w:rPr>
          <w:spacing w:val="1"/>
        </w:rPr>
        <w:t>P</w:t>
      </w:r>
      <w:r w:rsidRPr="009072FC">
        <w:t>C</w:t>
      </w:r>
      <w:r w:rsidRPr="009072FC">
        <w:rPr>
          <w:spacing w:val="38"/>
        </w:rPr>
        <w:t xml:space="preserve"> </w:t>
      </w:r>
      <w:r w:rsidRPr="009072FC">
        <w:rPr>
          <w:spacing w:val="2"/>
        </w:rPr>
        <w:t>V</w:t>
      </w:r>
      <w:r w:rsidRPr="009072FC">
        <w:rPr>
          <w:spacing w:val="-3"/>
        </w:rPr>
        <w:t>L</w:t>
      </w:r>
      <w:r w:rsidRPr="009072FC">
        <w:rPr>
          <w:spacing w:val="2"/>
        </w:rPr>
        <w:t>A</w:t>
      </w:r>
      <w:r w:rsidRPr="009072FC">
        <w:t>N</w:t>
      </w:r>
      <w:r w:rsidRPr="009072FC">
        <w:rPr>
          <w:spacing w:val="38"/>
        </w:rPr>
        <w:t xml:space="preserve"> </w:t>
      </w:r>
      <w:r w:rsidRPr="009072FC">
        <w:rPr>
          <w:spacing w:val="-2"/>
        </w:rPr>
        <w:t>B</w:t>
      </w:r>
      <w:r w:rsidRPr="009072FC">
        <w:t>.</w:t>
      </w:r>
      <w:r w:rsidRPr="009072FC">
        <w:rPr>
          <w:spacing w:val="36"/>
        </w:rPr>
        <w:t xml:space="preserve"> </w:t>
      </w:r>
    </w:p>
    <w:p w:rsidR="002A706D" w:rsidRDefault="002A706D" w:rsidP="002A706D">
      <w:pPr>
        <w:pStyle w:val="ListParagraph"/>
        <w:spacing w:line="360" w:lineRule="auto"/>
        <w:ind w:left="1800" w:right="215" w:firstLine="25"/>
        <w:jc w:val="both"/>
      </w:pPr>
      <w:r w:rsidRPr="009072FC">
        <w:t>Klik</w:t>
      </w:r>
      <w:r w:rsidRPr="009072FC">
        <w:rPr>
          <w:spacing w:val="36"/>
        </w:rPr>
        <w:t xml:space="preserve"> </w:t>
      </w:r>
      <w:r w:rsidRPr="009072FC">
        <w:rPr>
          <w:spacing w:val="2"/>
        </w:rPr>
        <w:t>p</w:t>
      </w:r>
      <w:r w:rsidRPr="009072FC">
        <w:rPr>
          <w:spacing w:val="-1"/>
        </w:rPr>
        <w:t>a</w:t>
      </w:r>
      <w:r w:rsidRPr="009072FC">
        <w:t>da</w:t>
      </w:r>
      <w:r w:rsidRPr="009072FC">
        <w:rPr>
          <w:spacing w:val="37"/>
        </w:rPr>
        <w:t xml:space="preserve"> </w:t>
      </w:r>
      <w:r w:rsidRPr="009072FC">
        <w:rPr>
          <w:spacing w:val="1"/>
        </w:rPr>
        <w:t>P</w:t>
      </w:r>
      <w:r w:rsidRPr="009072FC">
        <w:t>C,</w:t>
      </w:r>
      <w:r w:rsidRPr="009072FC">
        <w:rPr>
          <w:spacing w:val="36"/>
        </w:rPr>
        <w:t xml:space="preserve"> </w:t>
      </w:r>
      <w:r w:rsidRPr="009072FC">
        <w:t>pindah</w:t>
      </w:r>
      <w:r w:rsidRPr="009072FC">
        <w:rPr>
          <w:spacing w:val="35"/>
        </w:rPr>
        <w:t xml:space="preserve"> </w:t>
      </w:r>
      <w:r w:rsidRPr="009072FC">
        <w:t>ke</w:t>
      </w:r>
      <w:r w:rsidRPr="009072FC">
        <w:rPr>
          <w:spacing w:val="35"/>
        </w:rPr>
        <w:t xml:space="preserve"> </w:t>
      </w:r>
      <w:r w:rsidRPr="009072FC">
        <w:rPr>
          <w:spacing w:val="3"/>
        </w:rPr>
        <w:t>t</w:t>
      </w:r>
      <w:r w:rsidRPr="009072FC">
        <w:rPr>
          <w:spacing w:val="-1"/>
        </w:rPr>
        <w:t>a</w:t>
      </w:r>
      <w:r w:rsidRPr="009072FC">
        <w:t>b</w:t>
      </w:r>
      <w:r w:rsidRPr="009072FC">
        <w:rPr>
          <w:spacing w:val="39"/>
        </w:rPr>
        <w:t xml:space="preserve"> </w:t>
      </w:r>
      <w:r w:rsidRPr="00DF5C6B">
        <w:rPr>
          <w:i/>
          <w:spacing w:val="2"/>
        </w:rPr>
        <w:t>D</w:t>
      </w:r>
      <w:r w:rsidRPr="00DF5C6B">
        <w:rPr>
          <w:i/>
          <w:spacing w:val="-1"/>
        </w:rPr>
        <w:t>e</w:t>
      </w:r>
      <w:r w:rsidRPr="00DF5C6B">
        <w:rPr>
          <w:i/>
          <w:spacing w:val="1"/>
        </w:rPr>
        <w:t>s</w:t>
      </w:r>
      <w:r w:rsidRPr="00DF5C6B">
        <w:rPr>
          <w:i/>
        </w:rPr>
        <w:t>kto</w:t>
      </w:r>
      <w:r w:rsidRPr="00DF5C6B">
        <w:rPr>
          <w:i/>
          <w:spacing w:val="2"/>
        </w:rPr>
        <w:t>p</w:t>
      </w:r>
      <w:r w:rsidRPr="009072FC">
        <w:t>,</w:t>
      </w:r>
      <w:r w:rsidRPr="009072FC">
        <w:rPr>
          <w:spacing w:val="36"/>
        </w:rPr>
        <w:t xml:space="preserve"> </w:t>
      </w:r>
      <w:r w:rsidRPr="009072FC">
        <w:t>kl</w:t>
      </w:r>
      <w:r w:rsidRPr="009072FC">
        <w:rPr>
          <w:spacing w:val="1"/>
        </w:rPr>
        <w:t>i</w:t>
      </w:r>
      <w:r w:rsidRPr="009072FC">
        <w:t xml:space="preserve">k </w:t>
      </w:r>
      <w:r w:rsidRPr="00DF5C6B">
        <w:rPr>
          <w:i/>
        </w:rPr>
        <w:t>C</w:t>
      </w:r>
      <w:r w:rsidRPr="00DF5C6B">
        <w:rPr>
          <w:i/>
          <w:spacing w:val="2"/>
        </w:rPr>
        <w:t>o</w:t>
      </w:r>
      <w:r w:rsidRPr="00DF5C6B">
        <w:rPr>
          <w:i/>
          <w:spacing w:val="-1"/>
        </w:rPr>
        <w:t>m</w:t>
      </w:r>
      <w:r w:rsidRPr="00DF5C6B">
        <w:rPr>
          <w:i/>
          <w:spacing w:val="-3"/>
        </w:rPr>
        <w:t>m</w:t>
      </w:r>
      <w:r w:rsidRPr="00DF5C6B">
        <w:rPr>
          <w:i/>
        </w:rPr>
        <w:t>a</w:t>
      </w:r>
      <w:r w:rsidRPr="00DF5C6B">
        <w:rPr>
          <w:i/>
          <w:spacing w:val="1"/>
        </w:rPr>
        <w:t>n</w:t>
      </w:r>
      <w:r w:rsidRPr="00DF5C6B">
        <w:rPr>
          <w:i/>
        </w:rPr>
        <w:t>d</w:t>
      </w:r>
      <w:r w:rsidRPr="009072FC">
        <w:rPr>
          <w:spacing w:val="1"/>
        </w:rPr>
        <w:t xml:space="preserve"> </w:t>
      </w:r>
      <w:r w:rsidRPr="00DF5C6B">
        <w:rPr>
          <w:i/>
        </w:rPr>
        <w:t>P</w:t>
      </w:r>
      <w:r w:rsidRPr="00DF5C6B">
        <w:rPr>
          <w:i/>
          <w:spacing w:val="-1"/>
        </w:rPr>
        <w:t>r</w:t>
      </w:r>
      <w:r w:rsidRPr="00DF5C6B">
        <w:rPr>
          <w:i/>
          <w:spacing w:val="2"/>
        </w:rPr>
        <w:t>o</w:t>
      </w:r>
      <w:r w:rsidRPr="00DF5C6B">
        <w:rPr>
          <w:i/>
          <w:spacing w:val="-3"/>
        </w:rPr>
        <w:t>m</w:t>
      </w:r>
      <w:r w:rsidRPr="00DF5C6B">
        <w:rPr>
          <w:i/>
          <w:spacing w:val="1"/>
        </w:rPr>
        <w:t>pt</w:t>
      </w:r>
      <w:r w:rsidRPr="009072FC">
        <w:t xml:space="preserve">, </w:t>
      </w:r>
      <w:proofErr w:type="gramStart"/>
      <w:r w:rsidRPr="009072FC">
        <w:t>k</w:t>
      </w:r>
      <w:r w:rsidRPr="009072FC">
        <w:rPr>
          <w:spacing w:val="-1"/>
        </w:rPr>
        <w:t>e</w:t>
      </w:r>
      <w:r w:rsidRPr="009072FC">
        <w:t>t</w:t>
      </w:r>
      <w:r w:rsidRPr="009072FC">
        <w:rPr>
          <w:spacing w:val="3"/>
        </w:rPr>
        <w:t>i</w:t>
      </w:r>
      <w:r w:rsidRPr="009072FC">
        <w:t>kk</w:t>
      </w:r>
      <w:r w:rsidRPr="009072FC">
        <w:rPr>
          <w:spacing w:val="-1"/>
        </w:rPr>
        <w:t>a</w:t>
      </w:r>
      <w:r w:rsidRPr="009072FC">
        <w:t>n :</w:t>
      </w:r>
      <w:proofErr w:type="gramEnd"/>
      <w:r w:rsidRPr="009072FC">
        <w:rPr>
          <w:spacing w:val="1"/>
        </w:rPr>
        <w:t xml:space="preserve"> </w:t>
      </w:r>
      <w:r>
        <w:rPr>
          <w:spacing w:val="1"/>
        </w:rPr>
        <w:t>PING</w:t>
      </w:r>
      <w:r w:rsidRPr="009072FC">
        <w:t xml:space="preserve"> </w:t>
      </w:r>
      <w:r w:rsidRPr="009072FC">
        <w:rPr>
          <w:spacing w:val="1"/>
        </w:rPr>
        <w:t>&lt;</w:t>
      </w:r>
      <w:r w:rsidRPr="009072FC">
        <w:rPr>
          <w:spacing w:val="-6"/>
        </w:rPr>
        <w:t>I</w:t>
      </w:r>
      <w:r w:rsidRPr="009072FC">
        <w:t>P</w:t>
      </w:r>
      <w:r w:rsidRPr="009072FC">
        <w:rPr>
          <w:spacing w:val="1"/>
        </w:rPr>
        <w:t xml:space="preserve"> </w:t>
      </w:r>
      <w:r w:rsidRPr="00527503">
        <w:rPr>
          <w:i/>
        </w:rPr>
        <w:t>Add</w:t>
      </w:r>
      <w:r w:rsidRPr="00527503">
        <w:rPr>
          <w:i/>
          <w:spacing w:val="-1"/>
        </w:rPr>
        <w:t>re</w:t>
      </w:r>
      <w:r w:rsidRPr="00527503">
        <w:rPr>
          <w:i/>
        </w:rPr>
        <w:t>ss</w:t>
      </w:r>
      <w:r w:rsidRPr="009072FC">
        <w:rPr>
          <w:spacing w:val="3"/>
        </w:rPr>
        <w:t xml:space="preserve"> </w:t>
      </w:r>
      <w:r w:rsidRPr="009072FC">
        <w:t>tu</w:t>
      </w:r>
      <w:r w:rsidRPr="009072FC">
        <w:rPr>
          <w:spacing w:val="1"/>
        </w:rPr>
        <w:t>j</w:t>
      </w:r>
      <w:r w:rsidRPr="009072FC">
        <w:t>u</w:t>
      </w:r>
      <w:r w:rsidRPr="009072FC">
        <w:rPr>
          <w:spacing w:val="-1"/>
        </w:rPr>
        <w:t>a</w:t>
      </w:r>
      <w:r w:rsidRPr="009072FC">
        <w:t>n&gt;.</w:t>
      </w:r>
    </w:p>
    <w:p w:rsidR="002A706D" w:rsidRPr="00A65BE4" w:rsidRDefault="002A706D" w:rsidP="00931B6F">
      <w:pPr>
        <w:pStyle w:val="ListParagraph"/>
        <w:widowControl/>
        <w:numPr>
          <w:ilvl w:val="3"/>
          <w:numId w:val="5"/>
        </w:numPr>
        <w:autoSpaceDE/>
        <w:autoSpaceDN/>
        <w:adjustRightInd/>
        <w:spacing w:before="0" w:line="360" w:lineRule="auto"/>
        <w:ind w:left="1800" w:right="215" w:hanging="360"/>
        <w:contextualSpacing/>
        <w:jc w:val="both"/>
      </w:pPr>
      <w:r w:rsidRPr="009072FC">
        <w:rPr>
          <w:spacing w:val="1"/>
        </w:rPr>
        <w:t>P</w:t>
      </w:r>
      <w:r w:rsidRPr="009072FC">
        <w:t>C</w:t>
      </w:r>
      <w:r w:rsidRPr="009072FC">
        <w:rPr>
          <w:spacing w:val="39"/>
        </w:rPr>
        <w:t xml:space="preserve"> </w:t>
      </w:r>
      <w:r w:rsidRPr="009072FC">
        <w:t>V</w:t>
      </w:r>
      <w:r w:rsidRPr="009072FC">
        <w:rPr>
          <w:spacing w:val="-3"/>
        </w:rPr>
        <w:t>L</w:t>
      </w:r>
      <w:r w:rsidRPr="009072FC">
        <w:t>AN</w:t>
      </w:r>
      <w:r w:rsidRPr="009072FC">
        <w:rPr>
          <w:spacing w:val="37"/>
        </w:rPr>
        <w:t xml:space="preserve"> </w:t>
      </w:r>
      <w:r w:rsidRPr="009072FC">
        <w:t>A</w:t>
      </w:r>
      <w:r w:rsidRPr="009072FC">
        <w:rPr>
          <w:spacing w:val="38"/>
        </w:rPr>
        <w:t xml:space="preserve"> </w:t>
      </w:r>
      <w:r w:rsidRPr="009072FC">
        <w:t>ke</w:t>
      </w:r>
      <w:r w:rsidRPr="009072FC">
        <w:rPr>
          <w:spacing w:val="37"/>
        </w:rPr>
        <w:t xml:space="preserve"> </w:t>
      </w:r>
      <w:r w:rsidRPr="009072FC">
        <w:rPr>
          <w:spacing w:val="1"/>
        </w:rPr>
        <w:t>P</w:t>
      </w:r>
      <w:r w:rsidRPr="009072FC">
        <w:t>C</w:t>
      </w:r>
      <w:r w:rsidRPr="009072FC">
        <w:rPr>
          <w:spacing w:val="40"/>
        </w:rPr>
        <w:t xml:space="preserve"> </w:t>
      </w:r>
      <w:r w:rsidRPr="009072FC">
        <w:t>V</w:t>
      </w:r>
      <w:r w:rsidRPr="009072FC">
        <w:rPr>
          <w:spacing w:val="-3"/>
        </w:rPr>
        <w:t>L</w:t>
      </w:r>
      <w:r w:rsidRPr="009072FC">
        <w:rPr>
          <w:spacing w:val="2"/>
        </w:rPr>
        <w:t>A</w:t>
      </w:r>
      <w:r w:rsidRPr="009072FC">
        <w:t>N</w:t>
      </w:r>
      <w:r w:rsidRPr="009072FC">
        <w:rPr>
          <w:spacing w:val="38"/>
        </w:rPr>
        <w:t xml:space="preserve"> </w:t>
      </w:r>
      <w:r w:rsidRPr="009072FC">
        <w:t>E.</w:t>
      </w:r>
      <w:r w:rsidRPr="009072FC">
        <w:rPr>
          <w:spacing w:val="38"/>
        </w:rPr>
        <w:t xml:space="preserve"> </w:t>
      </w:r>
    </w:p>
    <w:p w:rsidR="002A706D" w:rsidRDefault="002A706D" w:rsidP="00931B6F">
      <w:pPr>
        <w:pStyle w:val="ListParagraph"/>
        <w:spacing w:line="360" w:lineRule="auto"/>
        <w:ind w:left="1800" w:right="215" w:firstLine="0"/>
        <w:jc w:val="both"/>
      </w:pPr>
      <w:r w:rsidRPr="009072FC">
        <w:t>Klik</w:t>
      </w:r>
      <w:r w:rsidRPr="009072FC">
        <w:rPr>
          <w:spacing w:val="39"/>
        </w:rPr>
        <w:t xml:space="preserve"> </w:t>
      </w:r>
      <w:r w:rsidRPr="009072FC">
        <w:t>p</w:t>
      </w:r>
      <w:r w:rsidRPr="009072FC">
        <w:rPr>
          <w:spacing w:val="-1"/>
        </w:rPr>
        <w:t>a</w:t>
      </w:r>
      <w:r w:rsidRPr="009072FC">
        <w:t>da</w:t>
      </w:r>
      <w:r w:rsidRPr="009072FC">
        <w:rPr>
          <w:spacing w:val="37"/>
        </w:rPr>
        <w:t xml:space="preserve"> </w:t>
      </w:r>
      <w:r w:rsidRPr="009072FC">
        <w:rPr>
          <w:spacing w:val="1"/>
        </w:rPr>
        <w:t>P</w:t>
      </w:r>
      <w:r w:rsidRPr="009072FC">
        <w:t>C,</w:t>
      </w:r>
      <w:r w:rsidRPr="009072FC">
        <w:rPr>
          <w:spacing w:val="38"/>
        </w:rPr>
        <w:t xml:space="preserve"> </w:t>
      </w:r>
      <w:r w:rsidRPr="009072FC">
        <w:t>pindah</w:t>
      </w:r>
      <w:r w:rsidRPr="009072FC">
        <w:rPr>
          <w:spacing w:val="38"/>
        </w:rPr>
        <w:t xml:space="preserve"> </w:t>
      </w:r>
      <w:r w:rsidRPr="009072FC">
        <w:t>ke</w:t>
      </w:r>
      <w:r w:rsidRPr="009072FC">
        <w:rPr>
          <w:spacing w:val="37"/>
        </w:rPr>
        <w:t xml:space="preserve"> </w:t>
      </w:r>
      <w:r w:rsidRPr="009072FC">
        <w:t>tab</w:t>
      </w:r>
      <w:r w:rsidRPr="009072FC">
        <w:rPr>
          <w:spacing w:val="40"/>
        </w:rPr>
        <w:t xml:space="preserve"> </w:t>
      </w:r>
      <w:r w:rsidRPr="00DF5C6B">
        <w:rPr>
          <w:i/>
        </w:rPr>
        <w:t>D</w:t>
      </w:r>
      <w:r w:rsidRPr="00DF5C6B">
        <w:rPr>
          <w:i/>
          <w:spacing w:val="-1"/>
        </w:rPr>
        <w:t>e</w:t>
      </w:r>
      <w:r w:rsidRPr="00DF5C6B">
        <w:rPr>
          <w:i/>
          <w:spacing w:val="1"/>
        </w:rPr>
        <w:t>s</w:t>
      </w:r>
      <w:r w:rsidRPr="00DF5C6B">
        <w:rPr>
          <w:i/>
        </w:rPr>
        <w:t>kto</w:t>
      </w:r>
      <w:r w:rsidRPr="00DF5C6B">
        <w:rPr>
          <w:i/>
          <w:spacing w:val="1"/>
        </w:rPr>
        <w:t>p</w:t>
      </w:r>
      <w:r w:rsidRPr="009072FC">
        <w:t>,</w:t>
      </w:r>
      <w:r w:rsidRPr="009072FC">
        <w:rPr>
          <w:spacing w:val="38"/>
        </w:rPr>
        <w:t xml:space="preserve"> </w:t>
      </w:r>
      <w:r w:rsidRPr="009072FC">
        <w:t>kl</w:t>
      </w:r>
      <w:r w:rsidRPr="009072FC">
        <w:rPr>
          <w:spacing w:val="1"/>
        </w:rPr>
        <w:t>i</w:t>
      </w:r>
      <w:r w:rsidRPr="009072FC">
        <w:t>k</w:t>
      </w:r>
      <w:r>
        <w:t xml:space="preserve"> </w:t>
      </w:r>
      <w:r w:rsidRPr="00DF5C6B">
        <w:rPr>
          <w:i/>
        </w:rPr>
        <w:t>C</w:t>
      </w:r>
      <w:r w:rsidRPr="00DF5C6B">
        <w:rPr>
          <w:i/>
          <w:spacing w:val="2"/>
        </w:rPr>
        <w:t>o</w:t>
      </w:r>
      <w:r w:rsidRPr="00DF5C6B">
        <w:rPr>
          <w:i/>
          <w:spacing w:val="-1"/>
        </w:rPr>
        <w:t>m</w:t>
      </w:r>
      <w:r w:rsidRPr="00DF5C6B">
        <w:rPr>
          <w:i/>
          <w:spacing w:val="-3"/>
        </w:rPr>
        <w:t>m</w:t>
      </w:r>
      <w:r w:rsidRPr="00DF5C6B">
        <w:rPr>
          <w:i/>
        </w:rPr>
        <w:t>a</w:t>
      </w:r>
      <w:r w:rsidRPr="00DF5C6B">
        <w:rPr>
          <w:i/>
          <w:spacing w:val="1"/>
        </w:rPr>
        <w:t>n</w:t>
      </w:r>
      <w:r w:rsidRPr="00DF5C6B">
        <w:rPr>
          <w:i/>
        </w:rPr>
        <w:t>d</w:t>
      </w:r>
      <w:r w:rsidRPr="009072FC">
        <w:rPr>
          <w:spacing w:val="1"/>
        </w:rPr>
        <w:t xml:space="preserve"> </w:t>
      </w:r>
      <w:r w:rsidRPr="00DF5C6B">
        <w:rPr>
          <w:i/>
        </w:rPr>
        <w:t>P</w:t>
      </w:r>
      <w:r w:rsidRPr="00DF5C6B">
        <w:rPr>
          <w:i/>
          <w:spacing w:val="-1"/>
        </w:rPr>
        <w:t>r</w:t>
      </w:r>
      <w:r w:rsidRPr="00DF5C6B">
        <w:rPr>
          <w:i/>
          <w:spacing w:val="2"/>
        </w:rPr>
        <w:t>o</w:t>
      </w:r>
      <w:r w:rsidRPr="00DF5C6B">
        <w:rPr>
          <w:i/>
          <w:spacing w:val="-3"/>
        </w:rPr>
        <w:t>m</w:t>
      </w:r>
      <w:r w:rsidRPr="00DF5C6B">
        <w:rPr>
          <w:i/>
          <w:spacing w:val="1"/>
        </w:rPr>
        <w:t>pt</w:t>
      </w:r>
      <w:r w:rsidRPr="009072FC">
        <w:t xml:space="preserve">, </w:t>
      </w:r>
      <w:proofErr w:type="gramStart"/>
      <w:r w:rsidRPr="009072FC">
        <w:t>k</w:t>
      </w:r>
      <w:r w:rsidRPr="009072FC">
        <w:rPr>
          <w:spacing w:val="-1"/>
        </w:rPr>
        <w:t>e</w:t>
      </w:r>
      <w:r w:rsidRPr="009072FC">
        <w:t>t</w:t>
      </w:r>
      <w:r w:rsidRPr="009072FC">
        <w:rPr>
          <w:spacing w:val="3"/>
        </w:rPr>
        <w:t>i</w:t>
      </w:r>
      <w:r w:rsidRPr="009072FC">
        <w:t>kk</w:t>
      </w:r>
      <w:r w:rsidRPr="009072FC">
        <w:rPr>
          <w:spacing w:val="-1"/>
        </w:rPr>
        <w:t>a</w:t>
      </w:r>
      <w:r w:rsidRPr="009072FC">
        <w:t>n :</w:t>
      </w:r>
      <w:proofErr w:type="gramEnd"/>
      <w:r w:rsidRPr="009072FC">
        <w:rPr>
          <w:spacing w:val="1"/>
        </w:rPr>
        <w:t xml:space="preserve"> </w:t>
      </w:r>
      <w:r>
        <w:rPr>
          <w:spacing w:val="1"/>
        </w:rPr>
        <w:t>PING</w:t>
      </w:r>
      <w:r w:rsidRPr="009072FC">
        <w:t xml:space="preserve"> </w:t>
      </w:r>
      <w:r w:rsidRPr="009072FC">
        <w:rPr>
          <w:spacing w:val="1"/>
        </w:rPr>
        <w:t>&lt;</w:t>
      </w:r>
      <w:r w:rsidRPr="009072FC">
        <w:rPr>
          <w:spacing w:val="-6"/>
        </w:rPr>
        <w:t>I</w:t>
      </w:r>
      <w:r w:rsidRPr="009072FC">
        <w:t>P</w:t>
      </w:r>
      <w:r w:rsidRPr="009072FC">
        <w:rPr>
          <w:spacing w:val="1"/>
        </w:rPr>
        <w:t xml:space="preserve"> </w:t>
      </w:r>
      <w:r w:rsidRPr="00527503">
        <w:rPr>
          <w:i/>
        </w:rPr>
        <w:t>Add</w:t>
      </w:r>
      <w:r w:rsidRPr="00527503">
        <w:rPr>
          <w:i/>
          <w:spacing w:val="-1"/>
        </w:rPr>
        <w:t>re</w:t>
      </w:r>
      <w:r w:rsidRPr="00527503">
        <w:rPr>
          <w:i/>
        </w:rPr>
        <w:t>ss</w:t>
      </w:r>
      <w:r w:rsidRPr="009072FC">
        <w:rPr>
          <w:spacing w:val="3"/>
        </w:rPr>
        <w:t xml:space="preserve"> </w:t>
      </w:r>
      <w:r w:rsidRPr="009072FC">
        <w:t>tu</w:t>
      </w:r>
      <w:r w:rsidRPr="009072FC">
        <w:rPr>
          <w:spacing w:val="1"/>
        </w:rPr>
        <w:t>j</w:t>
      </w:r>
      <w:r w:rsidRPr="009072FC">
        <w:t>u</w:t>
      </w:r>
      <w:r w:rsidRPr="009072FC">
        <w:rPr>
          <w:spacing w:val="-1"/>
        </w:rPr>
        <w:t>a</w:t>
      </w:r>
      <w:r w:rsidRPr="009072FC">
        <w:t>n</w:t>
      </w:r>
      <w:r w:rsidRPr="009072FC">
        <w:rPr>
          <w:spacing w:val="-1"/>
        </w:rPr>
        <w:t>&gt;</w:t>
      </w:r>
      <w:r w:rsidRPr="009072FC">
        <w:t>.</w:t>
      </w:r>
    </w:p>
    <w:p w:rsidR="002A706D" w:rsidRPr="00A65BE4" w:rsidRDefault="002A706D" w:rsidP="00931B6F">
      <w:pPr>
        <w:pStyle w:val="ListParagraph"/>
        <w:widowControl/>
        <w:numPr>
          <w:ilvl w:val="3"/>
          <w:numId w:val="5"/>
        </w:numPr>
        <w:autoSpaceDE/>
        <w:autoSpaceDN/>
        <w:adjustRightInd/>
        <w:spacing w:before="0" w:line="360" w:lineRule="auto"/>
        <w:ind w:left="1800" w:right="215"/>
        <w:contextualSpacing/>
        <w:jc w:val="both"/>
      </w:pPr>
      <w:r w:rsidRPr="009072FC">
        <w:rPr>
          <w:spacing w:val="1"/>
        </w:rPr>
        <w:t>P</w:t>
      </w:r>
      <w:r w:rsidRPr="009072FC">
        <w:t>C</w:t>
      </w:r>
      <w:r w:rsidRPr="009072FC">
        <w:rPr>
          <w:spacing w:val="37"/>
        </w:rPr>
        <w:t xml:space="preserve"> </w:t>
      </w:r>
      <w:r w:rsidRPr="009072FC">
        <w:rPr>
          <w:spacing w:val="2"/>
        </w:rPr>
        <w:t>V</w:t>
      </w:r>
      <w:r w:rsidRPr="009072FC">
        <w:rPr>
          <w:spacing w:val="-5"/>
        </w:rPr>
        <w:t>L</w:t>
      </w:r>
      <w:r w:rsidRPr="009072FC">
        <w:t>AN</w:t>
      </w:r>
      <w:r w:rsidRPr="009072FC">
        <w:rPr>
          <w:spacing w:val="35"/>
        </w:rPr>
        <w:t xml:space="preserve"> </w:t>
      </w:r>
      <w:r w:rsidRPr="009072FC">
        <w:t>A</w:t>
      </w:r>
      <w:r w:rsidRPr="009072FC">
        <w:rPr>
          <w:spacing w:val="36"/>
        </w:rPr>
        <w:t xml:space="preserve"> </w:t>
      </w:r>
      <w:r w:rsidRPr="009072FC">
        <w:rPr>
          <w:spacing w:val="2"/>
        </w:rPr>
        <w:t>k</w:t>
      </w:r>
      <w:r w:rsidRPr="009072FC">
        <w:t>e</w:t>
      </w:r>
      <w:r w:rsidRPr="009072FC">
        <w:rPr>
          <w:spacing w:val="35"/>
        </w:rPr>
        <w:t xml:space="preserve"> </w:t>
      </w:r>
      <w:r w:rsidRPr="009072FC">
        <w:rPr>
          <w:spacing w:val="1"/>
        </w:rPr>
        <w:t>P</w:t>
      </w:r>
      <w:r w:rsidRPr="009072FC">
        <w:t>C</w:t>
      </w:r>
      <w:r w:rsidRPr="009072FC">
        <w:rPr>
          <w:spacing w:val="37"/>
        </w:rPr>
        <w:t xml:space="preserve"> </w:t>
      </w:r>
      <w:r w:rsidRPr="009072FC">
        <w:rPr>
          <w:spacing w:val="2"/>
        </w:rPr>
        <w:t>V</w:t>
      </w:r>
      <w:r w:rsidRPr="009072FC">
        <w:rPr>
          <w:spacing w:val="-3"/>
        </w:rPr>
        <w:t>L</w:t>
      </w:r>
      <w:r w:rsidRPr="009072FC">
        <w:t>AN</w:t>
      </w:r>
      <w:r w:rsidRPr="009072FC">
        <w:rPr>
          <w:spacing w:val="35"/>
        </w:rPr>
        <w:t xml:space="preserve"> </w:t>
      </w:r>
      <w:r w:rsidRPr="009072FC">
        <w:t>D.</w:t>
      </w:r>
      <w:r w:rsidRPr="009072FC">
        <w:rPr>
          <w:spacing w:val="36"/>
        </w:rPr>
        <w:t xml:space="preserve"> </w:t>
      </w:r>
    </w:p>
    <w:p w:rsidR="002A706D" w:rsidRPr="00DF5C6B" w:rsidRDefault="002A706D" w:rsidP="00931B6F">
      <w:pPr>
        <w:pStyle w:val="ListParagraph"/>
        <w:spacing w:line="360" w:lineRule="auto"/>
        <w:ind w:left="1800" w:right="215" w:firstLine="0"/>
        <w:jc w:val="both"/>
      </w:pPr>
      <w:r w:rsidRPr="009072FC">
        <w:t>Klik</w:t>
      </w:r>
      <w:r w:rsidRPr="009072FC">
        <w:rPr>
          <w:spacing w:val="36"/>
        </w:rPr>
        <w:t xml:space="preserve"> </w:t>
      </w:r>
      <w:r w:rsidRPr="009072FC">
        <w:t>p</w:t>
      </w:r>
      <w:r w:rsidRPr="009072FC">
        <w:rPr>
          <w:spacing w:val="-1"/>
        </w:rPr>
        <w:t>a</w:t>
      </w:r>
      <w:r w:rsidRPr="009072FC">
        <w:t>da</w:t>
      </w:r>
      <w:r w:rsidRPr="009072FC">
        <w:rPr>
          <w:spacing w:val="35"/>
        </w:rPr>
        <w:t xml:space="preserve"> </w:t>
      </w:r>
      <w:r w:rsidRPr="009072FC">
        <w:rPr>
          <w:spacing w:val="1"/>
        </w:rPr>
        <w:t>P</w:t>
      </w:r>
      <w:r w:rsidRPr="009072FC">
        <w:t>C,</w:t>
      </w:r>
      <w:r w:rsidRPr="009072FC">
        <w:rPr>
          <w:spacing w:val="36"/>
        </w:rPr>
        <w:t xml:space="preserve"> </w:t>
      </w:r>
      <w:r w:rsidRPr="009072FC">
        <w:rPr>
          <w:spacing w:val="2"/>
        </w:rPr>
        <w:t>p</w:t>
      </w:r>
      <w:r w:rsidRPr="009072FC">
        <w:t>indah</w:t>
      </w:r>
      <w:r w:rsidRPr="009072FC">
        <w:rPr>
          <w:spacing w:val="35"/>
        </w:rPr>
        <w:t xml:space="preserve"> </w:t>
      </w:r>
      <w:r w:rsidRPr="009072FC">
        <w:t>ke</w:t>
      </w:r>
      <w:r w:rsidRPr="009072FC">
        <w:rPr>
          <w:spacing w:val="35"/>
        </w:rPr>
        <w:t xml:space="preserve"> </w:t>
      </w:r>
      <w:r w:rsidRPr="009072FC">
        <w:t>tab</w:t>
      </w:r>
      <w:r w:rsidRPr="009072FC">
        <w:rPr>
          <w:spacing w:val="38"/>
        </w:rPr>
        <w:t xml:space="preserve"> </w:t>
      </w:r>
      <w:r w:rsidRPr="00DF5C6B">
        <w:rPr>
          <w:i/>
        </w:rPr>
        <w:t>D</w:t>
      </w:r>
      <w:r w:rsidRPr="00DF5C6B">
        <w:rPr>
          <w:i/>
          <w:spacing w:val="-1"/>
        </w:rPr>
        <w:t>e</w:t>
      </w:r>
      <w:r w:rsidRPr="00DF5C6B">
        <w:rPr>
          <w:i/>
          <w:spacing w:val="1"/>
        </w:rPr>
        <w:t>s</w:t>
      </w:r>
      <w:r w:rsidRPr="00DF5C6B">
        <w:rPr>
          <w:i/>
        </w:rPr>
        <w:t>kto</w:t>
      </w:r>
      <w:r w:rsidRPr="00DF5C6B">
        <w:rPr>
          <w:i/>
          <w:spacing w:val="1"/>
        </w:rPr>
        <w:t>p</w:t>
      </w:r>
      <w:r w:rsidRPr="009072FC">
        <w:t>,</w:t>
      </w:r>
      <w:r w:rsidRPr="009072FC">
        <w:rPr>
          <w:spacing w:val="38"/>
        </w:rPr>
        <w:t xml:space="preserve"> </w:t>
      </w:r>
      <w:r w:rsidRPr="009072FC">
        <w:t>kl</w:t>
      </w:r>
      <w:r w:rsidRPr="009072FC">
        <w:rPr>
          <w:spacing w:val="1"/>
        </w:rPr>
        <w:t>i</w:t>
      </w:r>
      <w:r>
        <w:t xml:space="preserve">k </w:t>
      </w:r>
      <w:r w:rsidRPr="00DF5C6B">
        <w:rPr>
          <w:i/>
        </w:rPr>
        <w:t>C</w:t>
      </w:r>
      <w:r w:rsidRPr="00DF5C6B">
        <w:rPr>
          <w:i/>
          <w:spacing w:val="2"/>
        </w:rPr>
        <w:t>o</w:t>
      </w:r>
      <w:r w:rsidRPr="00DF5C6B">
        <w:rPr>
          <w:i/>
          <w:spacing w:val="-1"/>
        </w:rPr>
        <w:t>m</w:t>
      </w:r>
      <w:r w:rsidRPr="00DF5C6B">
        <w:rPr>
          <w:i/>
          <w:spacing w:val="-3"/>
        </w:rPr>
        <w:t>m</w:t>
      </w:r>
      <w:r w:rsidRPr="00DF5C6B">
        <w:rPr>
          <w:i/>
        </w:rPr>
        <w:t>a</w:t>
      </w:r>
      <w:r w:rsidRPr="00DF5C6B">
        <w:rPr>
          <w:i/>
          <w:spacing w:val="1"/>
        </w:rPr>
        <w:t>n</w:t>
      </w:r>
      <w:r w:rsidRPr="00DF5C6B">
        <w:rPr>
          <w:i/>
        </w:rPr>
        <w:t>d</w:t>
      </w:r>
      <w:r w:rsidRPr="009072FC">
        <w:rPr>
          <w:spacing w:val="1"/>
        </w:rPr>
        <w:t xml:space="preserve"> </w:t>
      </w:r>
      <w:r w:rsidRPr="00DF5C6B">
        <w:rPr>
          <w:i/>
        </w:rPr>
        <w:t>P</w:t>
      </w:r>
      <w:r w:rsidRPr="00DF5C6B">
        <w:rPr>
          <w:i/>
          <w:spacing w:val="-1"/>
        </w:rPr>
        <w:t>r</w:t>
      </w:r>
      <w:r w:rsidRPr="00DF5C6B">
        <w:rPr>
          <w:i/>
          <w:spacing w:val="2"/>
        </w:rPr>
        <w:t>o</w:t>
      </w:r>
      <w:r w:rsidRPr="00DF5C6B">
        <w:rPr>
          <w:i/>
          <w:spacing w:val="-3"/>
        </w:rPr>
        <w:t>m</w:t>
      </w:r>
      <w:r w:rsidRPr="00DF5C6B">
        <w:rPr>
          <w:i/>
          <w:spacing w:val="1"/>
        </w:rPr>
        <w:t>pt</w:t>
      </w:r>
      <w:r w:rsidRPr="009072FC">
        <w:t xml:space="preserve">, </w:t>
      </w:r>
      <w:proofErr w:type="gramStart"/>
      <w:r w:rsidRPr="009072FC">
        <w:t>k</w:t>
      </w:r>
      <w:r w:rsidRPr="009072FC">
        <w:rPr>
          <w:spacing w:val="-1"/>
        </w:rPr>
        <w:t>e</w:t>
      </w:r>
      <w:r w:rsidRPr="009072FC">
        <w:t>t</w:t>
      </w:r>
      <w:r w:rsidRPr="009072FC">
        <w:rPr>
          <w:spacing w:val="3"/>
        </w:rPr>
        <w:t>i</w:t>
      </w:r>
      <w:r w:rsidRPr="009072FC">
        <w:t>kk</w:t>
      </w:r>
      <w:r w:rsidRPr="009072FC">
        <w:rPr>
          <w:spacing w:val="-1"/>
        </w:rPr>
        <w:t>a</w:t>
      </w:r>
      <w:r w:rsidRPr="009072FC">
        <w:t>n :</w:t>
      </w:r>
      <w:proofErr w:type="gramEnd"/>
      <w:r w:rsidRPr="009072FC">
        <w:rPr>
          <w:spacing w:val="1"/>
        </w:rPr>
        <w:t xml:space="preserve"> </w:t>
      </w:r>
      <w:r>
        <w:rPr>
          <w:spacing w:val="1"/>
        </w:rPr>
        <w:t>PING</w:t>
      </w:r>
      <w:r w:rsidRPr="009072FC">
        <w:t xml:space="preserve"> </w:t>
      </w:r>
      <w:r w:rsidRPr="009072FC">
        <w:rPr>
          <w:spacing w:val="1"/>
        </w:rPr>
        <w:t>&lt;</w:t>
      </w:r>
      <w:r w:rsidRPr="009072FC">
        <w:rPr>
          <w:spacing w:val="-6"/>
        </w:rPr>
        <w:t>I</w:t>
      </w:r>
      <w:r w:rsidRPr="009072FC">
        <w:t>P</w:t>
      </w:r>
      <w:r w:rsidRPr="009072FC">
        <w:rPr>
          <w:spacing w:val="1"/>
        </w:rPr>
        <w:t xml:space="preserve"> </w:t>
      </w:r>
      <w:r w:rsidRPr="00527503">
        <w:rPr>
          <w:i/>
        </w:rPr>
        <w:t>Add</w:t>
      </w:r>
      <w:r w:rsidRPr="00527503">
        <w:rPr>
          <w:i/>
          <w:spacing w:val="-1"/>
        </w:rPr>
        <w:t>re</w:t>
      </w:r>
      <w:r w:rsidRPr="00527503">
        <w:rPr>
          <w:i/>
        </w:rPr>
        <w:t>ss</w:t>
      </w:r>
      <w:r w:rsidRPr="009072FC">
        <w:rPr>
          <w:spacing w:val="3"/>
        </w:rPr>
        <w:t xml:space="preserve"> </w:t>
      </w:r>
      <w:r w:rsidRPr="009072FC">
        <w:t>tu</w:t>
      </w:r>
      <w:r w:rsidRPr="009072FC">
        <w:rPr>
          <w:spacing w:val="1"/>
        </w:rPr>
        <w:t>j</w:t>
      </w:r>
      <w:r w:rsidRPr="009072FC">
        <w:t>u</w:t>
      </w:r>
      <w:r w:rsidRPr="009072FC">
        <w:rPr>
          <w:spacing w:val="-1"/>
        </w:rPr>
        <w:t>a</w:t>
      </w:r>
      <w:r w:rsidRPr="009072FC">
        <w:t>n</w:t>
      </w:r>
      <w:r w:rsidRPr="009072FC">
        <w:rPr>
          <w:spacing w:val="-1"/>
        </w:rPr>
        <w:t>&gt;</w:t>
      </w:r>
    </w:p>
    <w:p w:rsidR="002A706D" w:rsidRPr="00A65BE4" w:rsidRDefault="002A706D" w:rsidP="00931B6F">
      <w:pPr>
        <w:pStyle w:val="ListParagraph"/>
        <w:widowControl/>
        <w:numPr>
          <w:ilvl w:val="3"/>
          <w:numId w:val="5"/>
        </w:numPr>
        <w:tabs>
          <w:tab w:val="left" w:pos="1710"/>
          <w:tab w:val="left" w:pos="1800"/>
        </w:tabs>
        <w:autoSpaceDE/>
        <w:autoSpaceDN/>
        <w:adjustRightInd/>
        <w:spacing w:before="0" w:line="360" w:lineRule="auto"/>
        <w:ind w:left="1980" w:right="215" w:hanging="540"/>
        <w:contextualSpacing/>
        <w:jc w:val="both"/>
      </w:pPr>
      <w:r>
        <w:rPr>
          <w:spacing w:val="1"/>
        </w:rPr>
        <w:t xml:space="preserve"> </w:t>
      </w: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37"/>
        </w:rPr>
        <w:t xml:space="preserve"> </w:t>
      </w:r>
      <w:r w:rsidRPr="00DF5C6B">
        <w:rPr>
          <w:spacing w:val="2"/>
        </w:rPr>
        <w:t>V</w:t>
      </w:r>
      <w:r w:rsidRPr="00DF5C6B">
        <w:rPr>
          <w:spacing w:val="-5"/>
        </w:rPr>
        <w:t>L</w:t>
      </w:r>
      <w:r w:rsidRPr="00DF5C6B">
        <w:rPr>
          <w:spacing w:val="2"/>
        </w:rPr>
        <w:t>A</w:t>
      </w:r>
      <w:r w:rsidRPr="00DF5C6B">
        <w:t>N</w:t>
      </w:r>
      <w:r w:rsidRPr="00DF5C6B">
        <w:rPr>
          <w:spacing w:val="38"/>
        </w:rPr>
        <w:t xml:space="preserve"> </w:t>
      </w:r>
      <w:r w:rsidRPr="00DF5C6B">
        <w:t>B</w:t>
      </w:r>
      <w:r w:rsidRPr="00DF5C6B">
        <w:rPr>
          <w:spacing w:val="35"/>
        </w:rPr>
        <w:t xml:space="preserve"> </w:t>
      </w:r>
      <w:r w:rsidRPr="00DF5C6B">
        <w:t>ke</w:t>
      </w:r>
      <w:r w:rsidRPr="00DF5C6B">
        <w:rPr>
          <w:spacing w:val="37"/>
        </w:rPr>
        <w:t xml:space="preserve"> </w:t>
      </w: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37"/>
        </w:rPr>
        <w:t xml:space="preserve"> </w:t>
      </w:r>
      <w:r w:rsidRPr="00DF5C6B">
        <w:rPr>
          <w:spacing w:val="2"/>
        </w:rPr>
        <w:t>V</w:t>
      </w:r>
      <w:r w:rsidRPr="00DF5C6B">
        <w:t>L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36"/>
        </w:rPr>
        <w:t xml:space="preserve"> </w:t>
      </w:r>
      <w:r w:rsidRPr="00DF5C6B">
        <w:t>D.</w:t>
      </w:r>
      <w:r w:rsidRPr="00DF5C6B">
        <w:rPr>
          <w:spacing w:val="38"/>
        </w:rPr>
        <w:t xml:space="preserve"> </w:t>
      </w:r>
    </w:p>
    <w:p w:rsidR="002A706D" w:rsidRDefault="002A706D" w:rsidP="00931B6F">
      <w:pPr>
        <w:pStyle w:val="ListParagraph"/>
        <w:spacing w:line="360" w:lineRule="auto"/>
        <w:ind w:left="1800" w:right="215" w:firstLine="0"/>
        <w:jc w:val="both"/>
      </w:pPr>
      <w:r w:rsidRPr="00DF5C6B">
        <w:t>Klik</w:t>
      </w:r>
      <w:r w:rsidRPr="00DF5C6B">
        <w:rPr>
          <w:spacing w:val="36"/>
        </w:rPr>
        <w:t xml:space="preserve"> </w:t>
      </w:r>
      <w:r w:rsidRPr="00DF5C6B">
        <w:t>p</w:t>
      </w:r>
      <w:r w:rsidRPr="00DF5C6B">
        <w:rPr>
          <w:spacing w:val="-1"/>
        </w:rPr>
        <w:t>a</w:t>
      </w:r>
      <w:r w:rsidRPr="00DF5C6B">
        <w:rPr>
          <w:spacing w:val="2"/>
        </w:rPr>
        <w:t>d</w:t>
      </w:r>
      <w:r w:rsidRPr="00DF5C6B">
        <w:t>a</w:t>
      </w:r>
      <w:r w:rsidRPr="00DF5C6B">
        <w:rPr>
          <w:spacing w:val="35"/>
        </w:rPr>
        <w:t xml:space="preserve"> </w:t>
      </w:r>
      <w:r w:rsidRPr="00DF5C6B">
        <w:rPr>
          <w:spacing w:val="1"/>
        </w:rPr>
        <w:t>P</w:t>
      </w:r>
      <w:r w:rsidRPr="00DF5C6B">
        <w:t>C,</w:t>
      </w:r>
      <w:r w:rsidRPr="00DF5C6B">
        <w:rPr>
          <w:spacing w:val="36"/>
        </w:rPr>
        <w:t xml:space="preserve"> </w:t>
      </w:r>
      <w:r w:rsidRPr="00DF5C6B">
        <w:rPr>
          <w:spacing w:val="2"/>
        </w:rPr>
        <w:t>p</w:t>
      </w:r>
      <w:r w:rsidRPr="00DF5C6B">
        <w:t>indah</w:t>
      </w:r>
      <w:r w:rsidRPr="00DF5C6B">
        <w:rPr>
          <w:spacing w:val="35"/>
        </w:rPr>
        <w:t xml:space="preserve"> </w:t>
      </w:r>
      <w:r w:rsidRPr="00DF5C6B">
        <w:t>ke</w:t>
      </w:r>
      <w:r w:rsidRPr="00DF5C6B">
        <w:rPr>
          <w:spacing w:val="35"/>
        </w:rPr>
        <w:t xml:space="preserve"> </w:t>
      </w:r>
      <w:r w:rsidRPr="00DF5C6B">
        <w:rPr>
          <w:spacing w:val="3"/>
        </w:rPr>
        <w:t>t</w:t>
      </w:r>
      <w:r w:rsidRPr="00DF5C6B">
        <w:rPr>
          <w:spacing w:val="-1"/>
        </w:rPr>
        <w:t>a</w:t>
      </w:r>
      <w:r w:rsidRPr="00DF5C6B">
        <w:t>b</w:t>
      </w:r>
      <w:r w:rsidRPr="00DF5C6B">
        <w:rPr>
          <w:spacing w:val="39"/>
        </w:rPr>
        <w:t xml:space="preserve"> </w:t>
      </w:r>
      <w:r w:rsidRPr="00DF5C6B">
        <w:rPr>
          <w:i/>
          <w:spacing w:val="2"/>
        </w:rPr>
        <w:t>D</w:t>
      </w:r>
      <w:r w:rsidRPr="00DF5C6B">
        <w:rPr>
          <w:i/>
          <w:spacing w:val="-1"/>
        </w:rPr>
        <w:t>e</w:t>
      </w:r>
      <w:r w:rsidRPr="00DF5C6B">
        <w:rPr>
          <w:i/>
          <w:spacing w:val="1"/>
        </w:rPr>
        <w:t>s</w:t>
      </w:r>
      <w:r w:rsidRPr="00DF5C6B">
        <w:rPr>
          <w:i/>
        </w:rPr>
        <w:t>kto</w:t>
      </w:r>
      <w:r w:rsidRPr="00DF5C6B">
        <w:rPr>
          <w:i/>
          <w:spacing w:val="2"/>
        </w:rPr>
        <w:t>p</w:t>
      </w:r>
      <w:r w:rsidRPr="00DF5C6B">
        <w:t>,</w:t>
      </w:r>
      <w:r w:rsidRPr="00DF5C6B">
        <w:rPr>
          <w:spacing w:val="38"/>
        </w:rPr>
        <w:t xml:space="preserve"> </w:t>
      </w:r>
      <w:r w:rsidRPr="00DF5C6B">
        <w:t>kl</w:t>
      </w:r>
      <w:r w:rsidRPr="00DF5C6B">
        <w:rPr>
          <w:spacing w:val="-1"/>
        </w:rPr>
        <w:t>i</w:t>
      </w:r>
      <w:r w:rsidRPr="00DF5C6B">
        <w:t>k</w:t>
      </w:r>
      <w:r>
        <w:t xml:space="preserve"> </w:t>
      </w:r>
      <w:r w:rsidRPr="00DF5C6B">
        <w:rPr>
          <w:i/>
        </w:rPr>
        <w:t>C</w:t>
      </w:r>
      <w:r w:rsidRPr="00DF5C6B">
        <w:rPr>
          <w:i/>
          <w:spacing w:val="2"/>
        </w:rPr>
        <w:t>o</w:t>
      </w:r>
      <w:r w:rsidRPr="00DF5C6B">
        <w:rPr>
          <w:i/>
          <w:spacing w:val="-1"/>
        </w:rPr>
        <w:t>m</w:t>
      </w:r>
      <w:r w:rsidRPr="00DF5C6B">
        <w:rPr>
          <w:i/>
          <w:spacing w:val="-3"/>
        </w:rPr>
        <w:t>m</w:t>
      </w:r>
      <w:r w:rsidRPr="00DF5C6B">
        <w:rPr>
          <w:i/>
        </w:rPr>
        <w:t>a</w:t>
      </w:r>
      <w:r w:rsidRPr="00DF5C6B">
        <w:rPr>
          <w:i/>
          <w:spacing w:val="1"/>
        </w:rPr>
        <w:t>n</w:t>
      </w:r>
      <w:r w:rsidRPr="00DF5C6B">
        <w:rPr>
          <w:i/>
        </w:rPr>
        <w:t>d</w:t>
      </w:r>
      <w:r w:rsidRPr="00DF5C6B">
        <w:rPr>
          <w:spacing w:val="1"/>
        </w:rPr>
        <w:t xml:space="preserve"> </w:t>
      </w:r>
      <w:r w:rsidRPr="00DF5C6B">
        <w:rPr>
          <w:i/>
        </w:rPr>
        <w:t>P</w:t>
      </w:r>
      <w:r w:rsidRPr="00DF5C6B">
        <w:rPr>
          <w:i/>
          <w:spacing w:val="-1"/>
        </w:rPr>
        <w:t>r</w:t>
      </w:r>
      <w:r w:rsidRPr="00DF5C6B">
        <w:rPr>
          <w:i/>
          <w:spacing w:val="2"/>
        </w:rPr>
        <w:t>o</w:t>
      </w:r>
      <w:r w:rsidRPr="00DF5C6B">
        <w:rPr>
          <w:i/>
          <w:spacing w:val="-3"/>
        </w:rPr>
        <w:t>m</w:t>
      </w:r>
      <w:r w:rsidRPr="00DF5C6B">
        <w:rPr>
          <w:i/>
          <w:spacing w:val="1"/>
        </w:rPr>
        <w:t>pt</w:t>
      </w:r>
      <w:r w:rsidRPr="00DF5C6B">
        <w:t xml:space="preserve">, </w:t>
      </w:r>
      <w:proofErr w:type="gramStart"/>
      <w:r w:rsidRPr="00DF5C6B">
        <w:t>k</w:t>
      </w:r>
      <w:r w:rsidRPr="00DF5C6B">
        <w:rPr>
          <w:spacing w:val="-1"/>
        </w:rPr>
        <w:t>e</w:t>
      </w:r>
      <w:r w:rsidRPr="00DF5C6B">
        <w:t>t</w:t>
      </w:r>
      <w:r w:rsidRPr="00DF5C6B">
        <w:rPr>
          <w:spacing w:val="3"/>
        </w:rPr>
        <w:t>i</w:t>
      </w:r>
      <w:r w:rsidRPr="00DF5C6B">
        <w:t>kk</w:t>
      </w:r>
      <w:r w:rsidRPr="00DF5C6B">
        <w:rPr>
          <w:spacing w:val="-1"/>
        </w:rPr>
        <w:t>a</w:t>
      </w:r>
      <w:r w:rsidRPr="00DF5C6B">
        <w:t>n :</w:t>
      </w:r>
      <w:proofErr w:type="gramEnd"/>
      <w:r w:rsidRPr="00DF5C6B">
        <w:rPr>
          <w:spacing w:val="1"/>
        </w:rPr>
        <w:t xml:space="preserve"> </w:t>
      </w:r>
      <w:r>
        <w:rPr>
          <w:spacing w:val="1"/>
        </w:rPr>
        <w:t>PING</w:t>
      </w:r>
      <w:r w:rsidRPr="00DF5C6B">
        <w:t xml:space="preserve"> </w:t>
      </w:r>
      <w:r w:rsidRPr="00DF5C6B">
        <w:rPr>
          <w:spacing w:val="1"/>
        </w:rPr>
        <w:t>&lt;</w:t>
      </w:r>
      <w:r w:rsidRPr="00DF5C6B">
        <w:rPr>
          <w:spacing w:val="-6"/>
        </w:rPr>
        <w:t>I</w:t>
      </w:r>
      <w:r w:rsidRPr="00DF5C6B">
        <w:t>P</w:t>
      </w:r>
      <w:r w:rsidRPr="00DF5C6B">
        <w:rPr>
          <w:spacing w:val="1"/>
        </w:rPr>
        <w:t xml:space="preserve"> </w:t>
      </w:r>
      <w:r w:rsidRPr="00527503">
        <w:rPr>
          <w:i/>
        </w:rPr>
        <w:t>Add</w:t>
      </w:r>
      <w:r w:rsidRPr="00527503">
        <w:rPr>
          <w:i/>
          <w:spacing w:val="-1"/>
        </w:rPr>
        <w:t>re</w:t>
      </w:r>
      <w:r w:rsidRPr="00527503">
        <w:rPr>
          <w:i/>
        </w:rPr>
        <w:t>ss</w:t>
      </w:r>
      <w:r w:rsidRPr="00DF5C6B">
        <w:rPr>
          <w:spacing w:val="3"/>
        </w:rPr>
        <w:t xml:space="preserve"> </w:t>
      </w:r>
      <w:r w:rsidRPr="00DF5C6B">
        <w:t>tu</w:t>
      </w:r>
      <w:r w:rsidRPr="00DF5C6B">
        <w:rPr>
          <w:spacing w:val="1"/>
        </w:rPr>
        <w:t>j</w:t>
      </w:r>
      <w:r w:rsidRPr="00DF5C6B">
        <w:t>u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-1"/>
        </w:rPr>
        <w:t>&gt;</w:t>
      </w:r>
      <w:r w:rsidRPr="00DF5C6B">
        <w:t>.</w:t>
      </w:r>
    </w:p>
    <w:p w:rsidR="002A706D" w:rsidRPr="00A65BE4" w:rsidRDefault="002A706D" w:rsidP="00931B6F">
      <w:pPr>
        <w:pStyle w:val="ListParagraph"/>
        <w:widowControl/>
        <w:numPr>
          <w:ilvl w:val="3"/>
          <w:numId w:val="5"/>
        </w:numPr>
        <w:autoSpaceDE/>
        <w:autoSpaceDN/>
        <w:adjustRightInd/>
        <w:spacing w:before="0" w:line="360" w:lineRule="auto"/>
        <w:ind w:left="1800" w:right="215"/>
        <w:contextualSpacing/>
        <w:jc w:val="both"/>
      </w:pP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39"/>
        </w:rPr>
        <w:t xml:space="preserve"> </w:t>
      </w:r>
      <w:r w:rsidRPr="00DF5C6B">
        <w:t>V</w:t>
      </w:r>
      <w:r w:rsidRPr="00DF5C6B">
        <w:rPr>
          <w:spacing w:val="-3"/>
        </w:rPr>
        <w:t>L</w:t>
      </w:r>
      <w:r w:rsidRPr="00DF5C6B">
        <w:t>AN</w:t>
      </w:r>
      <w:r w:rsidRPr="00DF5C6B">
        <w:rPr>
          <w:spacing w:val="37"/>
        </w:rPr>
        <w:t xml:space="preserve"> </w:t>
      </w:r>
      <w:r w:rsidRPr="00DF5C6B">
        <w:t>B</w:t>
      </w:r>
      <w:r w:rsidRPr="00DF5C6B">
        <w:rPr>
          <w:spacing w:val="37"/>
        </w:rPr>
        <w:t xml:space="preserve"> </w:t>
      </w:r>
      <w:r w:rsidRPr="00DF5C6B">
        <w:rPr>
          <w:spacing w:val="2"/>
        </w:rPr>
        <w:t>k</w:t>
      </w:r>
      <w:r w:rsidRPr="00DF5C6B">
        <w:t>e</w:t>
      </w:r>
      <w:r w:rsidRPr="00DF5C6B">
        <w:rPr>
          <w:spacing w:val="37"/>
        </w:rPr>
        <w:t xml:space="preserve"> </w:t>
      </w: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40"/>
        </w:rPr>
        <w:t xml:space="preserve"> </w:t>
      </w:r>
      <w:r w:rsidRPr="00DF5C6B">
        <w:rPr>
          <w:spacing w:val="2"/>
        </w:rPr>
        <w:t>V</w:t>
      </w:r>
      <w:r w:rsidRPr="00DF5C6B">
        <w:rPr>
          <w:spacing w:val="-3"/>
        </w:rPr>
        <w:t>L</w:t>
      </w:r>
      <w:r w:rsidRPr="00DF5C6B">
        <w:t>AN</w:t>
      </w:r>
      <w:r w:rsidRPr="00DF5C6B">
        <w:rPr>
          <w:spacing w:val="38"/>
        </w:rPr>
        <w:t xml:space="preserve"> </w:t>
      </w:r>
      <w:r w:rsidRPr="00DF5C6B">
        <w:rPr>
          <w:spacing w:val="1"/>
        </w:rPr>
        <w:t>C</w:t>
      </w:r>
      <w:r w:rsidRPr="00DF5C6B">
        <w:t>.</w:t>
      </w:r>
      <w:r w:rsidRPr="00DF5C6B">
        <w:rPr>
          <w:spacing w:val="38"/>
        </w:rPr>
        <w:t xml:space="preserve"> </w:t>
      </w:r>
    </w:p>
    <w:p w:rsidR="002A706D" w:rsidRDefault="002A706D" w:rsidP="00931B6F">
      <w:pPr>
        <w:pStyle w:val="ListParagraph"/>
        <w:spacing w:line="360" w:lineRule="auto"/>
        <w:ind w:left="1800" w:right="215" w:firstLine="0"/>
        <w:jc w:val="both"/>
      </w:pPr>
      <w:r w:rsidRPr="00DF5C6B">
        <w:t>Klik</w:t>
      </w:r>
      <w:r w:rsidRPr="00DF5C6B">
        <w:rPr>
          <w:spacing w:val="39"/>
        </w:rPr>
        <w:t xml:space="preserve"> </w:t>
      </w:r>
      <w:r w:rsidRPr="00DF5C6B">
        <w:t>p</w:t>
      </w:r>
      <w:r w:rsidRPr="00DF5C6B">
        <w:rPr>
          <w:spacing w:val="-1"/>
        </w:rPr>
        <w:t>a</w:t>
      </w:r>
      <w:r w:rsidRPr="00DF5C6B">
        <w:t>da</w:t>
      </w:r>
      <w:r w:rsidRPr="00DF5C6B">
        <w:rPr>
          <w:spacing w:val="37"/>
        </w:rPr>
        <w:t xml:space="preserve"> </w:t>
      </w:r>
      <w:r w:rsidRPr="00DF5C6B">
        <w:rPr>
          <w:spacing w:val="1"/>
        </w:rPr>
        <w:t>P</w:t>
      </w:r>
      <w:r w:rsidRPr="00DF5C6B">
        <w:t>C,</w:t>
      </w:r>
      <w:r w:rsidRPr="00DF5C6B">
        <w:rPr>
          <w:spacing w:val="38"/>
        </w:rPr>
        <w:t xml:space="preserve"> </w:t>
      </w:r>
      <w:r w:rsidRPr="00DF5C6B">
        <w:rPr>
          <w:spacing w:val="-2"/>
        </w:rPr>
        <w:t>p</w:t>
      </w:r>
      <w:r w:rsidRPr="00DF5C6B">
        <w:t>indah</w:t>
      </w:r>
      <w:r w:rsidRPr="00DF5C6B">
        <w:rPr>
          <w:spacing w:val="38"/>
        </w:rPr>
        <w:t xml:space="preserve"> </w:t>
      </w:r>
      <w:r w:rsidRPr="00DF5C6B">
        <w:t>ke</w:t>
      </w:r>
      <w:r w:rsidRPr="00DF5C6B">
        <w:rPr>
          <w:spacing w:val="37"/>
        </w:rPr>
        <w:t xml:space="preserve"> </w:t>
      </w:r>
      <w:r w:rsidRPr="00DF5C6B">
        <w:t>tab</w:t>
      </w:r>
      <w:r w:rsidRPr="00DF5C6B">
        <w:rPr>
          <w:spacing w:val="40"/>
        </w:rPr>
        <w:t xml:space="preserve"> </w:t>
      </w:r>
      <w:r w:rsidRPr="00DF5C6B">
        <w:rPr>
          <w:i/>
        </w:rPr>
        <w:t>D</w:t>
      </w:r>
      <w:r w:rsidRPr="00DF5C6B">
        <w:rPr>
          <w:i/>
          <w:spacing w:val="-1"/>
        </w:rPr>
        <w:t>e</w:t>
      </w:r>
      <w:r w:rsidRPr="00DF5C6B">
        <w:rPr>
          <w:i/>
          <w:spacing w:val="1"/>
        </w:rPr>
        <w:t>s</w:t>
      </w:r>
      <w:r w:rsidRPr="00DF5C6B">
        <w:rPr>
          <w:i/>
        </w:rPr>
        <w:t>kto</w:t>
      </w:r>
      <w:r w:rsidRPr="00DF5C6B">
        <w:rPr>
          <w:i/>
          <w:spacing w:val="1"/>
        </w:rPr>
        <w:t>p</w:t>
      </w:r>
      <w:r w:rsidRPr="00DF5C6B">
        <w:t>,</w:t>
      </w:r>
      <w:r w:rsidRPr="00DF5C6B">
        <w:rPr>
          <w:spacing w:val="38"/>
        </w:rPr>
        <w:t xml:space="preserve"> </w:t>
      </w:r>
      <w:r w:rsidRPr="00DF5C6B">
        <w:t>kl</w:t>
      </w:r>
      <w:r w:rsidRPr="00DF5C6B">
        <w:rPr>
          <w:spacing w:val="1"/>
        </w:rPr>
        <w:t>i</w:t>
      </w:r>
      <w:r w:rsidRPr="00DF5C6B">
        <w:t>k</w:t>
      </w:r>
      <w:r>
        <w:t xml:space="preserve"> </w:t>
      </w:r>
      <w:r w:rsidRPr="00DF5C6B">
        <w:rPr>
          <w:i/>
        </w:rPr>
        <w:t>C</w:t>
      </w:r>
      <w:r w:rsidRPr="00DF5C6B">
        <w:rPr>
          <w:i/>
          <w:spacing w:val="2"/>
        </w:rPr>
        <w:t>o</w:t>
      </w:r>
      <w:r w:rsidRPr="00DF5C6B">
        <w:rPr>
          <w:i/>
          <w:spacing w:val="-1"/>
        </w:rPr>
        <w:t>m</w:t>
      </w:r>
      <w:r w:rsidRPr="00DF5C6B">
        <w:rPr>
          <w:i/>
          <w:spacing w:val="-3"/>
        </w:rPr>
        <w:t>m</w:t>
      </w:r>
      <w:r w:rsidRPr="00DF5C6B">
        <w:rPr>
          <w:i/>
        </w:rPr>
        <w:t>a</w:t>
      </w:r>
      <w:r w:rsidRPr="00DF5C6B">
        <w:rPr>
          <w:i/>
          <w:spacing w:val="1"/>
        </w:rPr>
        <w:t>n</w:t>
      </w:r>
      <w:r w:rsidRPr="00DF5C6B">
        <w:rPr>
          <w:i/>
        </w:rPr>
        <w:t>d</w:t>
      </w:r>
      <w:r w:rsidRPr="00DF5C6B">
        <w:rPr>
          <w:spacing w:val="1"/>
        </w:rPr>
        <w:t xml:space="preserve"> </w:t>
      </w:r>
      <w:r w:rsidRPr="00DF5C6B">
        <w:rPr>
          <w:i/>
        </w:rPr>
        <w:t>P</w:t>
      </w:r>
      <w:r w:rsidRPr="00DF5C6B">
        <w:rPr>
          <w:i/>
          <w:spacing w:val="-1"/>
        </w:rPr>
        <w:t>r</w:t>
      </w:r>
      <w:r w:rsidRPr="00DF5C6B">
        <w:rPr>
          <w:i/>
          <w:spacing w:val="2"/>
        </w:rPr>
        <w:t>o</w:t>
      </w:r>
      <w:r w:rsidRPr="00DF5C6B">
        <w:rPr>
          <w:i/>
          <w:spacing w:val="-3"/>
        </w:rPr>
        <w:t>m</w:t>
      </w:r>
      <w:r w:rsidRPr="00DF5C6B">
        <w:rPr>
          <w:i/>
          <w:spacing w:val="1"/>
        </w:rPr>
        <w:t>pt</w:t>
      </w:r>
      <w:r w:rsidRPr="00DF5C6B">
        <w:t xml:space="preserve">, </w:t>
      </w:r>
      <w:proofErr w:type="gramStart"/>
      <w:r w:rsidRPr="00DF5C6B">
        <w:t>k</w:t>
      </w:r>
      <w:r w:rsidRPr="00DF5C6B">
        <w:rPr>
          <w:spacing w:val="-1"/>
        </w:rPr>
        <w:t>e</w:t>
      </w:r>
      <w:r w:rsidRPr="00DF5C6B">
        <w:t>t</w:t>
      </w:r>
      <w:r w:rsidRPr="00DF5C6B">
        <w:rPr>
          <w:spacing w:val="3"/>
        </w:rPr>
        <w:t>i</w:t>
      </w:r>
      <w:r w:rsidRPr="00DF5C6B">
        <w:t>kk</w:t>
      </w:r>
      <w:r w:rsidRPr="00DF5C6B">
        <w:rPr>
          <w:spacing w:val="-1"/>
        </w:rPr>
        <w:t>a</w:t>
      </w:r>
      <w:r w:rsidRPr="00DF5C6B">
        <w:t>n :</w:t>
      </w:r>
      <w:proofErr w:type="gramEnd"/>
      <w:r w:rsidRPr="00DF5C6B">
        <w:rPr>
          <w:spacing w:val="1"/>
        </w:rPr>
        <w:t xml:space="preserve"> </w:t>
      </w:r>
      <w:r>
        <w:rPr>
          <w:spacing w:val="1"/>
        </w:rPr>
        <w:t>PING</w:t>
      </w:r>
      <w:r w:rsidRPr="00DF5C6B">
        <w:t xml:space="preserve"> </w:t>
      </w:r>
      <w:r w:rsidRPr="00DF5C6B">
        <w:rPr>
          <w:spacing w:val="1"/>
        </w:rPr>
        <w:t>&lt;</w:t>
      </w:r>
      <w:r w:rsidRPr="00DF5C6B">
        <w:rPr>
          <w:spacing w:val="-6"/>
        </w:rPr>
        <w:t>I</w:t>
      </w:r>
      <w:r w:rsidRPr="00DF5C6B">
        <w:t>P</w:t>
      </w:r>
      <w:r w:rsidRPr="00DF5C6B">
        <w:rPr>
          <w:spacing w:val="1"/>
        </w:rPr>
        <w:t xml:space="preserve"> </w:t>
      </w:r>
      <w:r w:rsidRPr="00527503">
        <w:rPr>
          <w:i/>
        </w:rPr>
        <w:t>Add</w:t>
      </w:r>
      <w:r w:rsidRPr="00527503">
        <w:rPr>
          <w:i/>
          <w:spacing w:val="-1"/>
        </w:rPr>
        <w:t>re</w:t>
      </w:r>
      <w:r w:rsidRPr="00527503">
        <w:rPr>
          <w:i/>
        </w:rPr>
        <w:t>ss</w:t>
      </w:r>
      <w:r w:rsidRPr="00DF5C6B">
        <w:rPr>
          <w:spacing w:val="3"/>
        </w:rPr>
        <w:t xml:space="preserve"> </w:t>
      </w:r>
      <w:r w:rsidRPr="00DF5C6B">
        <w:t>tu</w:t>
      </w:r>
      <w:r w:rsidRPr="00DF5C6B">
        <w:rPr>
          <w:spacing w:val="1"/>
        </w:rPr>
        <w:t>j</w:t>
      </w:r>
      <w:r w:rsidRPr="00DF5C6B">
        <w:t>u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-1"/>
        </w:rPr>
        <w:t>&gt;</w:t>
      </w:r>
      <w:r w:rsidRPr="00DF5C6B">
        <w:t>.</w:t>
      </w:r>
    </w:p>
    <w:p w:rsidR="002A706D" w:rsidRPr="00A65BE4" w:rsidRDefault="002A706D" w:rsidP="00931B6F">
      <w:pPr>
        <w:pStyle w:val="ListParagraph"/>
        <w:widowControl/>
        <w:numPr>
          <w:ilvl w:val="3"/>
          <w:numId w:val="5"/>
        </w:numPr>
        <w:autoSpaceDE/>
        <w:autoSpaceDN/>
        <w:adjustRightInd/>
        <w:spacing w:before="0" w:line="360" w:lineRule="auto"/>
        <w:ind w:left="1800" w:right="215"/>
        <w:contextualSpacing/>
        <w:jc w:val="both"/>
      </w:pP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39"/>
        </w:rPr>
        <w:t xml:space="preserve"> </w:t>
      </w:r>
      <w:r w:rsidRPr="00DF5C6B">
        <w:rPr>
          <w:spacing w:val="2"/>
        </w:rPr>
        <w:t>V</w:t>
      </w:r>
      <w:r w:rsidRPr="00DF5C6B">
        <w:rPr>
          <w:spacing w:val="-5"/>
        </w:rPr>
        <w:t>L</w:t>
      </w:r>
      <w:r w:rsidRPr="00DF5C6B">
        <w:t>AN</w:t>
      </w:r>
      <w:r w:rsidRPr="00DF5C6B">
        <w:rPr>
          <w:spacing w:val="40"/>
        </w:rPr>
        <w:t xml:space="preserve"> </w:t>
      </w:r>
      <w:r w:rsidRPr="00DF5C6B">
        <w:t>B</w:t>
      </w:r>
      <w:r w:rsidRPr="00DF5C6B">
        <w:rPr>
          <w:spacing w:val="37"/>
        </w:rPr>
        <w:t xml:space="preserve"> </w:t>
      </w:r>
      <w:r w:rsidRPr="00DF5C6B">
        <w:rPr>
          <w:spacing w:val="2"/>
        </w:rPr>
        <w:t>k</w:t>
      </w:r>
      <w:r w:rsidRPr="00DF5C6B">
        <w:t>e</w:t>
      </w:r>
      <w:r w:rsidRPr="00DF5C6B">
        <w:rPr>
          <w:spacing w:val="37"/>
        </w:rPr>
        <w:t xml:space="preserve"> </w:t>
      </w: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40"/>
        </w:rPr>
        <w:t xml:space="preserve"> </w:t>
      </w:r>
      <w:r w:rsidRPr="00DF5C6B">
        <w:rPr>
          <w:spacing w:val="2"/>
        </w:rPr>
        <w:t>V</w:t>
      </w:r>
      <w:r w:rsidRPr="00DF5C6B">
        <w:t>L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38"/>
        </w:rPr>
        <w:t xml:space="preserve"> </w:t>
      </w:r>
      <w:r w:rsidRPr="00DF5C6B">
        <w:t>E.</w:t>
      </w:r>
      <w:r w:rsidRPr="00DF5C6B">
        <w:rPr>
          <w:spacing w:val="38"/>
        </w:rPr>
        <w:t xml:space="preserve"> </w:t>
      </w:r>
    </w:p>
    <w:p w:rsidR="002A706D" w:rsidRDefault="002A706D" w:rsidP="00931B6F">
      <w:pPr>
        <w:pStyle w:val="ListParagraph"/>
        <w:spacing w:line="360" w:lineRule="auto"/>
        <w:ind w:left="1800" w:right="215" w:firstLine="0"/>
        <w:jc w:val="both"/>
      </w:pPr>
      <w:r w:rsidRPr="00DF5C6B">
        <w:t>Klik</w:t>
      </w:r>
      <w:r w:rsidRPr="00DF5C6B">
        <w:rPr>
          <w:spacing w:val="39"/>
        </w:rPr>
        <w:t xml:space="preserve"> </w:t>
      </w:r>
      <w:r w:rsidRPr="00DF5C6B">
        <w:t>p</w:t>
      </w:r>
      <w:r w:rsidRPr="00DF5C6B">
        <w:rPr>
          <w:spacing w:val="-1"/>
        </w:rPr>
        <w:t>a</w:t>
      </w:r>
      <w:r w:rsidRPr="00DF5C6B">
        <w:rPr>
          <w:spacing w:val="2"/>
        </w:rPr>
        <w:t>d</w:t>
      </w:r>
      <w:r w:rsidRPr="00DF5C6B">
        <w:t>a</w:t>
      </w:r>
      <w:r w:rsidRPr="00DF5C6B">
        <w:rPr>
          <w:spacing w:val="39"/>
        </w:rPr>
        <w:t xml:space="preserve"> </w:t>
      </w:r>
      <w:r w:rsidRPr="00DF5C6B">
        <w:rPr>
          <w:spacing w:val="1"/>
        </w:rPr>
        <w:t>P</w:t>
      </w:r>
      <w:r w:rsidRPr="00DF5C6B">
        <w:t>C,</w:t>
      </w:r>
      <w:r w:rsidRPr="00DF5C6B">
        <w:rPr>
          <w:spacing w:val="38"/>
        </w:rPr>
        <w:t xml:space="preserve"> </w:t>
      </w:r>
      <w:r w:rsidRPr="00DF5C6B">
        <w:rPr>
          <w:spacing w:val="2"/>
        </w:rPr>
        <w:t>p</w:t>
      </w:r>
      <w:r w:rsidRPr="00DF5C6B">
        <w:t>indah</w:t>
      </w:r>
      <w:r w:rsidRPr="00DF5C6B">
        <w:rPr>
          <w:spacing w:val="38"/>
        </w:rPr>
        <w:t xml:space="preserve"> </w:t>
      </w:r>
      <w:r w:rsidRPr="00DF5C6B">
        <w:t>ke</w:t>
      </w:r>
      <w:r w:rsidRPr="00DF5C6B">
        <w:rPr>
          <w:spacing w:val="37"/>
        </w:rPr>
        <w:t xml:space="preserve"> </w:t>
      </w:r>
      <w:r w:rsidRPr="00DF5C6B">
        <w:t>tab</w:t>
      </w:r>
      <w:r w:rsidRPr="00DF5C6B">
        <w:rPr>
          <w:spacing w:val="42"/>
        </w:rPr>
        <w:t xml:space="preserve"> </w:t>
      </w:r>
      <w:r w:rsidRPr="00DF5C6B">
        <w:rPr>
          <w:i/>
        </w:rPr>
        <w:t>D</w:t>
      </w:r>
      <w:r w:rsidRPr="00DF5C6B">
        <w:rPr>
          <w:i/>
          <w:spacing w:val="-1"/>
        </w:rPr>
        <w:t>e</w:t>
      </w:r>
      <w:r w:rsidRPr="00DF5C6B">
        <w:rPr>
          <w:i/>
          <w:spacing w:val="1"/>
        </w:rPr>
        <w:t>s</w:t>
      </w:r>
      <w:r w:rsidRPr="00DF5C6B">
        <w:rPr>
          <w:i/>
        </w:rPr>
        <w:t>kto</w:t>
      </w:r>
      <w:r w:rsidRPr="00DF5C6B">
        <w:rPr>
          <w:i/>
          <w:spacing w:val="1"/>
        </w:rPr>
        <w:t>p</w:t>
      </w:r>
      <w:r w:rsidRPr="00DF5C6B">
        <w:t>,</w:t>
      </w:r>
      <w:r w:rsidRPr="00DF5C6B">
        <w:rPr>
          <w:spacing w:val="41"/>
        </w:rPr>
        <w:t xml:space="preserve"> </w:t>
      </w:r>
      <w:r w:rsidRPr="00DF5C6B">
        <w:t>kl</w:t>
      </w:r>
      <w:r w:rsidRPr="00DF5C6B">
        <w:rPr>
          <w:spacing w:val="-1"/>
        </w:rPr>
        <w:t>i</w:t>
      </w:r>
      <w:r w:rsidRPr="00DF5C6B">
        <w:t>k</w:t>
      </w:r>
      <w:r>
        <w:t xml:space="preserve"> </w:t>
      </w:r>
      <w:r w:rsidRPr="00DF5C6B">
        <w:rPr>
          <w:i/>
        </w:rPr>
        <w:t>C</w:t>
      </w:r>
      <w:r w:rsidRPr="00DF5C6B">
        <w:rPr>
          <w:i/>
          <w:spacing w:val="2"/>
        </w:rPr>
        <w:t>o</w:t>
      </w:r>
      <w:r w:rsidRPr="00DF5C6B">
        <w:rPr>
          <w:i/>
          <w:spacing w:val="-1"/>
        </w:rPr>
        <w:t>m</w:t>
      </w:r>
      <w:r w:rsidRPr="00DF5C6B">
        <w:rPr>
          <w:i/>
          <w:spacing w:val="-3"/>
        </w:rPr>
        <w:t>m</w:t>
      </w:r>
      <w:r w:rsidRPr="00DF5C6B">
        <w:rPr>
          <w:i/>
        </w:rPr>
        <w:t>a</w:t>
      </w:r>
      <w:r w:rsidRPr="00DF5C6B">
        <w:rPr>
          <w:i/>
          <w:spacing w:val="1"/>
        </w:rPr>
        <w:t>n</w:t>
      </w:r>
      <w:r w:rsidRPr="00DF5C6B">
        <w:rPr>
          <w:i/>
        </w:rPr>
        <w:t>d</w:t>
      </w:r>
      <w:r w:rsidRPr="00DF5C6B">
        <w:rPr>
          <w:spacing w:val="1"/>
        </w:rPr>
        <w:t xml:space="preserve"> </w:t>
      </w:r>
      <w:r w:rsidRPr="00DF5C6B">
        <w:rPr>
          <w:i/>
        </w:rPr>
        <w:t>P</w:t>
      </w:r>
      <w:r w:rsidRPr="00DF5C6B">
        <w:rPr>
          <w:i/>
          <w:spacing w:val="-1"/>
        </w:rPr>
        <w:t>r</w:t>
      </w:r>
      <w:r w:rsidRPr="00DF5C6B">
        <w:rPr>
          <w:i/>
          <w:spacing w:val="2"/>
        </w:rPr>
        <w:t>o</w:t>
      </w:r>
      <w:r w:rsidRPr="00DF5C6B">
        <w:rPr>
          <w:i/>
          <w:spacing w:val="-3"/>
        </w:rPr>
        <w:t>m</w:t>
      </w:r>
      <w:r w:rsidRPr="00DF5C6B">
        <w:rPr>
          <w:i/>
          <w:spacing w:val="1"/>
        </w:rPr>
        <w:t>pt</w:t>
      </w:r>
      <w:r w:rsidRPr="00DF5C6B">
        <w:t xml:space="preserve">, </w:t>
      </w:r>
      <w:proofErr w:type="gramStart"/>
      <w:r w:rsidRPr="00DF5C6B">
        <w:t>k</w:t>
      </w:r>
      <w:r w:rsidRPr="00DF5C6B">
        <w:rPr>
          <w:spacing w:val="-1"/>
        </w:rPr>
        <w:t>e</w:t>
      </w:r>
      <w:r w:rsidRPr="00DF5C6B">
        <w:t>t</w:t>
      </w:r>
      <w:r w:rsidRPr="00DF5C6B">
        <w:rPr>
          <w:spacing w:val="3"/>
        </w:rPr>
        <w:t>i</w:t>
      </w:r>
      <w:r w:rsidRPr="00DF5C6B">
        <w:t>kk</w:t>
      </w:r>
      <w:r w:rsidRPr="00DF5C6B">
        <w:rPr>
          <w:spacing w:val="-1"/>
        </w:rPr>
        <w:t>a</w:t>
      </w:r>
      <w:r w:rsidRPr="00DF5C6B">
        <w:t>n :</w:t>
      </w:r>
      <w:proofErr w:type="gramEnd"/>
      <w:r w:rsidRPr="00DF5C6B">
        <w:rPr>
          <w:spacing w:val="1"/>
        </w:rPr>
        <w:t xml:space="preserve"> </w:t>
      </w:r>
      <w:r>
        <w:rPr>
          <w:spacing w:val="1"/>
        </w:rPr>
        <w:t>PING</w:t>
      </w:r>
      <w:r w:rsidRPr="00DF5C6B">
        <w:t xml:space="preserve"> </w:t>
      </w:r>
      <w:r w:rsidRPr="00DF5C6B">
        <w:rPr>
          <w:spacing w:val="1"/>
        </w:rPr>
        <w:t>&lt;</w:t>
      </w:r>
      <w:r w:rsidRPr="00DF5C6B">
        <w:rPr>
          <w:spacing w:val="-6"/>
        </w:rPr>
        <w:t>I</w:t>
      </w:r>
      <w:r w:rsidRPr="00DF5C6B">
        <w:t>P</w:t>
      </w:r>
      <w:r w:rsidRPr="00DF5C6B">
        <w:rPr>
          <w:spacing w:val="1"/>
        </w:rPr>
        <w:t xml:space="preserve"> </w:t>
      </w:r>
      <w:r w:rsidRPr="00527503">
        <w:rPr>
          <w:i/>
        </w:rPr>
        <w:t>Add</w:t>
      </w:r>
      <w:r w:rsidRPr="00527503">
        <w:rPr>
          <w:i/>
          <w:spacing w:val="-1"/>
        </w:rPr>
        <w:t>re</w:t>
      </w:r>
      <w:r w:rsidRPr="00527503">
        <w:rPr>
          <w:i/>
        </w:rPr>
        <w:t>ss</w:t>
      </w:r>
      <w:r w:rsidRPr="00DF5C6B">
        <w:rPr>
          <w:spacing w:val="3"/>
        </w:rPr>
        <w:t xml:space="preserve"> </w:t>
      </w:r>
      <w:r w:rsidRPr="00DF5C6B">
        <w:t>tu</w:t>
      </w:r>
      <w:r w:rsidRPr="00DF5C6B">
        <w:rPr>
          <w:spacing w:val="1"/>
        </w:rPr>
        <w:t>j</w:t>
      </w:r>
      <w:r w:rsidRPr="00DF5C6B">
        <w:t>u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-1"/>
        </w:rPr>
        <w:t>&gt;</w:t>
      </w:r>
      <w:r w:rsidRPr="00DF5C6B">
        <w:t>.</w:t>
      </w:r>
    </w:p>
    <w:p w:rsidR="002A706D" w:rsidRPr="00A65BE4" w:rsidRDefault="002A706D" w:rsidP="00931B6F">
      <w:pPr>
        <w:pStyle w:val="ListParagraph"/>
        <w:widowControl/>
        <w:numPr>
          <w:ilvl w:val="3"/>
          <w:numId w:val="5"/>
        </w:numPr>
        <w:autoSpaceDE/>
        <w:autoSpaceDN/>
        <w:adjustRightInd/>
        <w:spacing w:before="0" w:line="360" w:lineRule="auto"/>
        <w:ind w:left="1800" w:right="215"/>
        <w:contextualSpacing/>
        <w:jc w:val="both"/>
      </w:pP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39"/>
        </w:rPr>
        <w:t xml:space="preserve"> </w:t>
      </w:r>
      <w:r w:rsidRPr="00DF5C6B">
        <w:rPr>
          <w:spacing w:val="2"/>
        </w:rPr>
        <w:t>V</w:t>
      </w:r>
      <w:r w:rsidRPr="00DF5C6B">
        <w:rPr>
          <w:spacing w:val="-5"/>
        </w:rPr>
        <w:t>L</w:t>
      </w:r>
      <w:r w:rsidRPr="00DF5C6B">
        <w:t>AN</w:t>
      </w:r>
      <w:r w:rsidRPr="00DF5C6B">
        <w:rPr>
          <w:spacing w:val="40"/>
        </w:rPr>
        <w:t xml:space="preserve"> </w:t>
      </w:r>
      <w:r w:rsidRPr="00DF5C6B">
        <w:t>F</w:t>
      </w:r>
      <w:r w:rsidRPr="00DF5C6B">
        <w:rPr>
          <w:spacing w:val="38"/>
        </w:rPr>
        <w:t xml:space="preserve"> </w:t>
      </w:r>
      <w:r w:rsidRPr="00DF5C6B">
        <w:rPr>
          <w:spacing w:val="2"/>
        </w:rPr>
        <w:t>k</w:t>
      </w:r>
      <w:r w:rsidRPr="00DF5C6B">
        <w:t>e</w:t>
      </w:r>
      <w:r w:rsidRPr="00DF5C6B">
        <w:rPr>
          <w:spacing w:val="37"/>
        </w:rPr>
        <w:t xml:space="preserve"> </w:t>
      </w: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40"/>
        </w:rPr>
        <w:t xml:space="preserve"> </w:t>
      </w:r>
      <w:r w:rsidRPr="00DF5C6B">
        <w:rPr>
          <w:spacing w:val="2"/>
        </w:rPr>
        <w:t>V</w:t>
      </w:r>
      <w:r w:rsidRPr="00DF5C6B">
        <w:t>L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38"/>
        </w:rPr>
        <w:t xml:space="preserve"> </w:t>
      </w:r>
      <w:r w:rsidRPr="00DF5C6B">
        <w:t>D.</w:t>
      </w:r>
      <w:r w:rsidRPr="00DF5C6B">
        <w:rPr>
          <w:spacing w:val="38"/>
        </w:rPr>
        <w:t xml:space="preserve"> </w:t>
      </w:r>
    </w:p>
    <w:p w:rsidR="002A706D" w:rsidRDefault="002A706D" w:rsidP="00931B6F">
      <w:pPr>
        <w:pStyle w:val="ListParagraph"/>
        <w:spacing w:line="360" w:lineRule="auto"/>
        <w:ind w:left="1800" w:right="215" w:firstLine="0"/>
        <w:jc w:val="both"/>
      </w:pPr>
      <w:r w:rsidRPr="00DF5C6B">
        <w:t>Klik</w:t>
      </w:r>
      <w:r w:rsidRPr="00DF5C6B">
        <w:rPr>
          <w:spacing w:val="39"/>
        </w:rPr>
        <w:t xml:space="preserve"> </w:t>
      </w:r>
      <w:r w:rsidRPr="00DF5C6B">
        <w:rPr>
          <w:spacing w:val="2"/>
        </w:rPr>
        <w:t>p</w:t>
      </w:r>
      <w:r w:rsidRPr="00DF5C6B">
        <w:rPr>
          <w:spacing w:val="-1"/>
        </w:rPr>
        <w:t>a</w:t>
      </w:r>
      <w:r w:rsidRPr="00DF5C6B">
        <w:t>da</w:t>
      </w:r>
      <w:r w:rsidRPr="00DF5C6B">
        <w:rPr>
          <w:spacing w:val="37"/>
        </w:rPr>
        <w:t xml:space="preserve"> </w:t>
      </w:r>
      <w:r w:rsidRPr="00DF5C6B">
        <w:rPr>
          <w:spacing w:val="1"/>
        </w:rPr>
        <w:t>P</w:t>
      </w:r>
      <w:r w:rsidRPr="00DF5C6B">
        <w:t>C,</w:t>
      </w:r>
      <w:r w:rsidRPr="00DF5C6B">
        <w:rPr>
          <w:spacing w:val="38"/>
        </w:rPr>
        <w:t xml:space="preserve"> </w:t>
      </w:r>
      <w:r w:rsidRPr="00DF5C6B">
        <w:rPr>
          <w:spacing w:val="2"/>
        </w:rPr>
        <w:t>p</w:t>
      </w:r>
      <w:r w:rsidRPr="00DF5C6B">
        <w:t>indah</w:t>
      </w:r>
      <w:r w:rsidRPr="00DF5C6B">
        <w:rPr>
          <w:spacing w:val="38"/>
        </w:rPr>
        <w:t xml:space="preserve"> </w:t>
      </w:r>
      <w:r w:rsidRPr="00DF5C6B">
        <w:t>ke</w:t>
      </w:r>
      <w:r w:rsidRPr="00DF5C6B">
        <w:rPr>
          <w:spacing w:val="37"/>
        </w:rPr>
        <w:t xml:space="preserve"> </w:t>
      </w:r>
      <w:r w:rsidRPr="00DF5C6B">
        <w:t>tab</w:t>
      </w:r>
      <w:r w:rsidRPr="00DF5C6B">
        <w:rPr>
          <w:spacing w:val="43"/>
        </w:rPr>
        <w:t xml:space="preserve"> </w:t>
      </w:r>
      <w:r w:rsidRPr="00DF5C6B">
        <w:rPr>
          <w:i/>
        </w:rPr>
        <w:t>D</w:t>
      </w:r>
      <w:r w:rsidRPr="00DF5C6B">
        <w:rPr>
          <w:i/>
          <w:spacing w:val="-1"/>
        </w:rPr>
        <w:t>e</w:t>
      </w:r>
      <w:r w:rsidRPr="00DF5C6B">
        <w:rPr>
          <w:i/>
          <w:spacing w:val="1"/>
        </w:rPr>
        <w:t>s</w:t>
      </w:r>
      <w:r w:rsidRPr="00DF5C6B">
        <w:rPr>
          <w:i/>
        </w:rPr>
        <w:t>kto</w:t>
      </w:r>
      <w:r w:rsidRPr="00DF5C6B">
        <w:rPr>
          <w:i/>
          <w:spacing w:val="1"/>
        </w:rPr>
        <w:t>p</w:t>
      </w:r>
      <w:r w:rsidRPr="00DF5C6B">
        <w:t>,</w:t>
      </w:r>
      <w:r w:rsidRPr="00DF5C6B">
        <w:rPr>
          <w:spacing w:val="41"/>
        </w:rPr>
        <w:t xml:space="preserve"> </w:t>
      </w:r>
      <w:r w:rsidRPr="00DF5C6B">
        <w:t>kl</w:t>
      </w:r>
      <w:r w:rsidRPr="00DF5C6B">
        <w:rPr>
          <w:spacing w:val="-1"/>
        </w:rPr>
        <w:t>i</w:t>
      </w:r>
      <w:r w:rsidRPr="00DF5C6B">
        <w:t>k</w:t>
      </w:r>
      <w:r>
        <w:t xml:space="preserve"> </w:t>
      </w:r>
      <w:r w:rsidRPr="00DF5C6B">
        <w:rPr>
          <w:i/>
        </w:rPr>
        <w:t>C</w:t>
      </w:r>
      <w:r w:rsidRPr="00DF5C6B">
        <w:rPr>
          <w:i/>
          <w:spacing w:val="2"/>
        </w:rPr>
        <w:t>o</w:t>
      </w:r>
      <w:r w:rsidRPr="00DF5C6B">
        <w:rPr>
          <w:i/>
          <w:spacing w:val="-1"/>
        </w:rPr>
        <w:t>m</w:t>
      </w:r>
      <w:r w:rsidRPr="00DF5C6B">
        <w:rPr>
          <w:i/>
          <w:spacing w:val="-3"/>
        </w:rPr>
        <w:t>m</w:t>
      </w:r>
      <w:r w:rsidRPr="00DF5C6B">
        <w:rPr>
          <w:i/>
        </w:rPr>
        <w:t>a</w:t>
      </w:r>
      <w:r w:rsidRPr="00DF5C6B">
        <w:rPr>
          <w:i/>
          <w:spacing w:val="1"/>
        </w:rPr>
        <w:t>n</w:t>
      </w:r>
      <w:r w:rsidRPr="00DF5C6B">
        <w:rPr>
          <w:i/>
        </w:rPr>
        <w:t>d</w:t>
      </w:r>
      <w:r w:rsidRPr="00DF5C6B">
        <w:rPr>
          <w:spacing w:val="1"/>
        </w:rPr>
        <w:t xml:space="preserve"> </w:t>
      </w:r>
      <w:r w:rsidRPr="00DF5C6B">
        <w:rPr>
          <w:i/>
        </w:rPr>
        <w:t>P</w:t>
      </w:r>
      <w:r w:rsidRPr="00DF5C6B">
        <w:rPr>
          <w:i/>
          <w:spacing w:val="-1"/>
        </w:rPr>
        <w:t>r</w:t>
      </w:r>
      <w:r w:rsidRPr="00DF5C6B">
        <w:rPr>
          <w:i/>
          <w:spacing w:val="2"/>
        </w:rPr>
        <w:t>o</w:t>
      </w:r>
      <w:r w:rsidRPr="00DF5C6B">
        <w:rPr>
          <w:i/>
          <w:spacing w:val="-3"/>
        </w:rPr>
        <w:t>m</w:t>
      </w:r>
      <w:r w:rsidRPr="00DF5C6B">
        <w:rPr>
          <w:i/>
          <w:spacing w:val="1"/>
        </w:rPr>
        <w:t>pt</w:t>
      </w:r>
      <w:r w:rsidRPr="00DF5C6B">
        <w:t xml:space="preserve">, </w:t>
      </w:r>
      <w:proofErr w:type="gramStart"/>
      <w:r w:rsidRPr="00DF5C6B">
        <w:t>k</w:t>
      </w:r>
      <w:r w:rsidRPr="00DF5C6B">
        <w:rPr>
          <w:spacing w:val="-1"/>
        </w:rPr>
        <w:t>e</w:t>
      </w:r>
      <w:r w:rsidRPr="00DF5C6B">
        <w:t>t</w:t>
      </w:r>
      <w:r w:rsidRPr="00DF5C6B">
        <w:rPr>
          <w:spacing w:val="3"/>
        </w:rPr>
        <w:t>i</w:t>
      </w:r>
      <w:r w:rsidRPr="00DF5C6B">
        <w:t>kk</w:t>
      </w:r>
      <w:r w:rsidRPr="00DF5C6B">
        <w:rPr>
          <w:spacing w:val="-1"/>
        </w:rPr>
        <w:t>a</w:t>
      </w:r>
      <w:r w:rsidRPr="00DF5C6B">
        <w:t>n :</w:t>
      </w:r>
      <w:proofErr w:type="gramEnd"/>
      <w:r w:rsidRPr="00DF5C6B">
        <w:rPr>
          <w:spacing w:val="1"/>
        </w:rPr>
        <w:t xml:space="preserve"> </w:t>
      </w:r>
      <w:r>
        <w:rPr>
          <w:spacing w:val="1"/>
        </w:rPr>
        <w:t>PING</w:t>
      </w:r>
      <w:r w:rsidRPr="00DF5C6B">
        <w:t xml:space="preserve"> </w:t>
      </w:r>
      <w:r w:rsidRPr="00DF5C6B">
        <w:rPr>
          <w:spacing w:val="1"/>
        </w:rPr>
        <w:t>&lt;</w:t>
      </w:r>
      <w:r w:rsidRPr="00DF5C6B">
        <w:rPr>
          <w:spacing w:val="-6"/>
        </w:rPr>
        <w:t>I</w:t>
      </w:r>
      <w:r w:rsidRPr="00DF5C6B">
        <w:t>P</w:t>
      </w:r>
      <w:r w:rsidRPr="00DF5C6B">
        <w:rPr>
          <w:spacing w:val="1"/>
        </w:rPr>
        <w:t xml:space="preserve"> </w:t>
      </w:r>
      <w:r w:rsidRPr="00527503">
        <w:rPr>
          <w:i/>
        </w:rPr>
        <w:t>Add</w:t>
      </w:r>
      <w:r w:rsidRPr="00527503">
        <w:rPr>
          <w:i/>
          <w:spacing w:val="-1"/>
        </w:rPr>
        <w:t>re</w:t>
      </w:r>
      <w:r w:rsidRPr="00527503">
        <w:rPr>
          <w:i/>
        </w:rPr>
        <w:t>ss</w:t>
      </w:r>
      <w:r w:rsidRPr="00DF5C6B">
        <w:rPr>
          <w:spacing w:val="3"/>
        </w:rPr>
        <w:t xml:space="preserve"> </w:t>
      </w:r>
      <w:r w:rsidRPr="00DF5C6B">
        <w:t>tu</w:t>
      </w:r>
      <w:r w:rsidRPr="00DF5C6B">
        <w:rPr>
          <w:spacing w:val="1"/>
        </w:rPr>
        <w:t>j</w:t>
      </w:r>
      <w:r w:rsidRPr="00DF5C6B">
        <w:t>u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-1"/>
        </w:rPr>
        <w:t>&gt;</w:t>
      </w:r>
      <w:r w:rsidRPr="00DF5C6B">
        <w:t>.</w:t>
      </w:r>
    </w:p>
    <w:p w:rsidR="002A706D" w:rsidRPr="00A65BE4" w:rsidRDefault="002A706D" w:rsidP="00931B6F">
      <w:pPr>
        <w:pStyle w:val="ListParagraph"/>
        <w:widowControl/>
        <w:numPr>
          <w:ilvl w:val="3"/>
          <w:numId w:val="5"/>
        </w:numPr>
        <w:autoSpaceDE/>
        <w:autoSpaceDN/>
        <w:adjustRightInd/>
        <w:spacing w:before="0" w:line="360" w:lineRule="auto"/>
        <w:ind w:left="1800" w:right="215"/>
        <w:contextualSpacing/>
        <w:jc w:val="both"/>
      </w:pP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39"/>
        </w:rPr>
        <w:t xml:space="preserve"> </w:t>
      </w:r>
      <w:r w:rsidRPr="00DF5C6B">
        <w:rPr>
          <w:spacing w:val="2"/>
        </w:rPr>
        <w:t>V</w:t>
      </w:r>
      <w:r w:rsidRPr="00DF5C6B">
        <w:rPr>
          <w:spacing w:val="-5"/>
        </w:rPr>
        <w:t>L</w:t>
      </w:r>
      <w:r w:rsidRPr="00DF5C6B">
        <w:t>AN</w:t>
      </w:r>
      <w:r w:rsidRPr="00DF5C6B">
        <w:rPr>
          <w:spacing w:val="40"/>
        </w:rPr>
        <w:t xml:space="preserve"> </w:t>
      </w:r>
      <w:r w:rsidRPr="00DF5C6B">
        <w:t>F</w:t>
      </w:r>
      <w:r w:rsidRPr="00DF5C6B">
        <w:rPr>
          <w:spacing w:val="38"/>
        </w:rPr>
        <w:t xml:space="preserve"> </w:t>
      </w:r>
      <w:r w:rsidRPr="00DF5C6B">
        <w:rPr>
          <w:spacing w:val="2"/>
        </w:rPr>
        <w:t>k</w:t>
      </w:r>
      <w:r w:rsidRPr="00DF5C6B">
        <w:t>e</w:t>
      </w:r>
      <w:r w:rsidRPr="00DF5C6B">
        <w:rPr>
          <w:spacing w:val="37"/>
        </w:rPr>
        <w:t xml:space="preserve"> </w:t>
      </w: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40"/>
        </w:rPr>
        <w:t xml:space="preserve"> </w:t>
      </w:r>
      <w:r w:rsidRPr="00DF5C6B">
        <w:rPr>
          <w:spacing w:val="2"/>
        </w:rPr>
        <w:t>V</w:t>
      </w:r>
      <w:r w:rsidRPr="00DF5C6B">
        <w:t>L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38"/>
        </w:rPr>
        <w:t xml:space="preserve"> </w:t>
      </w:r>
      <w:r w:rsidRPr="00DF5C6B">
        <w:t>A.</w:t>
      </w:r>
      <w:r w:rsidRPr="00DF5C6B">
        <w:rPr>
          <w:spacing w:val="38"/>
        </w:rPr>
        <w:t xml:space="preserve"> </w:t>
      </w:r>
    </w:p>
    <w:p w:rsidR="002A706D" w:rsidRDefault="002A706D" w:rsidP="00931B6F">
      <w:pPr>
        <w:pStyle w:val="ListParagraph"/>
        <w:spacing w:line="360" w:lineRule="auto"/>
        <w:ind w:left="1800" w:right="215" w:firstLine="25"/>
        <w:jc w:val="both"/>
      </w:pPr>
      <w:r w:rsidRPr="00DF5C6B">
        <w:t>Klik</w:t>
      </w:r>
      <w:r w:rsidRPr="00DF5C6B">
        <w:rPr>
          <w:spacing w:val="39"/>
        </w:rPr>
        <w:t xml:space="preserve"> </w:t>
      </w:r>
      <w:r w:rsidRPr="00DF5C6B">
        <w:rPr>
          <w:spacing w:val="2"/>
        </w:rPr>
        <w:t>p</w:t>
      </w:r>
      <w:r w:rsidRPr="00DF5C6B">
        <w:rPr>
          <w:spacing w:val="-1"/>
        </w:rPr>
        <w:t>a</w:t>
      </w:r>
      <w:r w:rsidRPr="00DF5C6B">
        <w:t>da</w:t>
      </w:r>
      <w:r w:rsidRPr="00DF5C6B">
        <w:rPr>
          <w:spacing w:val="37"/>
        </w:rPr>
        <w:t xml:space="preserve"> </w:t>
      </w:r>
      <w:r w:rsidRPr="00DF5C6B">
        <w:rPr>
          <w:spacing w:val="1"/>
        </w:rPr>
        <w:t>P</w:t>
      </w:r>
      <w:r w:rsidRPr="00DF5C6B">
        <w:t>C,</w:t>
      </w:r>
      <w:r w:rsidRPr="00DF5C6B">
        <w:rPr>
          <w:spacing w:val="38"/>
        </w:rPr>
        <w:t xml:space="preserve"> </w:t>
      </w:r>
      <w:r w:rsidRPr="00DF5C6B">
        <w:rPr>
          <w:spacing w:val="2"/>
        </w:rPr>
        <w:t>p</w:t>
      </w:r>
      <w:r w:rsidRPr="00DF5C6B">
        <w:t>indah</w:t>
      </w:r>
      <w:r w:rsidRPr="00DF5C6B">
        <w:rPr>
          <w:spacing w:val="38"/>
        </w:rPr>
        <w:t xml:space="preserve"> </w:t>
      </w:r>
      <w:r w:rsidRPr="00DF5C6B">
        <w:t>ke</w:t>
      </w:r>
      <w:r w:rsidRPr="00DF5C6B">
        <w:rPr>
          <w:spacing w:val="37"/>
        </w:rPr>
        <w:t xml:space="preserve"> </w:t>
      </w:r>
      <w:r w:rsidRPr="00DF5C6B">
        <w:t>tab</w:t>
      </w:r>
      <w:r w:rsidRPr="00DF5C6B">
        <w:rPr>
          <w:spacing w:val="43"/>
        </w:rPr>
        <w:t xml:space="preserve"> </w:t>
      </w:r>
      <w:r w:rsidRPr="00DF5C6B">
        <w:rPr>
          <w:i/>
        </w:rPr>
        <w:t>D</w:t>
      </w:r>
      <w:r w:rsidRPr="00DF5C6B">
        <w:rPr>
          <w:i/>
          <w:spacing w:val="-1"/>
        </w:rPr>
        <w:t>e</w:t>
      </w:r>
      <w:r>
        <w:rPr>
          <w:i/>
          <w:spacing w:val="1"/>
        </w:rPr>
        <w:t>sk</w:t>
      </w:r>
      <w:r w:rsidRPr="00DF5C6B">
        <w:rPr>
          <w:i/>
        </w:rPr>
        <w:t>to</w:t>
      </w:r>
      <w:r w:rsidRPr="00DF5C6B">
        <w:rPr>
          <w:i/>
          <w:spacing w:val="1"/>
        </w:rPr>
        <w:t>p</w:t>
      </w:r>
      <w:r w:rsidRPr="00DF5C6B">
        <w:t>,</w:t>
      </w:r>
      <w:r w:rsidRPr="00DF5C6B">
        <w:rPr>
          <w:spacing w:val="41"/>
        </w:rPr>
        <w:t xml:space="preserve"> </w:t>
      </w:r>
      <w:r w:rsidRPr="00DF5C6B">
        <w:t>kl</w:t>
      </w:r>
      <w:r w:rsidRPr="00DF5C6B">
        <w:rPr>
          <w:spacing w:val="-1"/>
        </w:rPr>
        <w:t>i</w:t>
      </w:r>
      <w:r>
        <w:t xml:space="preserve">k </w:t>
      </w:r>
      <w:r w:rsidRPr="00DF5C6B">
        <w:rPr>
          <w:i/>
        </w:rPr>
        <w:t>C</w:t>
      </w:r>
      <w:r w:rsidRPr="00DF5C6B">
        <w:rPr>
          <w:i/>
          <w:spacing w:val="2"/>
        </w:rPr>
        <w:t>o</w:t>
      </w:r>
      <w:r w:rsidRPr="00DF5C6B">
        <w:rPr>
          <w:i/>
          <w:spacing w:val="-1"/>
        </w:rPr>
        <w:t>m</w:t>
      </w:r>
      <w:r w:rsidRPr="00DF5C6B">
        <w:rPr>
          <w:i/>
          <w:spacing w:val="-3"/>
        </w:rPr>
        <w:t>m</w:t>
      </w:r>
      <w:r w:rsidRPr="00DF5C6B">
        <w:rPr>
          <w:i/>
        </w:rPr>
        <w:t>a</w:t>
      </w:r>
      <w:r w:rsidRPr="00DF5C6B">
        <w:rPr>
          <w:i/>
          <w:spacing w:val="1"/>
        </w:rPr>
        <w:t>n</w:t>
      </w:r>
      <w:r w:rsidRPr="00DF5C6B">
        <w:rPr>
          <w:i/>
        </w:rPr>
        <w:t>d</w:t>
      </w:r>
      <w:r w:rsidRPr="00DF5C6B">
        <w:rPr>
          <w:spacing w:val="1"/>
        </w:rPr>
        <w:t xml:space="preserve"> </w:t>
      </w:r>
      <w:r w:rsidRPr="00DF5C6B">
        <w:rPr>
          <w:i/>
        </w:rPr>
        <w:t>P</w:t>
      </w:r>
      <w:r w:rsidRPr="00DF5C6B">
        <w:rPr>
          <w:i/>
          <w:spacing w:val="-1"/>
        </w:rPr>
        <w:t>r</w:t>
      </w:r>
      <w:r w:rsidRPr="00DF5C6B">
        <w:rPr>
          <w:i/>
          <w:spacing w:val="2"/>
        </w:rPr>
        <w:t>o</w:t>
      </w:r>
      <w:r w:rsidRPr="00DF5C6B">
        <w:rPr>
          <w:i/>
          <w:spacing w:val="-3"/>
        </w:rPr>
        <w:t>m</w:t>
      </w:r>
      <w:r w:rsidRPr="00DF5C6B">
        <w:rPr>
          <w:i/>
          <w:spacing w:val="1"/>
        </w:rPr>
        <w:t>pt</w:t>
      </w:r>
      <w:r w:rsidRPr="00DF5C6B">
        <w:t xml:space="preserve">, </w:t>
      </w:r>
      <w:proofErr w:type="gramStart"/>
      <w:r w:rsidRPr="00DF5C6B">
        <w:t>k</w:t>
      </w:r>
      <w:r w:rsidRPr="00DF5C6B">
        <w:rPr>
          <w:spacing w:val="-1"/>
        </w:rPr>
        <w:t>e</w:t>
      </w:r>
      <w:r w:rsidRPr="00DF5C6B">
        <w:t>t</w:t>
      </w:r>
      <w:r w:rsidRPr="00DF5C6B">
        <w:rPr>
          <w:spacing w:val="3"/>
        </w:rPr>
        <w:t>i</w:t>
      </w:r>
      <w:r w:rsidRPr="00DF5C6B">
        <w:t>kk</w:t>
      </w:r>
      <w:r w:rsidRPr="00DF5C6B">
        <w:rPr>
          <w:spacing w:val="-1"/>
        </w:rPr>
        <w:t>a</w:t>
      </w:r>
      <w:r w:rsidRPr="00DF5C6B">
        <w:t>n :</w:t>
      </w:r>
      <w:proofErr w:type="gramEnd"/>
      <w:r w:rsidRPr="00DF5C6B">
        <w:rPr>
          <w:spacing w:val="1"/>
        </w:rPr>
        <w:t xml:space="preserve"> </w:t>
      </w:r>
      <w:r>
        <w:rPr>
          <w:spacing w:val="1"/>
        </w:rPr>
        <w:t>PING</w:t>
      </w:r>
      <w:r w:rsidRPr="00DF5C6B">
        <w:rPr>
          <w:spacing w:val="1"/>
        </w:rPr>
        <w:t xml:space="preserve"> &lt;</w:t>
      </w:r>
      <w:r w:rsidRPr="00DF5C6B">
        <w:rPr>
          <w:spacing w:val="-6"/>
        </w:rPr>
        <w:t>I</w:t>
      </w:r>
      <w:r w:rsidRPr="00DF5C6B">
        <w:t>P</w:t>
      </w:r>
      <w:r w:rsidRPr="00DF5C6B">
        <w:rPr>
          <w:spacing w:val="1"/>
        </w:rPr>
        <w:t xml:space="preserve"> </w:t>
      </w:r>
      <w:r w:rsidRPr="00527503">
        <w:rPr>
          <w:i/>
        </w:rPr>
        <w:t>Add</w:t>
      </w:r>
      <w:r w:rsidRPr="00527503">
        <w:rPr>
          <w:i/>
          <w:spacing w:val="-1"/>
        </w:rPr>
        <w:t>re</w:t>
      </w:r>
      <w:r w:rsidRPr="00527503">
        <w:rPr>
          <w:i/>
        </w:rPr>
        <w:t>ss</w:t>
      </w:r>
      <w:r w:rsidRPr="00DF5C6B">
        <w:rPr>
          <w:spacing w:val="3"/>
        </w:rPr>
        <w:t xml:space="preserve"> </w:t>
      </w:r>
      <w:r w:rsidRPr="00DF5C6B">
        <w:t>tu</w:t>
      </w:r>
      <w:r w:rsidRPr="00DF5C6B">
        <w:rPr>
          <w:spacing w:val="1"/>
        </w:rPr>
        <w:t>j</w:t>
      </w:r>
      <w:r w:rsidRPr="00DF5C6B">
        <w:t>u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-1"/>
        </w:rPr>
        <w:t>&gt;</w:t>
      </w:r>
      <w:r w:rsidRPr="00DF5C6B">
        <w:t>.</w:t>
      </w:r>
    </w:p>
    <w:p w:rsidR="002A706D" w:rsidRPr="00227A4A" w:rsidRDefault="002A706D" w:rsidP="00931B6F">
      <w:pPr>
        <w:pStyle w:val="ListParagraph"/>
        <w:widowControl/>
        <w:numPr>
          <w:ilvl w:val="3"/>
          <w:numId w:val="5"/>
        </w:numPr>
        <w:autoSpaceDE/>
        <w:autoSpaceDN/>
        <w:adjustRightInd/>
        <w:spacing w:before="0" w:line="360" w:lineRule="auto"/>
        <w:ind w:left="1800" w:right="215"/>
        <w:contextualSpacing/>
        <w:jc w:val="both"/>
      </w:pP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42"/>
        </w:rPr>
        <w:t xml:space="preserve"> </w:t>
      </w:r>
      <w:r w:rsidRPr="00DF5C6B">
        <w:t>V</w:t>
      </w:r>
      <w:r w:rsidRPr="00DF5C6B">
        <w:rPr>
          <w:spacing w:val="-6"/>
        </w:rPr>
        <w:t>L</w:t>
      </w:r>
      <w:r w:rsidRPr="00DF5C6B">
        <w:rPr>
          <w:spacing w:val="2"/>
        </w:rPr>
        <w:t>A</w:t>
      </w:r>
      <w:r w:rsidRPr="00DF5C6B">
        <w:t>N</w:t>
      </w:r>
      <w:r w:rsidRPr="00DF5C6B">
        <w:rPr>
          <w:spacing w:val="41"/>
        </w:rPr>
        <w:t xml:space="preserve"> </w:t>
      </w:r>
      <w:r w:rsidRPr="00DF5C6B">
        <w:t>F</w:t>
      </w:r>
      <w:r w:rsidRPr="00DF5C6B">
        <w:rPr>
          <w:spacing w:val="40"/>
        </w:rPr>
        <w:t xml:space="preserve"> </w:t>
      </w:r>
      <w:r w:rsidRPr="00DF5C6B">
        <w:t>ke</w:t>
      </w:r>
      <w:r w:rsidRPr="00DF5C6B">
        <w:rPr>
          <w:spacing w:val="40"/>
        </w:rPr>
        <w:t xml:space="preserve"> </w:t>
      </w:r>
      <w:r w:rsidRPr="00DF5C6B">
        <w:rPr>
          <w:spacing w:val="1"/>
        </w:rPr>
        <w:t>P</w:t>
      </w:r>
      <w:r w:rsidRPr="00DF5C6B">
        <w:t>C</w:t>
      </w:r>
      <w:r w:rsidRPr="00DF5C6B">
        <w:rPr>
          <w:spacing w:val="42"/>
        </w:rPr>
        <w:t xml:space="preserve"> </w:t>
      </w:r>
      <w:r w:rsidRPr="00DF5C6B">
        <w:rPr>
          <w:spacing w:val="2"/>
        </w:rPr>
        <w:t>V</w:t>
      </w:r>
      <w:r w:rsidRPr="00DF5C6B">
        <w:rPr>
          <w:spacing w:val="-3"/>
        </w:rPr>
        <w:t>L</w:t>
      </w:r>
      <w:r w:rsidRPr="00DF5C6B">
        <w:t>AN</w:t>
      </w:r>
      <w:r w:rsidRPr="00DF5C6B">
        <w:rPr>
          <w:spacing w:val="40"/>
        </w:rPr>
        <w:t xml:space="preserve"> </w:t>
      </w:r>
      <w:r w:rsidRPr="00DF5C6B">
        <w:rPr>
          <w:spacing w:val="1"/>
        </w:rPr>
        <w:t>C</w:t>
      </w:r>
      <w:r w:rsidRPr="00DF5C6B">
        <w:t>.</w:t>
      </w:r>
      <w:r w:rsidRPr="00DF5C6B">
        <w:rPr>
          <w:spacing w:val="41"/>
        </w:rPr>
        <w:t xml:space="preserve"> </w:t>
      </w:r>
    </w:p>
    <w:p w:rsidR="002A706D" w:rsidRDefault="002A706D" w:rsidP="00931B6F">
      <w:pPr>
        <w:pStyle w:val="ListParagraph"/>
        <w:spacing w:line="360" w:lineRule="auto"/>
        <w:ind w:left="1800" w:right="215" w:firstLine="0"/>
        <w:jc w:val="both"/>
      </w:pPr>
      <w:r w:rsidRPr="00DF5C6B">
        <w:t>Klik</w:t>
      </w:r>
      <w:r w:rsidRPr="00DF5C6B">
        <w:rPr>
          <w:spacing w:val="41"/>
        </w:rPr>
        <w:t xml:space="preserve"> </w:t>
      </w:r>
      <w:r w:rsidRPr="00DF5C6B">
        <w:t>p</w:t>
      </w:r>
      <w:r w:rsidRPr="00DF5C6B">
        <w:rPr>
          <w:spacing w:val="-1"/>
        </w:rPr>
        <w:t>a</w:t>
      </w:r>
      <w:r w:rsidRPr="00DF5C6B">
        <w:t>da</w:t>
      </w:r>
      <w:r w:rsidRPr="00DF5C6B">
        <w:rPr>
          <w:spacing w:val="40"/>
        </w:rPr>
        <w:t xml:space="preserve"> </w:t>
      </w:r>
      <w:r w:rsidRPr="00DF5C6B">
        <w:rPr>
          <w:spacing w:val="-1"/>
        </w:rPr>
        <w:t>P</w:t>
      </w:r>
      <w:r w:rsidRPr="00DF5C6B">
        <w:t>C,</w:t>
      </w:r>
      <w:r w:rsidRPr="00DF5C6B">
        <w:rPr>
          <w:spacing w:val="41"/>
        </w:rPr>
        <w:t xml:space="preserve"> </w:t>
      </w:r>
      <w:r w:rsidRPr="00DF5C6B">
        <w:rPr>
          <w:spacing w:val="-2"/>
        </w:rPr>
        <w:t>p</w:t>
      </w:r>
      <w:r w:rsidRPr="00DF5C6B">
        <w:t>indah</w:t>
      </w:r>
      <w:r w:rsidRPr="00DF5C6B">
        <w:rPr>
          <w:spacing w:val="40"/>
        </w:rPr>
        <w:t xml:space="preserve"> </w:t>
      </w:r>
      <w:r w:rsidRPr="00DF5C6B">
        <w:t>ke</w:t>
      </w:r>
      <w:r w:rsidRPr="00DF5C6B">
        <w:rPr>
          <w:spacing w:val="40"/>
        </w:rPr>
        <w:t xml:space="preserve"> </w:t>
      </w:r>
      <w:r w:rsidRPr="00DF5C6B">
        <w:t>tab</w:t>
      </w:r>
      <w:r w:rsidRPr="00DF5C6B">
        <w:rPr>
          <w:spacing w:val="42"/>
        </w:rPr>
        <w:t xml:space="preserve"> </w:t>
      </w:r>
      <w:r w:rsidRPr="00DF5C6B">
        <w:rPr>
          <w:i/>
        </w:rPr>
        <w:t>D</w:t>
      </w:r>
      <w:r w:rsidRPr="00DF5C6B">
        <w:rPr>
          <w:i/>
          <w:spacing w:val="-1"/>
        </w:rPr>
        <w:t>e</w:t>
      </w:r>
      <w:r w:rsidRPr="00DF5C6B">
        <w:rPr>
          <w:i/>
          <w:spacing w:val="1"/>
        </w:rPr>
        <w:t>s</w:t>
      </w:r>
      <w:r w:rsidRPr="00DF5C6B">
        <w:rPr>
          <w:i/>
        </w:rPr>
        <w:t>kto</w:t>
      </w:r>
      <w:r w:rsidRPr="00DF5C6B">
        <w:rPr>
          <w:i/>
          <w:spacing w:val="1"/>
        </w:rPr>
        <w:t>p</w:t>
      </w:r>
      <w:r w:rsidRPr="00DF5C6B">
        <w:t>,</w:t>
      </w:r>
      <w:r w:rsidRPr="00DF5C6B">
        <w:rPr>
          <w:spacing w:val="38"/>
        </w:rPr>
        <w:t xml:space="preserve"> </w:t>
      </w:r>
      <w:r w:rsidRPr="00DF5C6B">
        <w:t>kl</w:t>
      </w:r>
      <w:r w:rsidRPr="00DF5C6B">
        <w:rPr>
          <w:spacing w:val="1"/>
        </w:rPr>
        <w:t>i</w:t>
      </w:r>
      <w:r>
        <w:t xml:space="preserve">k </w:t>
      </w:r>
      <w:r w:rsidRPr="00DF5C6B">
        <w:rPr>
          <w:i/>
        </w:rPr>
        <w:t>C</w:t>
      </w:r>
      <w:r w:rsidRPr="00DF5C6B">
        <w:rPr>
          <w:i/>
          <w:spacing w:val="2"/>
        </w:rPr>
        <w:t>o</w:t>
      </w:r>
      <w:r w:rsidRPr="00DF5C6B">
        <w:rPr>
          <w:i/>
          <w:spacing w:val="-1"/>
        </w:rPr>
        <w:t>m</w:t>
      </w:r>
      <w:r w:rsidRPr="00DF5C6B">
        <w:rPr>
          <w:i/>
          <w:spacing w:val="-3"/>
        </w:rPr>
        <w:t>m</w:t>
      </w:r>
      <w:r w:rsidRPr="00DF5C6B">
        <w:rPr>
          <w:i/>
        </w:rPr>
        <w:t>a</w:t>
      </w:r>
      <w:r w:rsidRPr="00DF5C6B">
        <w:rPr>
          <w:i/>
          <w:spacing w:val="1"/>
        </w:rPr>
        <w:t>n</w:t>
      </w:r>
      <w:r w:rsidRPr="00DF5C6B">
        <w:rPr>
          <w:i/>
        </w:rPr>
        <w:t>d</w:t>
      </w:r>
      <w:r w:rsidRPr="00DF5C6B">
        <w:rPr>
          <w:spacing w:val="1"/>
        </w:rPr>
        <w:t xml:space="preserve"> </w:t>
      </w:r>
      <w:r w:rsidRPr="00DF5C6B">
        <w:rPr>
          <w:i/>
        </w:rPr>
        <w:t>P</w:t>
      </w:r>
      <w:r w:rsidRPr="00DF5C6B">
        <w:rPr>
          <w:i/>
          <w:spacing w:val="-1"/>
        </w:rPr>
        <w:t>r</w:t>
      </w:r>
      <w:r w:rsidRPr="00DF5C6B">
        <w:rPr>
          <w:i/>
          <w:spacing w:val="2"/>
        </w:rPr>
        <w:t>o</w:t>
      </w:r>
      <w:r w:rsidRPr="00DF5C6B">
        <w:rPr>
          <w:i/>
          <w:spacing w:val="-3"/>
        </w:rPr>
        <w:t>m</w:t>
      </w:r>
      <w:r w:rsidRPr="00DF5C6B">
        <w:rPr>
          <w:i/>
          <w:spacing w:val="1"/>
        </w:rPr>
        <w:t>pt</w:t>
      </w:r>
      <w:r w:rsidRPr="00DF5C6B">
        <w:t xml:space="preserve">, </w:t>
      </w:r>
      <w:proofErr w:type="gramStart"/>
      <w:r w:rsidRPr="00DF5C6B">
        <w:t>k</w:t>
      </w:r>
      <w:r w:rsidRPr="00DF5C6B">
        <w:rPr>
          <w:spacing w:val="-1"/>
        </w:rPr>
        <w:t>e</w:t>
      </w:r>
      <w:r w:rsidRPr="00DF5C6B">
        <w:t>t</w:t>
      </w:r>
      <w:r w:rsidRPr="00DF5C6B">
        <w:rPr>
          <w:spacing w:val="3"/>
        </w:rPr>
        <w:t>i</w:t>
      </w:r>
      <w:r w:rsidRPr="00DF5C6B">
        <w:t>kk</w:t>
      </w:r>
      <w:r w:rsidRPr="00DF5C6B">
        <w:rPr>
          <w:spacing w:val="-1"/>
        </w:rPr>
        <w:t>a</w:t>
      </w:r>
      <w:r w:rsidRPr="00DF5C6B">
        <w:t>n :</w:t>
      </w:r>
      <w:proofErr w:type="gramEnd"/>
      <w:r w:rsidRPr="00DF5C6B">
        <w:rPr>
          <w:spacing w:val="1"/>
        </w:rPr>
        <w:t xml:space="preserve"> </w:t>
      </w:r>
      <w:r>
        <w:rPr>
          <w:spacing w:val="1"/>
        </w:rPr>
        <w:t>PING</w:t>
      </w:r>
      <w:r w:rsidRPr="00DF5C6B">
        <w:t xml:space="preserve"> </w:t>
      </w:r>
      <w:r w:rsidRPr="00DF5C6B">
        <w:rPr>
          <w:spacing w:val="1"/>
        </w:rPr>
        <w:t>&lt;</w:t>
      </w:r>
      <w:r w:rsidRPr="00DF5C6B">
        <w:rPr>
          <w:spacing w:val="-6"/>
        </w:rPr>
        <w:t>I</w:t>
      </w:r>
      <w:r w:rsidRPr="00DF5C6B">
        <w:t>P</w:t>
      </w:r>
      <w:r w:rsidRPr="00DF5C6B">
        <w:rPr>
          <w:spacing w:val="1"/>
        </w:rPr>
        <w:t xml:space="preserve"> </w:t>
      </w:r>
      <w:r w:rsidRPr="00527503">
        <w:rPr>
          <w:i/>
        </w:rPr>
        <w:t>Add</w:t>
      </w:r>
      <w:r w:rsidRPr="00527503">
        <w:rPr>
          <w:i/>
          <w:spacing w:val="-1"/>
        </w:rPr>
        <w:t>re</w:t>
      </w:r>
      <w:r w:rsidRPr="00527503">
        <w:rPr>
          <w:i/>
        </w:rPr>
        <w:t>ss</w:t>
      </w:r>
      <w:r w:rsidRPr="00DF5C6B">
        <w:rPr>
          <w:spacing w:val="3"/>
        </w:rPr>
        <w:t xml:space="preserve"> </w:t>
      </w:r>
      <w:r w:rsidRPr="00DF5C6B">
        <w:t>tu</w:t>
      </w:r>
      <w:r w:rsidRPr="00DF5C6B">
        <w:rPr>
          <w:spacing w:val="1"/>
        </w:rPr>
        <w:t>j</w:t>
      </w:r>
      <w:r w:rsidRPr="00DF5C6B">
        <w:t>u</w:t>
      </w:r>
      <w:r w:rsidRPr="00DF5C6B">
        <w:rPr>
          <w:spacing w:val="-1"/>
        </w:rPr>
        <w:t>a</w:t>
      </w:r>
      <w:r w:rsidRPr="00DF5C6B">
        <w:t>n</w:t>
      </w:r>
      <w:r w:rsidRPr="00DF5C6B">
        <w:rPr>
          <w:spacing w:val="-1"/>
        </w:rPr>
        <w:t>&gt;</w:t>
      </w:r>
      <w:r>
        <w:t>.</w:t>
      </w:r>
    </w:p>
    <w:p w:rsidR="002A706D" w:rsidRDefault="002A706D" w:rsidP="002A706D">
      <w:pPr>
        <w:spacing w:line="360" w:lineRule="auto"/>
        <w:ind w:left="2070" w:right="14"/>
      </w:pPr>
    </w:p>
    <w:p w:rsidR="00E9298C" w:rsidRPr="0018343F" w:rsidRDefault="00E9298C" w:rsidP="00E9298C">
      <w:pPr>
        <w:pStyle w:val="ListParagraph"/>
        <w:tabs>
          <w:tab w:val="left" w:pos="426"/>
          <w:tab w:val="left" w:pos="6237"/>
        </w:tabs>
        <w:spacing w:line="360" w:lineRule="auto"/>
        <w:ind w:left="1800" w:firstLine="0"/>
        <w:jc w:val="both"/>
      </w:pPr>
    </w:p>
    <w:p w:rsidR="000B0D16" w:rsidRDefault="000B0D16"/>
    <w:p w:rsidR="000B0D16" w:rsidRPr="000B0D16" w:rsidRDefault="000B0D16" w:rsidP="000B0D16"/>
    <w:p w:rsidR="000B0D16" w:rsidRPr="000B0D16" w:rsidRDefault="000B0D16" w:rsidP="000B0D16"/>
    <w:p w:rsidR="000B0D16" w:rsidRDefault="000B0D16" w:rsidP="000B0D16"/>
    <w:p w:rsidR="008C3CA0" w:rsidRPr="00665243" w:rsidRDefault="000B0D16" w:rsidP="008133BC">
      <w:pPr>
        <w:tabs>
          <w:tab w:val="left" w:pos="5070"/>
        </w:tabs>
      </w:pPr>
      <w:r>
        <w:tab/>
      </w:r>
    </w:p>
    <w:p w:rsidR="007E03F5" w:rsidRDefault="007E03F5" w:rsidP="007E03F5">
      <w:pPr>
        <w:pStyle w:val="Heading1"/>
        <w:tabs>
          <w:tab w:val="left" w:pos="872"/>
        </w:tabs>
        <w:kinsoku w:val="0"/>
        <w:overflowPunct w:val="0"/>
        <w:ind w:left="1560" w:firstLine="0"/>
      </w:pPr>
    </w:p>
    <w:p w:rsidR="008C3CA0" w:rsidRDefault="008C3CA0" w:rsidP="00E9575C">
      <w:pPr>
        <w:pStyle w:val="Heading1"/>
        <w:numPr>
          <w:ilvl w:val="0"/>
          <w:numId w:val="15"/>
        </w:numPr>
        <w:tabs>
          <w:tab w:val="left" w:pos="872"/>
        </w:tabs>
        <w:kinsoku w:val="0"/>
        <w:overflowPunct w:val="0"/>
        <w:spacing w:line="360" w:lineRule="auto"/>
        <w:ind w:left="1560" w:hanging="993"/>
      </w:pPr>
      <w:r>
        <w:t>HASIL DAN</w:t>
      </w:r>
      <w:r>
        <w:rPr>
          <w:spacing w:val="-5"/>
        </w:rPr>
        <w:t xml:space="preserve"> </w:t>
      </w:r>
      <w:r>
        <w:t>PEMBAHASAN</w:t>
      </w:r>
    </w:p>
    <w:p w:rsidR="00EC6085" w:rsidRPr="003E55FA" w:rsidRDefault="00EC6085" w:rsidP="00E9575C">
      <w:pPr>
        <w:widowControl/>
        <w:numPr>
          <w:ilvl w:val="1"/>
          <w:numId w:val="6"/>
        </w:numPr>
        <w:suppressAutoHyphens/>
        <w:autoSpaceDE/>
        <w:autoSpaceDN/>
        <w:adjustRightInd/>
        <w:spacing w:line="360" w:lineRule="auto"/>
        <w:ind w:left="1134" w:hanging="283"/>
        <w:jc w:val="both"/>
        <w:rPr>
          <w:iCs/>
          <w:lang w:val="en-GB" w:eastAsia="ar-SA"/>
        </w:rPr>
      </w:pPr>
      <w:r w:rsidRPr="003E55FA">
        <w:rPr>
          <w:iCs/>
          <w:lang w:val="en-GB" w:eastAsia="ar-SA"/>
        </w:rPr>
        <w:t>Melalukan konfigurasi akses VLAN</w:t>
      </w:r>
    </w:p>
    <w:p w:rsidR="00EC6085" w:rsidRPr="00EC6085" w:rsidRDefault="00EC6085" w:rsidP="00E9575C">
      <w:pPr>
        <w:widowControl/>
        <w:autoSpaceDE/>
        <w:autoSpaceDN/>
        <w:adjustRightInd/>
        <w:spacing w:line="360" w:lineRule="auto"/>
        <w:ind w:left="1134"/>
        <w:jc w:val="both"/>
        <w:rPr>
          <w:b/>
          <w:iCs/>
          <w:lang w:val="en-GB" w:eastAsia="ar-SA"/>
        </w:rPr>
      </w:pPr>
      <w:r w:rsidRPr="00931B6F">
        <w:rPr>
          <w:iCs/>
          <w:lang w:val="en-GB" w:eastAsia="ar-SA"/>
        </w:rPr>
        <w:t>Langkah 1</w:t>
      </w:r>
      <w:r w:rsidRPr="00EC6085">
        <w:rPr>
          <w:b/>
          <w:iCs/>
          <w:lang w:val="en-GB" w:eastAsia="ar-SA"/>
        </w:rPr>
        <w:t>:</w:t>
      </w:r>
    </w:p>
    <w:p w:rsidR="00EC6085" w:rsidRPr="00EC6085" w:rsidRDefault="00EC6085" w:rsidP="00D16BCA">
      <w:pPr>
        <w:widowControl/>
        <w:autoSpaceDE/>
        <w:autoSpaceDN/>
        <w:adjustRightInd/>
        <w:spacing w:line="360" w:lineRule="auto"/>
        <w:ind w:left="1134"/>
        <w:jc w:val="both"/>
        <w:rPr>
          <w:i/>
          <w:iCs/>
          <w:lang w:val="en-GB" w:eastAsia="ar-SA"/>
        </w:rPr>
      </w:pPr>
      <w:r w:rsidRPr="00EC6085">
        <w:rPr>
          <w:iCs/>
          <w:lang w:val="en-GB" w:eastAsia="ar-SA"/>
        </w:rPr>
        <w:t xml:space="preserve">Mengkonfigurasi VLAN pada </w:t>
      </w:r>
      <w:r w:rsidRPr="00EC6085">
        <w:rPr>
          <w:i/>
          <w:iCs/>
          <w:lang w:val="en-GB" w:eastAsia="ar-SA"/>
        </w:rPr>
        <w:t>Switch0.</w:t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both"/>
        <w:rPr>
          <w:b/>
          <w:iCs/>
          <w:lang w:val="en-GB" w:eastAsia="ar-SA"/>
        </w:rPr>
      </w:pPr>
      <w:r w:rsidRPr="00EC6085">
        <w:rPr>
          <w:b/>
          <w:noProof/>
        </w:rPr>
        <w:drawing>
          <wp:inline distT="0" distB="0" distL="0" distR="0">
            <wp:extent cx="4572000" cy="1495425"/>
            <wp:effectExtent l="19050" t="19050" r="19050" b="28575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D16BCA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Cs/>
          <w:sz w:val="22"/>
          <w:lang w:val="en-GB" w:eastAsia="ar-SA"/>
        </w:rPr>
      </w:pPr>
      <w:r>
        <w:rPr>
          <w:b/>
          <w:iCs/>
          <w:sz w:val="22"/>
          <w:lang w:val="en-GB" w:eastAsia="ar-SA"/>
        </w:rPr>
        <w:t>Gambar 2.4</w:t>
      </w:r>
      <w:r w:rsidR="00EC6085" w:rsidRPr="00EC6085">
        <w:rPr>
          <w:b/>
          <w:iCs/>
          <w:sz w:val="22"/>
          <w:lang w:val="en-GB" w:eastAsia="ar-SA"/>
        </w:rPr>
        <w:t xml:space="preserve"> </w:t>
      </w:r>
      <w:r w:rsidR="00EC6085" w:rsidRPr="00EC6085">
        <w:rPr>
          <w:iCs/>
          <w:sz w:val="22"/>
          <w:lang w:val="en-GB" w:eastAsia="ar-SA"/>
        </w:rPr>
        <w:t xml:space="preserve">Tampilan konfigurasi VLAN pada </w:t>
      </w:r>
      <w:r w:rsidR="00EC6085" w:rsidRPr="00EC6085">
        <w:rPr>
          <w:i/>
          <w:iCs/>
          <w:sz w:val="22"/>
          <w:lang w:val="en-GB" w:eastAsia="ar-SA"/>
        </w:rPr>
        <w:t>switch0.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iCs/>
          <w:lang w:val="en-GB" w:eastAsia="ar-SA"/>
        </w:rPr>
        <w:t xml:space="preserve">Pada </w:t>
      </w:r>
      <w:r w:rsidR="007E03F5">
        <w:rPr>
          <w:b/>
          <w:iCs/>
          <w:lang w:val="en-GB" w:eastAsia="ar-SA"/>
        </w:rPr>
        <w:t>Gambar 2.4</w:t>
      </w:r>
      <w:r w:rsidRPr="00EC6085">
        <w:rPr>
          <w:b/>
          <w:iCs/>
          <w:lang w:val="en-GB" w:eastAsia="ar-SA"/>
        </w:rPr>
        <w:t xml:space="preserve"> </w:t>
      </w:r>
      <w:r w:rsidRPr="00EC6085">
        <w:rPr>
          <w:iCs/>
          <w:lang w:val="en-GB" w:eastAsia="ar-SA"/>
        </w:rPr>
        <w:t xml:space="preserve">merupakan tampilan konfigurasi pada </w:t>
      </w:r>
      <w:r w:rsidRPr="00EC6085">
        <w:rPr>
          <w:i/>
          <w:iCs/>
          <w:lang w:val="en-GB" w:eastAsia="ar-SA"/>
        </w:rPr>
        <w:t>switch0</w:t>
      </w:r>
      <w:r w:rsidRPr="00EC6085">
        <w:rPr>
          <w:iCs/>
          <w:lang w:val="en-GB" w:eastAsia="ar-SA"/>
        </w:rPr>
        <w:t>, dimana perintah “</w:t>
      </w:r>
      <w:r w:rsidRPr="00EC6085">
        <w:rPr>
          <w:rFonts w:ascii="Courier New" w:hAnsi="Courier New" w:cs="Courier New"/>
          <w:iCs/>
          <w:sz w:val="20"/>
          <w:szCs w:val="20"/>
          <w:lang w:val="en-GB" w:eastAsia="ar-SA"/>
        </w:rPr>
        <w:t>enable</w:t>
      </w:r>
      <w:r w:rsidRPr="00EC6085">
        <w:rPr>
          <w:iCs/>
          <w:lang w:val="en-GB" w:eastAsia="ar-SA"/>
        </w:rPr>
        <w:t xml:space="preserve">” digunakan untuk masuk ke mode EXEC dari </w:t>
      </w:r>
      <w:r w:rsidRPr="00EC6085">
        <w:rPr>
          <w:i/>
          <w:iCs/>
          <w:lang w:val="en-GB" w:eastAsia="ar-SA"/>
        </w:rPr>
        <w:t>switch</w:t>
      </w:r>
      <w:r w:rsidRPr="00EC6085">
        <w:rPr>
          <w:iCs/>
          <w:lang w:val="en-GB" w:eastAsia="ar-SA"/>
        </w:rPr>
        <w:t>, sedangkan perintah “</w:t>
      </w:r>
      <w:r w:rsidRPr="00EC6085">
        <w:rPr>
          <w:rFonts w:ascii="Courier New" w:hAnsi="Courier New" w:cs="Courier New"/>
          <w:sz w:val="20"/>
          <w:lang w:eastAsia="ar-SA"/>
        </w:rPr>
        <w:t>configure terminal</w:t>
      </w:r>
      <w:r w:rsidRPr="00EC6085">
        <w:rPr>
          <w:iCs/>
          <w:lang w:val="en-GB" w:eastAsia="ar-SA"/>
        </w:rPr>
        <w:t xml:space="preserve">” digunakan untuk masuk ke mode konfigurasi melalui terminal. </w:t>
      </w:r>
      <w:r w:rsidRPr="00EC6085">
        <w:rPr>
          <w:i/>
          <w:iCs/>
          <w:lang w:val="en-GB" w:eastAsia="ar-SA"/>
        </w:rPr>
        <w:t xml:space="preserve">Script </w:t>
      </w:r>
      <w:r w:rsidRPr="00EC6085">
        <w:rPr>
          <w:iCs/>
          <w:lang w:val="en-GB" w:eastAsia="ar-SA"/>
        </w:rPr>
        <w:t>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Enter configuration commands, one per line. End with CNTL/Z.</w:t>
      </w:r>
      <w:r w:rsidRPr="00EC6085">
        <w:rPr>
          <w:iCs/>
          <w:lang w:val="en-GB" w:eastAsia="ar-SA"/>
        </w:rPr>
        <w:t xml:space="preserve">” merupakan pemberitahuan bahwa </w:t>
      </w:r>
      <w:r w:rsidRPr="00EC6085">
        <w:rPr>
          <w:i/>
          <w:iCs/>
          <w:lang w:val="en-GB" w:eastAsia="ar-SA"/>
        </w:rPr>
        <w:t xml:space="preserve">user </w:t>
      </w:r>
      <w:r w:rsidRPr="00EC6085">
        <w:rPr>
          <w:iCs/>
          <w:lang w:val="en-GB" w:eastAsia="ar-SA"/>
        </w:rPr>
        <w:t>sudah masuk ke konfigurasi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commands</w:t>
      </w:r>
      <w:r w:rsidRPr="00EC6085">
        <w:rPr>
          <w:iCs/>
          <w:lang w:val="en-GB" w:eastAsia="ar-SA"/>
        </w:rPr>
        <w:t xml:space="preserve">” yang artinya </w:t>
      </w:r>
      <w:r w:rsidRPr="00EC6085">
        <w:rPr>
          <w:i/>
          <w:iCs/>
          <w:lang w:val="en-GB" w:eastAsia="ar-SA"/>
        </w:rPr>
        <w:t xml:space="preserve">user </w:t>
      </w:r>
      <w:r w:rsidRPr="00EC6085">
        <w:rPr>
          <w:iCs/>
          <w:lang w:val="en-GB" w:eastAsia="ar-SA"/>
        </w:rPr>
        <w:t xml:space="preserve">sudah bias melakukan konfigurasi </w:t>
      </w:r>
      <w:r w:rsidRPr="00EC6085">
        <w:rPr>
          <w:i/>
          <w:iCs/>
          <w:lang w:val="en-GB" w:eastAsia="ar-SA"/>
        </w:rPr>
        <w:t xml:space="preserve">switch </w:t>
      </w:r>
      <w:r w:rsidRPr="00EC6085">
        <w:rPr>
          <w:iCs/>
          <w:lang w:val="en-GB" w:eastAsia="ar-SA"/>
        </w:rPr>
        <w:t xml:space="preserve">sesuai yang </w:t>
      </w:r>
      <w:r w:rsidRPr="00EC6085">
        <w:rPr>
          <w:i/>
          <w:iCs/>
          <w:lang w:val="en-GB" w:eastAsia="ar-SA"/>
        </w:rPr>
        <w:t xml:space="preserve">user </w:t>
      </w:r>
      <w:r w:rsidRPr="00EC6085">
        <w:rPr>
          <w:iCs/>
          <w:lang w:val="en-GB" w:eastAsia="ar-SA"/>
        </w:rPr>
        <w:t xml:space="preserve">inginkan. </w:t>
      </w:r>
      <w:r w:rsidRPr="00EC6085">
        <w:rPr>
          <w:lang w:eastAsia="ar-SA"/>
        </w:rPr>
        <w:t>Perintah “</w:t>
      </w:r>
      <w:r w:rsidRPr="00EC6085">
        <w:rPr>
          <w:rFonts w:ascii="Courier New" w:eastAsia="Courier New" w:hAnsi="Courier New" w:cs="Courier New"/>
          <w:sz w:val="20"/>
          <w:lang w:eastAsia="ar-SA"/>
        </w:rPr>
        <w:t>FastEthernet 0/7</w:t>
      </w:r>
      <w:r w:rsidRPr="00EC6085">
        <w:rPr>
          <w:lang w:eastAsia="ar-SA"/>
        </w:rPr>
        <w:t>” dengan mode “</w:t>
      </w:r>
      <w:r w:rsidRPr="00EC6085">
        <w:rPr>
          <w:rFonts w:ascii="Courier New" w:hAnsi="Courier New" w:cs="Courier New"/>
          <w:sz w:val="20"/>
          <w:lang w:eastAsia="ar-SA"/>
        </w:rPr>
        <w:t>t</w:t>
      </w:r>
      <w:r w:rsidRPr="00EC6085">
        <w:rPr>
          <w:rFonts w:ascii="Courier New" w:hAnsi="Courier New" w:cs="Courier New"/>
          <w:spacing w:val="-2"/>
          <w:sz w:val="20"/>
          <w:lang w:eastAsia="ar-SA"/>
        </w:rPr>
        <w:t>r</w:t>
      </w:r>
      <w:r w:rsidRPr="00EC6085">
        <w:rPr>
          <w:rFonts w:ascii="Courier New" w:hAnsi="Courier New" w:cs="Courier New"/>
          <w:spacing w:val="3"/>
          <w:sz w:val="20"/>
          <w:lang w:eastAsia="ar-SA"/>
        </w:rPr>
        <w:t>u</w:t>
      </w:r>
      <w:r w:rsidRPr="00EC6085">
        <w:rPr>
          <w:rFonts w:ascii="Courier New" w:hAnsi="Courier New" w:cs="Courier New"/>
          <w:spacing w:val="1"/>
          <w:sz w:val="20"/>
          <w:lang w:eastAsia="ar-SA"/>
        </w:rPr>
        <w:t>n</w:t>
      </w:r>
      <w:r w:rsidRPr="00EC6085">
        <w:rPr>
          <w:rFonts w:ascii="Courier New" w:hAnsi="Courier New" w:cs="Courier New"/>
          <w:sz w:val="20"/>
          <w:lang w:eastAsia="ar-SA"/>
        </w:rPr>
        <w:t>k</w:t>
      </w:r>
      <w:r w:rsidRPr="00EC6085">
        <w:rPr>
          <w:lang w:eastAsia="ar-SA"/>
        </w:rPr>
        <w:t xml:space="preserve">” </w:t>
      </w:r>
      <w:r w:rsidRPr="00EC6085">
        <w:rPr>
          <w:spacing w:val="-5"/>
          <w:lang w:eastAsia="ar-SA"/>
        </w:rPr>
        <w:t>berguna agar dapat</w:t>
      </w:r>
      <w:r w:rsidRPr="00EC6085">
        <w:rPr>
          <w:lang w:eastAsia="ar-SA"/>
        </w:rPr>
        <w:t xml:space="preserve"> b</w:t>
      </w:r>
      <w:r w:rsidRPr="00EC6085">
        <w:rPr>
          <w:spacing w:val="-1"/>
          <w:lang w:eastAsia="ar-SA"/>
        </w:rPr>
        <w:t>e</w:t>
      </w:r>
      <w:r w:rsidRPr="00EC6085">
        <w:rPr>
          <w:lang w:eastAsia="ar-SA"/>
        </w:rPr>
        <w:t>rkomunik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si d</w:t>
      </w:r>
      <w:r w:rsidRPr="00EC6085">
        <w:rPr>
          <w:spacing w:val="-1"/>
          <w:lang w:eastAsia="ar-SA"/>
        </w:rPr>
        <w:t>e</w:t>
      </w:r>
      <w:r w:rsidRPr="00EC6085">
        <w:rPr>
          <w:lang w:eastAsia="ar-SA"/>
        </w:rPr>
        <w:t>ng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 p</w:t>
      </w:r>
      <w:r w:rsidRPr="00EC6085">
        <w:rPr>
          <w:spacing w:val="-1"/>
          <w:lang w:eastAsia="ar-SA"/>
        </w:rPr>
        <w:t>e</w:t>
      </w:r>
      <w:r w:rsidRPr="00EC6085">
        <w:rPr>
          <w:lang w:eastAsia="ar-SA"/>
        </w:rPr>
        <w:t>r</w:t>
      </w:r>
      <w:r w:rsidRPr="00EC6085">
        <w:rPr>
          <w:spacing w:val="-2"/>
          <w:lang w:eastAsia="ar-SA"/>
        </w:rPr>
        <w:t>a</w:t>
      </w:r>
      <w:r w:rsidRPr="00EC6085">
        <w:rPr>
          <w:spacing w:val="2"/>
          <w:lang w:eastAsia="ar-SA"/>
        </w:rPr>
        <w:t>n</w:t>
      </w:r>
      <w:r w:rsidRPr="00EC6085">
        <w:rPr>
          <w:spacing w:val="-2"/>
          <w:lang w:eastAsia="ar-SA"/>
        </w:rPr>
        <w:t>g</w:t>
      </w:r>
      <w:r w:rsidRPr="00EC6085">
        <w:rPr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t</w:t>
      </w:r>
      <w:r w:rsidRPr="00EC6085">
        <w:rPr>
          <w:spacing w:val="3"/>
          <w:lang w:eastAsia="ar-SA"/>
        </w:rPr>
        <w:t xml:space="preserve"> </w:t>
      </w:r>
      <w:r w:rsidRPr="00EC6085">
        <w:rPr>
          <w:i/>
          <w:lang w:eastAsia="ar-SA"/>
        </w:rPr>
        <w:t>s</w:t>
      </w:r>
      <w:r w:rsidRPr="00EC6085">
        <w:rPr>
          <w:i/>
          <w:spacing w:val="1"/>
          <w:lang w:eastAsia="ar-SA"/>
        </w:rPr>
        <w:t>w</w:t>
      </w:r>
      <w:r w:rsidRPr="00EC6085">
        <w:rPr>
          <w:i/>
          <w:lang w:eastAsia="ar-SA"/>
        </w:rPr>
        <w:t>i</w:t>
      </w:r>
      <w:r w:rsidRPr="00EC6085">
        <w:rPr>
          <w:i/>
          <w:spacing w:val="1"/>
          <w:lang w:eastAsia="ar-SA"/>
        </w:rPr>
        <w:t>t</w:t>
      </w:r>
      <w:r w:rsidRPr="00EC6085">
        <w:rPr>
          <w:i/>
          <w:spacing w:val="-1"/>
          <w:lang w:eastAsia="ar-SA"/>
        </w:rPr>
        <w:t>c</w:t>
      </w:r>
      <w:r w:rsidRPr="00EC6085">
        <w:rPr>
          <w:i/>
          <w:lang w:eastAsia="ar-SA"/>
        </w:rPr>
        <w:t>h</w:t>
      </w:r>
      <w:r w:rsidRPr="00EC6085">
        <w:rPr>
          <w:i/>
          <w:spacing w:val="8"/>
          <w:lang w:eastAsia="ar-SA"/>
        </w:rPr>
        <w:t xml:space="preserve"> </w:t>
      </w:r>
      <w:r w:rsidRPr="00EC6085">
        <w:rPr>
          <w:spacing w:val="-5"/>
          <w:lang w:eastAsia="ar-SA"/>
        </w:rPr>
        <w:t>y</w:t>
      </w:r>
      <w:r w:rsidRPr="00EC6085">
        <w:rPr>
          <w:spacing w:val="-1"/>
          <w:lang w:eastAsia="ar-SA"/>
        </w:rPr>
        <w:t>a</w:t>
      </w:r>
      <w:r w:rsidRPr="00EC6085">
        <w:rPr>
          <w:spacing w:val="2"/>
          <w:lang w:eastAsia="ar-SA"/>
        </w:rPr>
        <w:t>n</w:t>
      </w:r>
      <w:r w:rsidRPr="00EC6085">
        <w:rPr>
          <w:lang w:eastAsia="ar-SA"/>
        </w:rPr>
        <w:t>g l</w:t>
      </w:r>
      <w:r w:rsidRPr="00EC6085">
        <w:rPr>
          <w:spacing w:val="2"/>
          <w:lang w:eastAsia="ar-SA"/>
        </w:rPr>
        <w:t>a</w:t>
      </w:r>
      <w:r w:rsidRPr="00EC6085">
        <w:rPr>
          <w:lang w:eastAsia="ar-SA"/>
        </w:rPr>
        <w:t>in.</w:t>
      </w:r>
      <w:r w:rsidRPr="00EC6085">
        <w:rPr>
          <w:spacing w:val="3"/>
          <w:lang w:eastAsia="ar-SA"/>
        </w:rPr>
        <w:t xml:space="preserve"> </w:t>
      </w:r>
      <w:r w:rsidRPr="00EC6085">
        <w:rPr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r</w:t>
      </w:r>
      <w:r w:rsidRPr="00EC6085">
        <w:rPr>
          <w:spacing w:val="-2"/>
          <w:lang w:eastAsia="ar-SA"/>
        </w:rPr>
        <w:t>e</w:t>
      </w:r>
      <w:r w:rsidRPr="00EC6085">
        <w:rPr>
          <w:lang w:eastAsia="ar-SA"/>
        </w:rPr>
        <w:t>na</w:t>
      </w:r>
      <w:r w:rsidRPr="00EC6085">
        <w:rPr>
          <w:spacing w:val="1"/>
          <w:lang w:eastAsia="ar-SA"/>
        </w:rPr>
        <w:t xml:space="preserve"> </w:t>
      </w:r>
      <w:r w:rsidRPr="00EC6085">
        <w:rPr>
          <w:i/>
          <w:lang w:eastAsia="ar-SA"/>
        </w:rPr>
        <w:t>p</w:t>
      </w:r>
      <w:r w:rsidRPr="00EC6085">
        <w:rPr>
          <w:i/>
          <w:spacing w:val="2"/>
          <w:lang w:eastAsia="ar-SA"/>
        </w:rPr>
        <w:t>o</w:t>
      </w:r>
      <w:r w:rsidRPr="00EC6085">
        <w:rPr>
          <w:i/>
          <w:lang w:eastAsia="ar-SA"/>
        </w:rPr>
        <w:t>rt</w:t>
      </w:r>
      <w:r w:rsidRPr="00EC6085">
        <w:rPr>
          <w:spacing w:val="2"/>
          <w:lang w:eastAsia="ar-SA"/>
        </w:rPr>
        <w:t xml:space="preserve"> </w:t>
      </w:r>
      <w:r w:rsidRPr="00EC6085">
        <w:rPr>
          <w:lang w:eastAsia="ar-SA"/>
        </w:rPr>
        <w:t>ini</w:t>
      </w:r>
      <w:r w:rsidRPr="00EC6085">
        <w:rPr>
          <w:spacing w:val="3"/>
          <w:lang w:eastAsia="ar-SA"/>
        </w:rPr>
        <w:t xml:space="preserve"> </w:t>
      </w:r>
      <w:proofErr w:type="gramStart"/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</w:t>
      </w:r>
      <w:proofErr w:type="gramEnd"/>
      <w:r w:rsidRPr="00EC6085">
        <w:rPr>
          <w:spacing w:val="2"/>
          <w:lang w:eastAsia="ar-SA"/>
        </w:rPr>
        <w:t xml:space="preserve"> </w:t>
      </w:r>
      <w:r w:rsidRPr="00EC6085">
        <w:rPr>
          <w:lang w:eastAsia="ar-SA"/>
        </w:rPr>
        <w:t>dihubun</w:t>
      </w:r>
      <w:r w:rsidRPr="00EC6085">
        <w:rPr>
          <w:spacing w:val="-2"/>
          <w:lang w:eastAsia="ar-SA"/>
        </w:rPr>
        <w:t>g</w:t>
      </w:r>
      <w:r w:rsidRPr="00EC6085">
        <w:rPr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</w:t>
      </w:r>
      <w:r w:rsidRPr="00EC6085">
        <w:rPr>
          <w:spacing w:val="2"/>
          <w:lang w:eastAsia="ar-SA"/>
        </w:rPr>
        <w:t xml:space="preserve"> d</w:t>
      </w:r>
      <w:r w:rsidRPr="00EC6085">
        <w:rPr>
          <w:spacing w:val="-1"/>
          <w:lang w:eastAsia="ar-SA"/>
        </w:rPr>
        <w:t>e</w:t>
      </w:r>
      <w:r w:rsidRPr="00EC6085">
        <w:rPr>
          <w:spacing w:val="2"/>
          <w:lang w:eastAsia="ar-SA"/>
        </w:rPr>
        <w:t>n</w:t>
      </w:r>
      <w:r w:rsidRPr="00EC6085">
        <w:rPr>
          <w:spacing w:val="-2"/>
          <w:lang w:eastAsia="ar-SA"/>
        </w:rPr>
        <w:t>g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</w:t>
      </w:r>
      <w:r w:rsidRPr="00EC6085">
        <w:rPr>
          <w:spacing w:val="2"/>
          <w:lang w:eastAsia="ar-SA"/>
        </w:rPr>
        <w:t xml:space="preserve"> </w:t>
      </w:r>
      <w:r w:rsidRPr="00EC6085">
        <w:rPr>
          <w:lang w:eastAsia="ar-SA"/>
        </w:rPr>
        <w:t>p</w:t>
      </w:r>
      <w:r w:rsidRPr="00EC6085">
        <w:rPr>
          <w:spacing w:val="1"/>
          <w:lang w:eastAsia="ar-SA"/>
        </w:rPr>
        <w:t>er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</w:t>
      </w:r>
      <w:r w:rsidRPr="00EC6085">
        <w:rPr>
          <w:spacing w:val="-2"/>
          <w:lang w:eastAsia="ar-SA"/>
        </w:rPr>
        <w:t>g</w:t>
      </w:r>
      <w:r w:rsidRPr="00EC6085">
        <w:rPr>
          <w:spacing w:val="2"/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 xml:space="preserve">t </w:t>
      </w:r>
      <w:r w:rsidRPr="00EC6085">
        <w:rPr>
          <w:i/>
          <w:lang w:eastAsia="ar-SA"/>
        </w:rPr>
        <w:t>Switch1</w:t>
      </w:r>
      <w:r w:rsidRPr="00EC6085">
        <w:rPr>
          <w:lang w:eastAsia="ar-SA"/>
        </w:rPr>
        <w:t>.</w:t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b/>
          <w:iCs/>
          <w:lang w:val="en-GB" w:eastAsia="ar-SA"/>
        </w:rPr>
      </w:pPr>
      <w:r w:rsidRPr="00EC6085">
        <w:rPr>
          <w:b/>
          <w:noProof/>
        </w:rPr>
        <w:drawing>
          <wp:inline distT="0" distB="0" distL="0" distR="0">
            <wp:extent cx="2152650" cy="1695450"/>
            <wp:effectExtent l="19050" t="19050" r="19050" b="19050"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954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7E03F5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iCs/>
          <w:sz w:val="22"/>
          <w:lang w:val="en-GB" w:eastAsia="ar-SA"/>
        </w:rPr>
      </w:pPr>
      <w:r>
        <w:rPr>
          <w:b/>
          <w:iCs/>
          <w:sz w:val="22"/>
          <w:lang w:val="en-GB" w:eastAsia="ar-SA"/>
        </w:rPr>
        <w:t>Gambar 2.5</w:t>
      </w:r>
      <w:r w:rsidR="00EC6085" w:rsidRPr="00EC6085">
        <w:rPr>
          <w:b/>
          <w:iCs/>
          <w:sz w:val="22"/>
          <w:lang w:val="en-GB" w:eastAsia="ar-SA"/>
        </w:rPr>
        <w:t xml:space="preserve"> </w:t>
      </w:r>
      <w:r w:rsidR="00EC6085" w:rsidRPr="00EC6085">
        <w:rPr>
          <w:iCs/>
          <w:sz w:val="22"/>
          <w:lang w:val="en-GB" w:eastAsia="ar-SA"/>
        </w:rPr>
        <w:t xml:space="preserve">Perintah pembuatan VLAN pada </w:t>
      </w:r>
      <w:r w:rsidR="00EC6085" w:rsidRPr="00EC6085">
        <w:rPr>
          <w:i/>
          <w:iCs/>
          <w:sz w:val="22"/>
          <w:lang w:val="en-GB" w:eastAsia="ar-SA"/>
        </w:rPr>
        <w:t>switch0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iCs/>
          <w:lang w:val="en-GB" w:eastAsia="ar-SA"/>
        </w:rPr>
      </w:pPr>
      <w:r w:rsidRPr="00EC6085">
        <w:rPr>
          <w:iCs/>
          <w:lang w:val="en-GB" w:eastAsia="ar-SA"/>
        </w:rPr>
        <w:t xml:space="preserve">Pada </w:t>
      </w:r>
      <w:r w:rsidR="007E03F5">
        <w:rPr>
          <w:b/>
          <w:iCs/>
          <w:lang w:val="en-GB" w:eastAsia="ar-SA"/>
        </w:rPr>
        <w:t>Gambar 2.5</w:t>
      </w:r>
      <w:r w:rsidRPr="00EC6085">
        <w:rPr>
          <w:iCs/>
          <w:lang w:val="en-GB" w:eastAsia="ar-SA"/>
        </w:rPr>
        <w:t xml:space="preserve"> merupakan </w:t>
      </w:r>
      <w:r w:rsidRPr="00EC6085">
        <w:rPr>
          <w:lang w:eastAsia="ar-SA"/>
        </w:rPr>
        <w:t>tampilan perintah untuk membuat VLAN, dimana perintah “</w:t>
      </w:r>
      <w:r w:rsidRPr="00EC6085">
        <w:rPr>
          <w:rFonts w:ascii="Courier New" w:hAnsi="Courier New" w:cs="Courier New"/>
          <w:sz w:val="20"/>
          <w:lang w:eastAsia="ar-SA"/>
        </w:rPr>
        <w:t>vlan</w:t>
      </w:r>
      <w:r w:rsidRPr="00EC6085">
        <w:rPr>
          <w:lang w:eastAsia="ar-SA"/>
        </w:rPr>
        <w:t xml:space="preserve">” digunakan untuk pembuatan VLAN yaitu </w:t>
      </w:r>
      <w:r w:rsidRPr="00EC6085">
        <w:rPr>
          <w:iCs/>
          <w:lang w:val="en-GB" w:eastAsia="ar-SA"/>
        </w:rPr>
        <w:t>perintah untuk membuat VLAN nomor 2 “</w:t>
      </w:r>
      <w:r w:rsidRPr="00EC6085">
        <w:rPr>
          <w:rFonts w:ascii="Courier New" w:hAnsi="Courier New" w:cs="Courier New"/>
          <w:sz w:val="20"/>
          <w:lang w:eastAsia="ar-SA"/>
        </w:rPr>
        <w:t>vlan 2</w:t>
      </w:r>
      <w:r w:rsidRPr="00EC6085">
        <w:rPr>
          <w:iCs/>
          <w:lang w:val="en-GB" w:eastAsia="ar-SA"/>
        </w:rPr>
        <w:t>” dengan memberikan nama “</w:t>
      </w:r>
      <w:r w:rsidRPr="00EC6085">
        <w:rPr>
          <w:rFonts w:ascii="Courier New" w:hAnsi="Courier New" w:cs="Courier New"/>
          <w:sz w:val="20"/>
          <w:lang w:eastAsia="ar-SA"/>
        </w:rPr>
        <w:t>A</w:t>
      </w:r>
      <w:r w:rsidRPr="00EC6085">
        <w:rPr>
          <w:iCs/>
          <w:lang w:val="en-GB" w:eastAsia="ar-SA"/>
        </w:rPr>
        <w:t>” “</w:t>
      </w:r>
      <w:r w:rsidRPr="00EC6085">
        <w:rPr>
          <w:rFonts w:ascii="Courier New" w:hAnsi="Courier New" w:cs="Courier New"/>
          <w:sz w:val="20"/>
          <w:lang w:eastAsia="ar-SA"/>
        </w:rPr>
        <w:t>name A</w:t>
      </w:r>
      <w:r w:rsidRPr="00EC6085">
        <w:rPr>
          <w:iCs/>
          <w:lang w:val="en-GB" w:eastAsia="ar-SA"/>
        </w:rPr>
        <w:t>”, VLAN nomor 3 “</w:t>
      </w:r>
      <w:r w:rsidRPr="00EC6085">
        <w:rPr>
          <w:rFonts w:ascii="Courier New" w:hAnsi="Courier New" w:cs="Courier New"/>
          <w:sz w:val="20"/>
          <w:lang w:eastAsia="ar-SA"/>
        </w:rPr>
        <w:t>vlan 3</w:t>
      </w:r>
      <w:r w:rsidRPr="00EC6085">
        <w:rPr>
          <w:iCs/>
          <w:lang w:val="en-GB" w:eastAsia="ar-SA"/>
        </w:rPr>
        <w:t>” dengan memberikan nama “</w:t>
      </w:r>
      <w:r w:rsidRPr="00EC6085">
        <w:rPr>
          <w:rFonts w:ascii="Courier New" w:hAnsi="Courier New" w:cs="Courier New"/>
          <w:sz w:val="20"/>
          <w:lang w:eastAsia="ar-SA"/>
        </w:rPr>
        <w:t>B</w:t>
      </w:r>
      <w:r w:rsidRPr="00EC6085">
        <w:rPr>
          <w:iCs/>
          <w:lang w:val="en-GB" w:eastAsia="ar-SA"/>
        </w:rPr>
        <w:t>” “</w:t>
      </w:r>
      <w:r w:rsidRPr="00EC6085">
        <w:rPr>
          <w:rFonts w:ascii="Courier New" w:hAnsi="Courier New" w:cs="Courier New"/>
          <w:sz w:val="20"/>
          <w:lang w:eastAsia="ar-SA"/>
        </w:rPr>
        <w:t>name B</w:t>
      </w:r>
      <w:r w:rsidRPr="00EC6085">
        <w:rPr>
          <w:iCs/>
          <w:lang w:val="en-GB" w:eastAsia="ar-SA"/>
        </w:rPr>
        <w:t>”, serta VLAN nomor 4 “</w:t>
      </w:r>
      <w:r w:rsidRPr="00EC6085">
        <w:rPr>
          <w:rFonts w:ascii="Courier New" w:hAnsi="Courier New" w:cs="Courier New"/>
          <w:sz w:val="20"/>
          <w:lang w:eastAsia="ar-SA"/>
        </w:rPr>
        <w:t>vlan 4</w:t>
      </w:r>
      <w:r w:rsidRPr="00EC6085">
        <w:rPr>
          <w:iCs/>
          <w:lang w:val="en-GB" w:eastAsia="ar-SA"/>
        </w:rPr>
        <w:t>” dengan memberikan nama “</w:t>
      </w:r>
      <w:r w:rsidRPr="00EC6085">
        <w:rPr>
          <w:rFonts w:ascii="Courier New" w:hAnsi="Courier New" w:cs="Courier New"/>
          <w:sz w:val="20"/>
          <w:lang w:eastAsia="ar-SA"/>
        </w:rPr>
        <w:t>C</w:t>
      </w:r>
      <w:r w:rsidRPr="00EC6085">
        <w:rPr>
          <w:iCs/>
          <w:lang w:val="en-GB" w:eastAsia="ar-SA"/>
        </w:rPr>
        <w:t>” “</w:t>
      </w:r>
      <w:r w:rsidRPr="00EC6085">
        <w:rPr>
          <w:rFonts w:ascii="Courier New" w:hAnsi="Courier New" w:cs="Courier New"/>
          <w:sz w:val="20"/>
          <w:lang w:eastAsia="ar-SA"/>
        </w:rPr>
        <w:t>name C</w:t>
      </w:r>
      <w:r w:rsidRPr="00EC6085">
        <w:rPr>
          <w:iCs/>
          <w:lang w:val="en-GB" w:eastAsia="ar-SA"/>
        </w:rPr>
        <w:t>”.</w:t>
      </w:r>
    </w:p>
    <w:p w:rsidR="009977C1" w:rsidRDefault="009977C1" w:rsidP="003E55FA">
      <w:pPr>
        <w:widowControl/>
        <w:autoSpaceDE/>
        <w:autoSpaceDN/>
        <w:adjustRightInd/>
        <w:rPr>
          <w:b/>
          <w:noProof/>
        </w:rPr>
      </w:pP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b/>
          <w:iCs/>
          <w:sz w:val="22"/>
          <w:lang w:val="en-GB" w:eastAsia="ar-SA"/>
        </w:rPr>
      </w:pPr>
      <w:r w:rsidRPr="00EC6085">
        <w:rPr>
          <w:b/>
          <w:noProof/>
        </w:rPr>
        <w:drawing>
          <wp:inline distT="0" distB="0" distL="0" distR="0">
            <wp:extent cx="2867025" cy="942975"/>
            <wp:effectExtent l="19050" t="19050" r="28575" b="2857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429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7E03F5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iCs/>
          <w:sz w:val="22"/>
          <w:lang w:val="en-GB" w:eastAsia="ar-SA"/>
        </w:rPr>
      </w:pPr>
      <w:r>
        <w:rPr>
          <w:b/>
          <w:iCs/>
          <w:sz w:val="22"/>
          <w:lang w:val="en-GB" w:eastAsia="ar-SA"/>
        </w:rPr>
        <w:t>Gambar 2.6</w:t>
      </w:r>
      <w:r w:rsidR="00EC6085" w:rsidRPr="00EC6085">
        <w:rPr>
          <w:b/>
          <w:iCs/>
          <w:sz w:val="22"/>
          <w:lang w:val="en-GB" w:eastAsia="ar-SA"/>
        </w:rPr>
        <w:t xml:space="preserve"> </w:t>
      </w:r>
      <w:r w:rsidR="00EC6085" w:rsidRPr="00EC6085">
        <w:rPr>
          <w:iCs/>
          <w:sz w:val="22"/>
          <w:lang w:val="en-GB" w:eastAsia="ar-SA"/>
        </w:rPr>
        <w:t xml:space="preserve">Proses konfigurasi </w:t>
      </w:r>
      <w:r w:rsidR="00EC6085" w:rsidRPr="00EC6085">
        <w:rPr>
          <w:i/>
          <w:iCs/>
          <w:sz w:val="22"/>
          <w:lang w:val="en-GB" w:eastAsia="ar-SA"/>
        </w:rPr>
        <w:t xml:space="preserve">port </w:t>
      </w:r>
      <w:r w:rsidR="00EC6085" w:rsidRPr="00EC6085">
        <w:rPr>
          <w:iCs/>
          <w:sz w:val="22"/>
          <w:lang w:val="en-GB" w:eastAsia="ar-SA"/>
        </w:rPr>
        <w:t xml:space="preserve">pada </w:t>
      </w:r>
      <w:r w:rsidR="00EC6085" w:rsidRPr="00EC6085">
        <w:rPr>
          <w:i/>
          <w:iCs/>
          <w:sz w:val="22"/>
          <w:lang w:val="en-GB" w:eastAsia="ar-SA"/>
        </w:rPr>
        <w:t>switch0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iCs/>
          <w:lang w:val="en-GB" w:eastAsia="ar-SA"/>
        </w:rPr>
        <w:t xml:space="preserve">Pada </w:t>
      </w:r>
      <w:r w:rsidR="007E03F5">
        <w:rPr>
          <w:b/>
          <w:iCs/>
          <w:lang w:val="en-GB" w:eastAsia="ar-SA"/>
        </w:rPr>
        <w:t>Gambar 2.6</w:t>
      </w:r>
      <w:r w:rsidRPr="00EC6085">
        <w:rPr>
          <w:b/>
          <w:iCs/>
          <w:lang w:val="en-GB" w:eastAsia="ar-SA"/>
        </w:rPr>
        <w:t xml:space="preserve"> </w:t>
      </w:r>
      <w:r w:rsidRPr="00EC6085">
        <w:rPr>
          <w:iCs/>
          <w:lang w:val="en-GB" w:eastAsia="ar-SA"/>
        </w:rPr>
        <w:t xml:space="preserve">merupakan perintah untuk mengkonfigurasi </w:t>
      </w:r>
      <w:r w:rsidRPr="00EC6085">
        <w:rPr>
          <w:i/>
          <w:iCs/>
          <w:lang w:val="en-GB" w:eastAsia="ar-SA"/>
        </w:rPr>
        <w:t xml:space="preserve">port. </w:t>
      </w:r>
      <w:r w:rsidRPr="00EC6085">
        <w:rPr>
          <w:iCs/>
          <w:lang w:val="en-GB" w:eastAsia="ar-SA"/>
        </w:rPr>
        <w:t xml:space="preserve">Dimana </w:t>
      </w:r>
      <w:r w:rsidRPr="00EC6085">
        <w:rPr>
          <w:lang w:eastAsia="ar-SA"/>
        </w:rPr>
        <w:t>perintah “</w:t>
      </w:r>
      <w:r w:rsidRPr="00EC6085">
        <w:rPr>
          <w:rFonts w:ascii="Courier New" w:hAnsi="Courier New" w:cs="Courier New"/>
          <w:sz w:val="20"/>
          <w:lang w:eastAsia="ar-SA"/>
        </w:rPr>
        <w:t>interface</w:t>
      </w:r>
      <w:r w:rsidRPr="00EC6085">
        <w:rPr>
          <w:lang w:eastAsia="ar-SA"/>
        </w:rPr>
        <w:t xml:space="preserve">” digunakan untuk konfigurasi </w:t>
      </w:r>
      <w:r w:rsidRPr="00EC6085">
        <w:rPr>
          <w:i/>
          <w:lang w:eastAsia="ar-SA"/>
        </w:rPr>
        <w:t>interface</w:t>
      </w:r>
      <w:r w:rsidRPr="00EC6085">
        <w:rPr>
          <w:lang w:eastAsia="ar-SA"/>
        </w:rPr>
        <w:t xml:space="preserve"> pada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0/1</w:t>
      </w:r>
      <w:r w:rsidRPr="00EC6085">
        <w:rPr>
          <w:lang w:eastAsia="ar-SA"/>
        </w:rPr>
        <w:t>” dan “</w:t>
      </w:r>
      <w:r w:rsidRPr="00EC6085">
        <w:rPr>
          <w:rFonts w:ascii="Courier New" w:hAnsi="Courier New" w:cs="Courier New"/>
          <w:sz w:val="20"/>
          <w:lang w:eastAsia="ar-SA"/>
        </w:rPr>
        <w:t>Fa 0/2</w:t>
      </w:r>
      <w:r w:rsidRPr="00EC6085">
        <w:rPr>
          <w:lang w:eastAsia="ar-SA"/>
        </w:rPr>
        <w:t>” dengan tipe “</w:t>
      </w:r>
      <w:r w:rsidRPr="00EC6085">
        <w:rPr>
          <w:rFonts w:ascii="Courier New" w:hAnsi="Courier New" w:cs="Courier New"/>
          <w:sz w:val="20"/>
          <w:lang w:eastAsia="ar-SA"/>
        </w:rPr>
        <w:t>access</w:t>
      </w:r>
      <w:r w:rsidRPr="00EC6085">
        <w:rPr>
          <w:lang w:eastAsia="ar-SA"/>
        </w:rPr>
        <w:t>” yang hanya dapat mengakses data dari VLAN 2.</w:t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b/>
          <w:iCs/>
          <w:sz w:val="22"/>
          <w:lang w:val="en-GB" w:eastAsia="ar-SA"/>
        </w:rPr>
      </w:pPr>
      <w:r w:rsidRPr="00EC6085">
        <w:rPr>
          <w:b/>
          <w:noProof/>
        </w:rPr>
        <w:drawing>
          <wp:inline distT="0" distB="0" distL="0" distR="0">
            <wp:extent cx="2905125" cy="1190625"/>
            <wp:effectExtent l="19050" t="19050" r="28575" b="28575"/>
            <wp:docPr id="2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906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7E03F5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iCs/>
          <w:sz w:val="22"/>
          <w:lang w:val="en-GB" w:eastAsia="ar-SA"/>
        </w:rPr>
      </w:pPr>
      <w:r>
        <w:rPr>
          <w:b/>
          <w:iCs/>
          <w:sz w:val="22"/>
          <w:lang w:val="en-GB" w:eastAsia="ar-SA"/>
        </w:rPr>
        <w:t>Gambar 2.7</w:t>
      </w:r>
      <w:r w:rsidR="00EC6085" w:rsidRPr="00EC6085">
        <w:rPr>
          <w:b/>
          <w:iCs/>
          <w:sz w:val="22"/>
          <w:lang w:val="en-GB" w:eastAsia="ar-SA"/>
        </w:rPr>
        <w:t xml:space="preserve"> </w:t>
      </w:r>
      <w:r w:rsidR="00EC6085" w:rsidRPr="00EC6085">
        <w:rPr>
          <w:iCs/>
          <w:sz w:val="22"/>
          <w:lang w:val="en-GB" w:eastAsia="ar-SA"/>
        </w:rPr>
        <w:t xml:space="preserve">Proses konfigurasi </w:t>
      </w:r>
      <w:r w:rsidR="00EC6085" w:rsidRPr="00EC6085">
        <w:rPr>
          <w:i/>
          <w:iCs/>
          <w:sz w:val="22"/>
          <w:lang w:val="en-GB" w:eastAsia="ar-SA"/>
        </w:rPr>
        <w:t xml:space="preserve">port </w:t>
      </w:r>
      <w:r w:rsidR="00EC6085" w:rsidRPr="00EC6085">
        <w:rPr>
          <w:iCs/>
          <w:sz w:val="22"/>
          <w:lang w:val="en-GB" w:eastAsia="ar-SA"/>
        </w:rPr>
        <w:t xml:space="preserve">pada </w:t>
      </w:r>
      <w:r w:rsidR="00EC6085" w:rsidRPr="00EC6085">
        <w:rPr>
          <w:i/>
          <w:iCs/>
          <w:sz w:val="22"/>
          <w:lang w:val="en-GB" w:eastAsia="ar-SA"/>
        </w:rPr>
        <w:t>switch0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iCs/>
          <w:lang w:val="en-GB" w:eastAsia="ar-SA"/>
        </w:rPr>
        <w:t xml:space="preserve">Pada </w:t>
      </w:r>
      <w:r w:rsidR="007E03F5">
        <w:rPr>
          <w:b/>
          <w:iCs/>
          <w:lang w:val="en-GB" w:eastAsia="ar-SA"/>
        </w:rPr>
        <w:t>Gambar 2.7</w:t>
      </w:r>
      <w:r w:rsidRPr="00EC6085">
        <w:rPr>
          <w:b/>
          <w:iCs/>
          <w:lang w:val="en-GB" w:eastAsia="ar-SA"/>
        </w:rPr>
        <w:t xml:space="preserve"> </w:t>
      </w:r>
      <w:r w:rsidRPr="00EC6085">
        <w:rPr>
          <w:iCs/>
          <w:lang w:val="en-GB" w:eastAsia="ar-SA"/>
        </w:rPr>
        <w:t xml:space="preserve">merupakan perintah untuk mengkonfigurasi </w:t>
      </w:r>
      <w:r w:rsidRPr="00EC6085">
        <w:rPr>
          <w:i/>
          <w:iCs/>
          <w:lang w:val="en-GB" w:eastAsia="ar-SA"/>
        </w:rPr>
        <w:t xml:space="preserve">port. </w:t>
      </w:r>
      <w:r w:rsidRPr="00EC6085">
        <w:rPr>
          <w:iCs/>
          <w:lang w:val="en-GB" w:eastAsia="ar-SA"/>
        </w:rPr>
        <w:t xml:space="preserve">Dimana </w:t>
      </w:r>
      <w:r w:rsidRPr="00EC6085">
        <w:rPr>
          <w:lang w:eastAsia="ar-SA"/>
        </w:rPr>
        <w:t>perintah “</w:t>
      </w:r>
      <w:r w:rsidRPr="00EC6085">
        <w:rPr>
          <w:rFonts w:ascii="Courier New" w:hAnsi="Courier New" w:cs="Courier New"/>
          <w:sz w:val="20"/>
          <w:lang w:eastAsia="ar-SA"/>
        </w:rPr>
        <w:t>interface</w:t>
      </w:r>
      <w:r w:rsidRPr="00EC6085">
        <w:rPr>
          <w:lang w:eastAsia="ar-SA"/>
        </w:rPr>
        <w:t xml:space="preserve">” digunakan untuk konfigurasi </w:t>
      </w:r>
      <w:r w:rsidRPr="00EC6085">
        <w:rPr>
          <w:i/>
          <w:lang w:eastAsia="ar-SA"/>
        </w:rPr>
        <w:t>interface</w:t>
      </w:r>
      <w:r w:rsidRPr="00EC6085">
        <w:rPr>
          <w:lang w:eastAsia="ar-SA"/>
        </w:rPr>
        <w:t xml:space="preserve"> pada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0/3</w:t>
      </w:r>
      <w:r w:rsidRPr="00EC6085">
        <w:rPr>
          <w:lang w:eastAsia="ar-SA"/>
        </w:rPr>
        <w:t>” dan “</w:t>
      </w:r>
      <w:r w:rsidRPr="00EC6085">
        <w:rPr>
          <w:rFonts w:ascii="Courier New" w:hAnsi="Courier New" w:cs="Courier New"/>
          <w:sz w:val="20"/>
          <w:lang w:eastAsia="ar-SA"/>
        </w:rPr>
        <w:t>Fa 0/4</w:t>
      </w:r>
      <w:r w:rsidRPr="00EC6085">
        <w:rPr>
          <w:lang w:eastAsia="ar-SA"/>
        </w:rPr>
        <w:t>” dengan tipe “</w:t>
      </w:r>
      <w:r w:rsidRPr="00EC6085">
        <w:rPr>
          <w:rFonts w:ascii="Courier New" w:hAnsi="Courier New" w:cs="Courier New"/>
          <w:sz w:val="20"/>
          <w:lang w:eastAsia="ar-SA"/>
        </w:rPr>
        <w:t>access</w:t>
      </w:r>
      <w:r w:rsidRPr="00EC6085">
        <w:rPr>
          <w:lang w:eastAsia="ar-SA"/>
        </w:rPr>
        <w:t>” yang hanya dapat mengakses data dari VLAN 3.</w:t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sz w:val="22"/>
          <w:lang w:eastAsia="ar-SA"/>
        </w:rPr>
      </w:pPr>
      <w:r w:rsidRPr="00276480">
        <w:rPr>
          <w:noProof/>
        </w:rPr>
        <w:drawing>
          <wp:inline distT="0" distB="0" distL="0" distR="0">
            <wp:extent cx="3009900" cy="1066800"/>
            <wp:effectExtent l="19050" t="19050" r="19050" b="1905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668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7E03F5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sz w:val="22"/>
          <w:lang w:eastAsia="ar-SA"/>
        </w:rPr>
      </w:pPr>
      <w:r>
        <w:rPr>
          <w:b/>
          <w:sz w:val="22"/>
          <w:lang w:eastAsia="ar-SA"/>
        </w:rPr>
        <w:t>Gambar 2.8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Proses konfigurasi </w:t>
      </w:r>
      <w:r w:rsidR="00EC6085" w:rsidRPr="00EC6085">
        <w:rPr>
          <w:i/>
          <w:sz w:val="22"/>
          <w:lang w:eastAsia="ar-SA"/>
        </w:rPr>
        <w:t xml:space="preserve">port </w:t>
      </w:r>
      <w:r w:rsidR="00EC6085" w:rsidRPr="00EC6085">
        <w:rPr>
          <w:sz w:val="22"/>
          <w:lang w:eastAsia="ar-SA"/>
        </w:rPr>
        <w:t xml:space="preserve">pada </w:t>
      </w:r>
      <w:r w:rsidR="00EC6085" w:rsidRPr="00EC6085">
        <w:rPr>
          <w:i/>
          <w:sz w:val="22"/>
          <w:lang w:eastAsia="ar-SA"/>
        </w:rPr>
        <w:t>switch0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iCs/>
          <w:lang w:val="en-GB" w:eastAsia="ar-SA"/>
        </w:rPr>
        <w:t xml:space="preserve">Pada </w:t>
      </w:r>
      <w:r w:rsidRPr="00EC6085">
        <w:rPr>
          <w:b/>
          <w:iCs/>
          <w:lang w:val="en-GB" w:eastAsia="ar-SA"/>
        </w:rPr>
        <w:t>Gambar 2</w:t>
      </w:r>
      <w:r w:rsidR="007E03F5">
        <w:rPr>
          <w:b/>
          <w:iCs/>
          <w:lang w:val="en-GB" w:eastAsia="ar-SA"/>
        </w:rPr>
        <w:t>.8</w:t>
      </w:r>
      <w:r w:rsidRPr="00EC6085">
        <w:rPr>
          <w:b/>
          <w:iCs/>
          <w:lang w:val="en-GB" w:eastAsia="ar-SA"/>
        </w:rPr>
        <w:t xml:space="preserve"> </w:t>
      </w:r>
      <w:r w:rsidRPr="00EC6085">
        <w:rPr>
          <w:iCs/>
          <w:lang w:val="en-GB" w:eastAsia="ar-SA"/>
        </w:rPr>
        <w:t xml:space="preserve">merupakan perintah untuk mengkonfigurasi </w:t>
      </w:r>
      <w:r w:rsidRPr="00EC6085">
        <w:rPr>
          <w:i/>
          <w:iCs/>
          <w:lang w:val="en-GB" w:eastAsia="ar-SA"/>
        </w:rPr>
        <w:t xml:space="preserve">port. </w:t>
      </w:r>
      <w:r w:rsidRPr="00EC6085">
        <w:rPr>
          <w:iCs/>
          <w:lang w:val="en-GB" w:eastAsia="ar-SA"/>
        </w:rPr>
        <w:t xml:space="preserve">Dimana </w:t>
      </w:r>
      <w:r w:rsidRPr="00EC6085">
        <w:rPr>
          <w:lang w:eastAsia="ar-SA"/>
        </w:rPr>
        <w:t>perintah “</w:t>
      </w:r>
      <w:r w:rsidRPr="00EC6085">
        <w:rPr>
          <w:rFonts w:ascii="Courier New" w:hAnsi="Courier New" w:cs="Courier New"/>
          <w:sz w:val="20"/>
          <w:lang w:eastAsia="ar-SA"/>
        </w:rPr>
        <w:t>interface</w:t>
      </w:r>
      <w:r w:rsidRPr="00EC6085">
        <w:rPr>
          <w:lang w:eastAsia="ar-SA"/>
        </w:rPr>
        <w:t xml:space="preserve">” digunakan untuk konfigurasi </w:t>
      </w:r>
      <w:r w:rsidRPr="00EC6085">
        <w:rPr>
          <w:i/>
          <w:lang w:eastAsia="ar-SA"/>
        </w:rPr>
        <w:t>interface</w:t>
      </w:r>
      <w:r w:rsidRPr="00EC6085">
        <w:rPr>
          <w:lang w:eastAsia="ar-SA"/>
        </w:rPr>
        <w:t xml:space="preserve"> pada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0/5</w:t>
      </w:r>
      <w:r w:rsidRPr="00EC6085">
        <w:rPr>
          <w:lang w:eastAsia="ar-SA"/>
        </w:rPr>
        <w:t>” dan “</w:t>
      </w:r>
      <w:r w:rsidRPr="00EC6085">
        <w:rPr>
          <w:rFonts w:ascii="Courier New" w:hAnsi="Courier New" w:cs="Courier New"/>
          <w:sz w:val="20"/>
          <w:lang w:eastAsia="ar-SA"/>
        </w:rPr>
        <w:t>Fa 0/6</w:t>
      </w:r>
      <w:r w:rsidRPr="00EC6085">
        <w:rPr>
          <w:lang w:eastAsia="ar-SA"/>
        </w:rPr>
        <w:t>” dengan tipe “</w:t>
      </w:r>
      <w:r w:rsidRPr="00EC6085">
        <w:rPr>
          <w:rFonts w:ascii="Courier New" w:hAnsi="Courier New" w:cs="Courier New"/>
          <w:sz w:val="20"/>
          <w:lang w:eastAsia="ar-SA"/>
        </w:rPr>
        <w:t>access</w:t>
      </w:r>
      <w:r w:rsidRPr="00EC6085">
        <w:rPr>
          <w:lang w:eastAsia="ar-SA"/>
        </w:rPr>
        <w:t>” yang hanya dapat mengakses data dari VLAN 4.</w:t>
      </w:r>
    </w:p>
    <w:p w:rsidR="00EC6085" w:rsidRPr="00EC6085" w:rsidRDefault="00EC6085" w:rsidP="00EC6085">
      <w:pPr>
        <w:widowControl/>
        <w:autoSpaceDE/>
        <w:autoSpaceDN/>
        <w:adjustRightInd/>
        <w:rPr>
          <w:sz w:val="22"/>
          <w:lang w:eastAsia="ar-SA"/>
        </w:rPr>
      </w:pPr>
      <w:r w:rsidRPr="00EC6085">
        <w:rPr>
          <w:sz w:val="22"/>
          <w:lang w:eastAsia="ar-SA"/>
        </w:rPr>
        <w:br w:type="page"/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sz w:val="22"/>
          <w:lang w:eastAsia="ar-SA"/>
        </w:rPr>
      </w:pPr>
      <w:r w:rsidRPr="005F74FA">
        <w:rPr>
          <w:noProof/>
        </w:rPr>
        <w:lastRenderedPageBreak/>
        <w:drawing>
          <wp:inline distT="0" distB="0" distL="0" distR="0">
            <wp:extent cx="4562475" cy="1733550"/>
            <wp:effectExtent l="19050" t="19050" r="28575" b="1905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7E03F5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sz w:val="22"/>
          <w:lang w:eastAsia="ar-SA"/>
        </w:rPr>
      </w:pPr>
      <w:r>
        <w:rPr>
          <w:b/>
          <w:sz w:val="22"/>
          <w:lang w:eastAsia="ar-SA"/>
        </w:rPr>
        <w:t>Gambar 2.9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Hasil perintah yang dilakukan pada </w:t>
      </w:r>
      <w:r w:rsidR="00EC6085" w:rsidRPr="00EC6085">
        <w:rPr>
          <w:i/>
          <w:sz w:val="22"/>
          <w:lang w:eastAsia="ar-SA"/>
        </w:rPr>
        <w:t>switch0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7E03F5">
        <w:rPr>
          <w:b/>
          <w:lang w:eastAsia="ar-SA"/>
        </w:rPr>
        <w:t>Gambar 2.9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untuk melihat daftar VLAN yang telah dibuat, berdasarkan hasil penjalanan perintah didapat 4 buah VLAN yang berstatus aktif, yaitu </w:t>
      </w:r>
      <w:r w:rsidRPr="00EC6085">
        <w:rPr>
          <w:i/>
          <w:lang w:eastAsia="ar-SA"/>
        </w:rPr>
        <w:t>default</w:t>
      </w:r>
      <w:r w:rsidRPr="00EC6085">
        <w:rPr>
          <w:lang w:eastAsia="ar-SA"/>
        </w:rPr>
        <w:t xml:space="preserve"> (VLAN 1), A (VLAN 2), B (VLAN 3) dan C (VLAN 4). Adapun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yang terhubung pada VLAN 2 adalah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0/1</w:t>
      </w:r>
      <w:r w:rsidRPr="00EC6085">
        <w:rPr>
          <w:lang w:eastAsia="ar-SA"/>
        </w:rPr>
        <w:t>” dan “</w:t>
      </w:r>
      <w:r w:rsidRPr="00EC6085">
        <w:rPr>
          <w:rFonts w:ascii="Courier New" w:hAnsi="Courier New" w:cs="Courier New"/>
          <w:sz w:val="20"/>
          <w:lang w:eastAsia="ar-SA"/>
        </w:rPr>
        <w:t>Fa 0/2</w:t>
      </w:r>
      <w:r w:rsidRPr="00EC6085">
        <w:rPr>
          <w:lang w:eastAsia="ar-SA"/>
        </w:rPr>
        <w:t xml:space="preserve">”, pada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0/3</w:t>
      </w:r>
      <w:r w:rsidRPr="00EC6085">
        <w:rPr>
          <w:lang w:eastAsia="ar-SA"/>
        </w:rPr>
        <w:t>”</w:t>
      </w:r>
      <w:r w:rsidRPr="00EC6085">
        <w:rPr>
          <w:sz w:val="20"/>
          <w:lang w:eastAsia="ar-SA"/>
        </w:rPr>
        <w:t xml:space="preserve"> </w:t>
      </w:r>
      <w:r w:rsidRPr="00EC6085">
        <w:rPr>
          <w:lang w:eastAsia="ar-SA"/>
        </w:rPr>
        <w:t>dan “</w:t>
      </w:r>
      <w:r w:rsidRPr="00EC6085">
        <w:rPr>
          <w:rFonts w:ascii="Courier New" w:hAnsi="Courier New" w:cs="Courier New"/>
          <w:sz w:val="20"/>
          <w:lang w:eastAsia="ar-SA"/>
        </w:rPr>
        <w:t>Fa 0/4</w:t>
      </w:r>
      <w:r w:rsidRPr="00EC6085">
        <w:rPr>
          <w:lang w:eastAsia="ar-SA"/>
        </w:rPr>
        <w:t>”</w:t>
      </w:r>
      <w:r w:rsidRPr="00EC6085">
        <w:rPr>
          <w:sz w:val="20"/>
          <w:lang w:eastAsia="ar-SA"/>
        </w:rPr>
        <w:t xml:space="preserve"> </w:t>
      </w:r>
      <w:r w:rsidRPr="00EC6085">
        <w:rPr>
          <w:lang w:eastAsia="ar-SA"/>
        </w:rPr>
        <w:t xml:space="preserve">terhubung dengan VLAN3, serta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0/5</w:t>
      </w:r>
      <w:r w:rsidRPr="00EC6085">
        <w:rPr>
          <w:lang w:eastAsia="ar-SA"/>
        </w:rPr>
        <w:t>”</w:t>
      </w:r>
      <w:r w:rsidRPr="00EC6085">
        <w:rPr>
          <w:sz w:val="20"/>
          <w:lang w:eastAsia="ar-SA"/>
        </w:rPr>
        <w:t xml:space="preserve"> </w:t>
      </w:r>
      <w:r w:rsidRPr="00EC6085">
        <w:rPr>
          <w:lang w:eastAsia="ar-SA"/>
        </w:rPr>
        <w:t>dan “</w:t>
      </w:r>
      <w:r w:rsidRPr="00EC6085">
        <w:rPr>
          <w:rFonts w:ascii="Courier New" w:hAnsi="Courier New" w:cs="Courier New"/>
          <w:sz w:val="20"/>
          <w:lang w:eastAsia="ar-SA"/>
        </w:rPr>
        <w:t>Fa 0/6</w:t>
      </w:r>
      <w:r w:rsidRPr="00EC6085">
        <w:rPr>
          <w:lang w:eastAsia="ar-SA"/>
        </w:rPr>
        <w:t>”</w:t>
      </w:r>
      <w:r w:rsidRPr="00EC6085">
        <w:rPr>
          <w:sz w:val="20"/>
          <w:lang w:eastAsia="ar-SA"/>
        </w:rPr>
        <w:t xml:space="preserve"> </w:t>
      </w:r>
      <w:r w:rsidRPr="00EC6085">
        <w:rPr>
          <w:lang w:eastAsia="ar-SA"/>
        </w:rPr>
        <w:t xml:space="preserve">terhubung dengan VLAN 4. Sisa dari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yang tidak tersambung, masih terhubung pada VLAN 1.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/>
        <w:jc w:val="both"/>
        <w:rPr>
          <w:b/>
          <w:lang w:eastAsia="ar-SA"/>
        </w:rPr>
      </w:pPr>
      <w:r w:rsidRPr="00931B6F">
        <w:rPr>
          <w:lang w:eastAsia="ar-SA"/>
        </w:rPr>
        <w:t>Langkah 2</w:t>
      </w:r>
      <w:r w:rsidRPr="00EC6085">
        <w:rPr>
          <w:b/>
          <w:lang w:eastAsia="ar-SA"/>
        </w:rPr>
        <w:t>: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/>
        <w:jc w:val="both"/>
        <w:rPr>
          <w:lang w:eastAsia="ar-SA"/>
        </w:rPr>
      </w:pPr>
      <w:r w:rsidRPr="00EC6085">
        <w:rPr>
          <w:lang w:eastAsia="ar-SA"/>
        </w:rPr>
        <w:t xml:space="preserve">Mengkonfigurasi VLAN pada </w:t>
      </w:r>
      <w:r w:rsidRPr="00EC6085">
        <w:rPr>
          <w:i/>
          <w:lang w:eastAsia="ar-SA"/>
        </w:rPr>
        <w:t>Switch1.</w:t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b/>
          <w:iCs/>
          <w:lang w:val="en-GB" w:eastAsia="ar-SA"/>
        </w:rPr>
      </w:pPr>
      <w:r w:rsidRPr="00EC6085">
        <w:rPr>
          <w:b/>
          <w:noProof/>
        </w:rPr>
        <w:drawing>
          <wp:inline distT="0" distB="0" distL="0" distR="0">
            <wp:extent cx="4981575" cy="1533525"/>
            <wp:effectExtent l="19050" t="19050" r="28575" b="28575"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335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DE44BD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Cs/>
          <w:sz w:val="22"/>
          <w:lang w:val="en-GB" w:eastAsia="ar-SA"/>
        </w:rPr>
      </w:pPr>
      <w:r>
        <w:rPr>
          <w:b/>
          <w:iCs/>
          <w:sz w:val="22"/>
          <w:lang w:val="en-GB" w:eastAsia="ar-SA"/>
        </w:rPr>
        <w:t>Gambar 2.10</w:t>
      </w:r>
      <w:r w:rsidR="00EC6085" w:rsidRPr="00EC6085">
        <w:rPr>
          <w:b/>
          <w:iCs/>
          <w:sz w:val="22"/>
          <w:lang w:val="en-GB" w:eastAsia="ar-SA"/>
        </w:rPr>
        <w:t xml:space="preserve"> </w:t>
      </w:r>
      <w:r w:rsidR="00EC6085" w:rsidRPr="00EC6085">
        <w:rPr>
          <w:iCs/>
          <w:sz w:val="22"/>
          <w:lang w:val="en-GB" w:eastAsia="ar-SA"/>
        </w:rPr>
        <w:t xml:space="preserve">Tampilan konfigurasi VLAN pada </w:t>
      </w:r>
      <w:r w:rsidR="00EC6085" w:rsidRPr="00EC6085">
        <w:rPr>
          <w:i/>
          <w:iCs/>
          <w:sz w:val="22"/>
          <w:lang w:val="en-GB" w:eastAsia="ar-SA"/>
        </w:rPr>
        <w:t>switch1.</w:t>
      </w:r>
    </w:p>
    <w:p w:rsid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iCs/>
          <w:lang w:val="en-GB" w:eastAsia="ar-SA"/>
        </w:rPr>
        <w:t xml:space="preserve">Pada </w:t>
      </w:r>
      <w:r w:rsidR="00DE44BD">
        <w:rPr>
          <w:b/>
          <w:iCs/>
          <w:lang w:val="en-GB" w:eastAsia="ar-SA"/>
        </w:rPr>
        <w:t>Gambar 2.10</w:t>
      </w:r>
      <w:r w:rsidRPr="00EC6085">
        <w:rPr>
          <w:b/>
          <w:iCs/>
          <w:lang w:val="en-GB" w:eastAsia="ar-SA"/>
        </w:rPr>
        <w:t xml:space="preserve"> </w:t>
      </w:r>
      <w:r w:rsidRPr="00EC6085">
        <w:rPr>
          <w:iCs/>
          <w:lang w:val="en-GB" w:eastAsia="ar-SA"/>
        </w:rPr>
        <w:t xml:space="preserve">merupakan tampilan konfigurasi pada </w:t>
      </w:r>
      <w:r w:rsidRPr="00EC6085">
        <w:rPr>
          <w:i/>
          <w:iCs/>
          <w:lang w:val="en-GB" w:eastAsia="ar-SA"/>
        </w:rPr>
        <w:t>switch1</w:t>
      </w:r>
      <w:r w:rsidRPr="00EC6085">
        <w:rPr>
          <w:iCs/>
          <w:lang w:val="en-GB" w:eastAsia="ar-SA"/>
        </w:rPr>
        <w:t>, dimana perintah “</w:t>
      </w:r>
      <w:r w:rsidRPr="00EC6085">
        <w:rPr>
          <w:rFonts w:ascii="Courier New" w:hAnsi="Courier New" w:cs="Courier New"/>
          <w:iCs/>
          <w:sz w:val="20"/>
          <w:szCs w:val="20"/>
          <w:lang w:val="en-GB" w:eastAsia="ar-SA"/>
        </w:rPr>
        <w:t>enable</w:t>
      </w:r>
      <w:r w:rsidRPr="00EC6085">
        <w:rPr>
          <w:iCs/>
          <w:lang w:val="en-GB" w:eastAsia="ar-SA"/>
        </w:rPr>
        <w:t xml:space="preserve">” digunakan untuk masuk ke mode EXEC dari </w:t>
      </w:r>
      <w:r w:rsidRPr="00EC6085">
        <w:rPr>
          <w:i/>
          <w:iCs/>
          <w:lang w:val="en-GB" w:eastAsia="ar-SA"/>
        </w:rPr>
        <w:t>switch</w:t>
      </w:r>
      <w:r w:rsidRPr="00EC6085">
        <w:rPr>
          <w:iCs/>
          <w:lang w:val="en-GB" w:eastAsia="ar-SA"/>
        </w:rPr>
        <w:t>, sedangkan perintah “</w:t>
      </w:r>
      <w:r w:rsidRPr="00EC6085">
        <w:rPr>
          <w:rFonts w:ascii="Courier New" w:hAnsi="Courier New" w:cs="Courier New"/>
          <w:sz w:val="20"/>
          <w:lang w:eastAsia="ar-SA"/>
        </w:rPr>
        <w:t>configure terminal</w:t>
      </w:r>
      <w:r w:rsidRPr="00EC6085">
        <w:rPr>
          <w:iCs/>
          <w:lang w:val="en-GB" w:eastAsia="ar-SA"/>
        </w:rPr>
        <w:t xml:space="preserve">” digunakan untuk masuk ke mode konfigurasi melalui terminal. </w:t>
      </w:r>
      <w:r w:rsidRPr="00EC6085">
        <w:rPr>
          <w:i/>
          <w:iCs/>
          <w:lang w:val="en-GB" w:eastAsia="ar-SA"/>
        </w:rPr>
        <w:t xml:space="preserve">Script </w:t>
      </w:r>
      <w:r w:rsidRPr="00EC6085">
        <w:rPr>
          <w:iCs/>
          <w:lang w:val="en-GB" w:eastAsia="ar-SA"/>
        </w:rPr>
        <w:t>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Enter configuration commands, one per line. End with CNTL/Z.</w:t>
      </w:r>
      <w:r w:rsidRPr="00EC6085">
        <w:rPr>
          <w:iCs/>
          <w:lang w:val="en-GB" w:eastAsia="ar-SA"/>
        </w:rPr>
        <w:t xml:space="preserve">” merupakan pemberitahuan bahwa </w:t>
      </w:r>
      <w:r w:rsidRPr="00EC6085">
        <w:rPr>
          <w:i/>
          <w:iCs/>
          <w:lang w:val="en-GB" w:eastAsia="ar-SA"/>
        </w:rPr>
        <w:t xml:space="preserve">user </w:t>
      </w:r>
      <w:r w:rsidRPr="00EC6085">
        <w:rPr>
          <w:iCs/>
          <w:lang w:val="en-GB" w:eastAsia="ar-SA"/>
        </w:rPr>
        <w:t>sudah masuk ke konfigurasi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commands</w:t>
      </w:r>
      <w:r w:rsidRPr="00EC6085">
        <w:rPr>
          <w:iCs/>
          <w:lang w:val="en-GB" w:eastAsia="ar-SA"/>
        </w:rPr>
        <w:t xml:space="preserve">” yang artinya </w:t>
      </w:r>
      <w:r w:rsidRPr="00EC6085">
        <w:rPr>
          <w:i/>
          <w:iCs/>
          <w:lang w:val="en-GB" w:eastAsia="ar-SA"/>
        </w:rPr>
        <w:t xml:space="preserve">user </w:t>
      </w:r>
      <w:r w:rsidRPr="00EC6085">
        <w:rPr>
          <w:iCs/>
          <w:lang w:val="en-GB" w:eastAsia="ar-SA"/>
        </w:rPr>
        <w:t xml:space="preserve">sudah bias melakukan konfigurasi </w:t>
      </w:r>
      <w:r w:rsidRPr="00EC6085">
        <w:rPr>
          <w:i/>
          <w:iCs/>
          <w:lang w:val="en-GB" w:eastAsia="ar-SA"/>
        </w:rPr>
        <w:t xml:space="preserve">switch </w:t>
      </w:r>
      <w:r w:rsidRPr="00EC6085">
        <w:rPr>
          <w:iCs/>
          <w:lang w:val="en-GB" w:eastAsia="ar-SA"/>
        </w:rPr>
        <w:t xml:space="preserve">sesuai yang </w:t>
      </w:r>
      <w:r w:rsidRPr="00EC6085">
        <w:rPr>
          <w:i/>
          <w:iCs/>
          <w:lang w:val="en-GB" w:eastAsia="ar-SA"/>
        </w:rPr>
        <w:t xml:space="preserve">user </w:t>
      </w:r>
      <w:r w:rsidRPr="00EC6085">
        <w:rPr>
          <w:iCs/>
          <w:lang w:val="en-GB" w:eastAsia="ar-SA"/>
        </w:rPr>
        <w:t xml:space="preserve">inginkan. </w:t>
      </w:r>
      <w:r w:rsidRPr="00EC6085">
        <w:rPr>
          <w:lang w:eastAsia="ar-SA"/>
        </w:rPr>
        <w:t>Perintah “</w:t>
      </w:r>
      <w:r w:rsidRPr="00EC6085">
        <w:rPr>
          <w:rFonts w:ascii="Courier New" w:eastAsia="Courier New" w:hAnsi="Courier New" w:cs="Courier New"/>
          <w:sz w:val="20"/>
          <w:lang w:eastAsia="ar-SA"/>
        </w:rPr>
        <w:t>FastEthernet 0/7</w:t>
      </w:r>
      <w:r w:rsidRPr="00EC6085">
        <w:rPr>
          <w:lang w:eastAsia="ar-SA"/>
        </w:rPr>
        <w:t>” dengan mode “</w:t>
      </w:r>
      <w:r w:rsidRPr="00EC6085">
        <w:rPr>
          <w:rFonts w:ascii="Courier New" w:hAnsi="Courier New" w:cs="Courier New"/>
          <w:sz w:val="20"/>
          <w:lang w:eastAsia="ar-SA"/>
        </w:rPr>
        <w:t>t</w:t>
      </w:r>
      <w:r w:rsidRPr="00EC6085">
        <w:rPr>
          <w:rFonts w:ascii="Courier New" w:hAnsi="Courier New" w:cs="Courier New"/>
          <w:spacing w:val="-2"/>
          <w:sz w:val="20"/>
          <w:lang w:eastAsia="ar-SA"/>
        </w:rPr>
        <w:t>r</w:t>
      </w:r>
      <w:r w:rsidRPr="00EC6085">
        <w:rPr>
          <w:rFonts w:ascii="Courier New" w:hAnsi="Courier New" w:cs="Courier New"/>
          <w:spacing w:val="3"/>
          <w:sz w:val="20"/>
          <w:lang w:eastAsia="ar-SA"/>
        </w:rPr>
        <w:t>u</w:t>
      </w:r>
      <w:r w:rsidRPr="00EC6085">
        <w:rPr>
          <w:rFonts w:ascii="Courier New" w:hAnsi="Courier New" w:cs="Courier New"/>
          <w:spacing w:val="1"/>
          <w:sz w:val="20"/>
          <w:lang w:eastAsia="ar-SA"/>
        </w:rPr>
        <w:t>n</w:t>
      </w:r>
      <w:r w:rsidRPr="00EC6085">
        <w:rPr>
          <w:rFonts w:ascii="Courier New" w:hAnsi="Courier New" w:cs="Courier New"/>
          <w:sz w:val="20"/>
          <w:lang w:eastAsia="ar-SA"/>
        </w:rPr>
        <w:t>k</w:t>
      </w:r>
      <w:r w:rsidRPr="00EC6085">
        <w:rPr>
          <w:lang w:eastAsia="ar-SA"/>
        </w:rPr>
        <w:t xml:space="preserve">” </w:t>
      </w:r>
      <w:r w:rsidRPr="00EC6085">
        <w:rPr>
          <w:spacing w:val="-5"/>
          <w:lang w:eastAsia="ar-SA"/>
        </w:rPr>
        <w:t>berguna agar dapat</w:t>
      </w:r>
      <w:r w:rsidRPr="00EC6085">
        <w:rPr>
          <w:lang w:eastAsia="ar-SA"/>
        </w:rPr>
        <w:t xml:space="preserve"> b</w:t>
      </w:r>
      <w:r w:rsidRPr="00EC6085">
        <w:rPr>
          <w:spacing w:val="-1"/>
          <w:lang w:eastAsia="ar-SA"/>
        </w:rPr>
        <w:t>e</w:t>
      </w:r>
      <w:r w:rsidRPr="00EC6085">
        <w:rPr>
          <w:lang w:eastAsia="ar-SA"/>
        </w:rPr>
        <w:t>rkomunik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si d</w:t>
      </w:r>
      <w:r w:rsidRPr="00EC6085">
        <w:rPr>
          <w:spacing w:val="-1"/>
          <w:lang w:eastAsia="ar-SA"/>
        </w:rPr>
        <w:t>e</w:t>
      </w:r>
      <w:r w:rsidRPr="00EC6085">
        <w:rPr>
          <w:lang w:eastAsia="ar-SA"/>
        </w:rPr>
        <w:t>ng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 p</w:t>
      </w:r>
      <w:r w:rsidRPr="00EC6085">
        <w:rPr>
          <w:spacing w:val="-1"/>
          <w:lang w:eastAsia="ar-SA"/>
        </w:rPr>
        <w:t>e</w:t>
      </w:r>
      <w:r w:rsidRPr="00EC6085">
        <w:rPr>
          <w:lang w:eastAsia="ar-SA"/>
        </w:rPr>
        <w:t>r</w:t>
      </w:r>
      <w:r w:rsidRPr="00EC6085">
        <w:rPr>
          <w:spacing w:val="-2"/>
          <w:lang w:eastAsia="ar-SA"/>
        </w:rPr>
        <w:t>a</w:t>
      </w:r>
      <w:r w:rsidRPr="00EC6085">
        <w:rPr>
          <w:spacing w:val="2"/>
          <w:lang w:eastAsia="ar-SA"/>
        </w:rPr>
        <w:t>n</w:t>
      </w:r>
      <w:r w:rsidRPr="00EC6085">
        <w:rPr>
          <w:spacing w:val="-2"/>
          <w:lang w:eastAsia="ar-SA"/>
        </w:rPr>
        <w:t>g</w:t>
      </w:r>
      <w:r w:rsidRPr="00EC6085">
        <w:rPr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t</w:t>
      </w:r>
      <w:r w:rsidRPr="00EC6085">
        <w:rPr>
          <w:spacing w:val="3"/>
          <w:lang w:eastAsia="ar-SA"/>
        </w:rPr>
        <w:t xml:space="preserve"> </w:t>
      </w:r>
      <w:r w:rsidRPr="00EC6085">
        <w:rPr>
          <w:i/>
          <w:lang w:eastAsia="ar-SA"/>
        </w:rPr>
        <w:t>s</w:t>
      </w:r>
      <w:r w:rsidRPr="00EC6085">
        <w:rPr>
          <w:i/>
          <w:spacing w:val="1"/>
          <w:lang w:eastAsia="ar-SA"/>
        </w:rPr>
        <w:t>w</w:t>
      </w:r>
      <w:r w:rsidRPr="00EC6085">
        <w:rPr>
          <w:i/>
          <w:lang w:eastAsia="ar-SA"/>
        </w:rPr>
        <w:t>i</w:t>
      </w:r>
      <w:r w:rsidRPr="00EC6085">
        <w:rPr>
          <w:i/>
          <w:spacing w:val="1"/>
          <w:lang w:eastAsia="ar-SA"/>
        </w:rPr>
        <w:t>t</w:t>
      </w:r>
      <w:r w:rsidRPr="00EC6085">
        <w:rPr>
          <w:i/>
          <w:spacing w:val="-1"/>
          <w:lang w:eastAsia="ar-SA"/>
        </w:rPr>
        <w:t>c</w:t>
      </w:r>
      <w:r w:rsidRPr="00EC6085">
        <w:rPr>
          <w:i/>
          <w:lang w:eastAsia="ar-SA"/>
        </w:rPr>
        <w:t>h</w:t>
      </w:r>
      <w:r w:rsidRPr="00EC6085">
        <w:rPr>
          <w:i/>
          <w:spacing w:val="8"/>
          <w:lang w:eastAsia="ar-SA"/>
        </w:rPr>
        <w:t xml:space="preserve"> </w:t>
      </w:r>
      <w:r w:rsidRPr="00EC6085">
        <w:rPr>
          <w:spacing w:val="-5"/>
          <w:lang w:eastAsia="ar-SA"/>
        </w:rPr>
        <w:t>y</w:t>
      </w:r>
      <w:r w:rsidRPr="00EC6085">
        <w:rPr>
          <w:spacing w:val="-1"/>
          <w:lang w:eastAsia="ar-SA"/>
        </w:rPr>
        <w:t>a</w:t>
      </w:r>
      <w:r w:rsidRPr="00EC6085">
        <w:rPr>
          <w:spacing w:val="2"/>
          <w:lang w:eastAsia="ar-SA"/>
        </w:rPr>
        <w:t>n</w:t>
      </w:r>
      <w:r w:rsidRPr="00EC6085">
        <w:rPr>
          <w:lang w:eastAsia="ar-SA"/>
        </w:rPr>
        <w:t>g l</w:t>
      </w:r>
      <w:r w:rsidRPr="00EC6085">
        <w:rPr>
          <w:spacing w:val="2"/>
          <w:lang w:eastAsia="ar-SA"/>
        </w:rPr>
        <w:t>a</w:t>
      </w:r>
      <w:r w:rsidRPr="00EC6085">
        <w:rPr>
          <w:lang w:eastAsia="ar-SA"/>
        </w:rPr>
        <w:t>in.</w:t>
      </w:r>
      <w:r w:rsidRPr="00EC6085">
        <w:rPr>
          <w:spacing w:val="3"/>
          <w:lang w:eastAsia="ar-SA"/>
        </w:rPr>
        <w:t xml:space="preserve"> </w:t>
      </w:r>
      <w:r w:rsidRPr="00EC6085">
        <w:rPr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r</w:t>
      </w:r>
      <w:r w:rsidRPr="00EC6085">
        <w:rPr>
          <w:spacing w:val="-2"/>
          <w:lang w:eastAsia="ar-SA"/>
        </w:rPr>
        <w:t>e</w:t>
      </w:r>
      <w:r w:rsidRPr="00EC6085">
        <w:rPr>
          <w:lang w:eastAsia="ar-SA"/>
        </w:rPr>
        <w:t>na</w:t>
      </w:r>
      <w:r w:rsidRPr="00EC6085">
        <w:rPr>
          <w:spacing w:val="1"/>
          <w:lang w:eastAsia="ar-SA"/>
        </w:rPr>
        <w:t xml:space="preserve"> </w:t>
      </w:r>
      <w:r w:rsidRPr="00EC6085">
        <w:rPr>
          <w:i/>
          <w:lang w:eastAsia="ar-SA"/>
        </w:rPr>
        <w:t>p</w:t>
      </w:r>
      <w:r w:rsidRPr="00EC6085">
        <w:rPr>
          <w:i/>
          <w:spacing w:val="2"/>
          <w:lang w:eastAsia="ar-SA"/>
        </w:rPr>
        <w:t>o</w:t>
      </w:r>
      <w:r w:rsidRPr="00EC6085">
        <w:rPr>
          <w:i/>
          <w:lang w:eastAsia="ar-SA"/>
        </w:rPr>
        <w:t>rt</w:t>
      </w:r>
      <w:r w:rsidRPr="00EC6085">
        <w:rPr>
          <w:spacing w:val="2"/>
          <w:lang w:eastAsia="ar-SA"/>
        </w:rPr>
        <w:t xml:space="preserve"> </w:t>
      </w:r>
      <w:r w:rsidRPr="00EC6085">
        <w:rPr>
          <w:lang w:eastAsia="ar-SA"/>
        </w:rPr>
        <w:t>ini</w:t>
      </w:r>
      <w:r w:rsidRPr="00EC6085">
        <w:rPr>
          <w:spacing w:val="3"/>
          <w:lang w:eastAsia="ar-SA"/>
        </w:rPr>
        <w:t xml:space="preserve"> </w:t>
      </w:r>
      <w:proofErr w:type="gramStart"/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</w:t>
      </w:r>
      <w:proofErr w:type="gramEnd"/>
      <w:r w:rsidRPr="00EC6085">
        <w:rPr>
          <w:spacing w:val="2"/>
          <w:lang w:eastAsia="ar-SA"/>
        </w:rPr>
        <w:t xml:space="preserve"> </w:t>
      </w:r>
      <w:r w:rsidRPr="00EC6085">
        <w:rPr>
          <w:lang w:eastAsia="ar-SA"/>
        </w:rPr>
        <w:t>dihubun</w:t>
      </w:r>
      <w:r w:rsidRPr="00EC6085">
        <w:rPr>
          <w:spacing w:val="-2"/>
          <w:lang w:eastAsia="ar-SA"/>
        </w:rPr>
        <w:t>g</w:t>
      </w:r>
      <w:r w:rsidRPr="00EC6085">
        <w:rPr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</w:t>
      </w:r>
      <w:r w:rsidRPr="00EC6085">
        <w:rPr>
          <w:spacing w:val="2"/>
          <w:lang w:eastAsia="ar-SA"/>
        </w:rPr>
        <w:t xml:space="preserve"> d</w:t>
      </w:r>
      <w:r w:rsidRPr="00EC6085">
        <w:rPr>
          <w:spacing w:val="-1"/>
          <w:lang w:eastAsia="ar-SA"/>
        </w:rPr>
        <w:t>e</w:t>
      </w:r>
      <w:r w:rsidRPr="00EC6085">
        <w:rPr>
          <w:spacing w:val="2"/>
          <w:lang w:eastAsia="ar-SA"/>
        </w:rPr>
        <w:t>n</w:t>
      </w:r>
      <w:r w:rsidRPr="00EC6085">
        <w:rPr>
          <w:spacing w:val="-2"/>
          <w:lang w:eastAsia="ar-SA"/>
        </w:rPr>
        <w:t>g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</w:t>
      </w:r>
      <w:r w:rsidRPr="00EC6085">
        <w:rPr>
          <w:spacing w:val="2"/>
          <w:lang w:eastAsia="ar-SA"/>
        </w:rPr>
        <w:t xml:space="preserve"> </w:t>
      </w:r>
      <w:r w:rsidRPr="00EC6085">
        <w:rPr>
          <w:lang w:eastAsia="ar-SA"/>
        </w:rPr>
        <w:t>p</w:t>
      </w:r>
      <w:r w:rsidRPr="00EC6085">
        <w:rPr>
          <w:spacing w:val="1"/>
          <w:lang w:eastAsia="ar-SA"/>
        </w:rPr>
        <w:t>er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>n</w:t>
      </w:r>
      <w:r w:rsidRPr="00EC6085">
        <w:rPr>
          <w:spacing w:val="-2"/>
          <w:lang w:eastAsia="ar-SA"/>
        </w:rPr>
        <w:t>g</w:t>
      </w:r>
      <w:r w:rsidRPr="00EC6085">
        <w:rPr>
          <w:spacing w:val="2"/>
          <w:lang w:eastAsia="ar-SA"/>
        </w:rPr>
        <w:t>k</w:t>
      </w:r>
      <w:r w:rsidRPr="00EC6085">
        <w:rPr>
          <w:spacing w:val="-1"/>
          <w:lang w:eastAsia="ar-SA"/>
        </w:rPr>
        <w:t>a</w:t>
      </w:r>
      <w:r w:rsidRPr="00EC6085">
        <w:rPr>
          <w:lang w:eastAsia="ar-SA"/>
        </w:rPr>
        <w:t xml:space="preserve">t </w:t>
      </w:r>
      <w:r w:rsidRPr="00EC6085">
        <w:rPr>
          <w:i/>
          <w:lang w:eastAsia="ar-SA"/>
        </w:rPr>
        <w:t>Switch0</w:t>
      </w:r>
      <w:r w:rsidRPr="00EC6085">
        <w:rPr>
          <w:lang w:eastAsia="ar-SA"/>
        </w:rPr>
        <w:t>.</w:t>
      </w:r>
    </w:p>
    <w:p w:rsidR="00E010E9" w:rsidRPr="00EC6085" w:rsidRDefault="00E010E9" w:rsidP="00AD2608">
      <w:pPr>
        <w:widowControl/>
        <w:autoSpaceDE/>
        <w:autoSpaceDN/>
        <w:adjustRightInd/>
        <w:spacing w:line="360" w:lineRule="auto"/>
        <w:jc w:val="both"/>
        <w:rPr>
          <w:lang w:eastAsia="ar-SA"/>
        </w:rPr>
      </w:pP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lang w:eastAsia="ar-SA"/>
        </w:rPr>
      </w:pPr>
      <w:r w:rsidRPr="005F74FA">
        <w:rPr>
          <w:noProof/>
        </w:rPr>
        <w:lastRenderedPageBreak/>
        <w:drawing>
          <wp:inline distT="0" distB="0" distL="0" distR="0">
            <wp:extent cx="2009775" cy="1371600"/>
            <wp:effectExtent l="19050" t="19050" r="28575" b="19050"/>
            <wp:docPr id="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DE44BD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iCs/>
          <w:sz w:val="22"/>
          <w:lang w:val="en-GB" w:eastAsia="ar-SA"/>
        </w:rPr>
      </w:pPr>
      <w:r>
        <w:rPr>
          <w:b/>
          <w:iCs/>
          <w:sz w:val="22"/>
          <w:lang w:val="en-GB" w:eastAsia="ar-SA"/>
        </w:rPr>
        <w:t>Gambar 2.11</w:t>
      </w:r>
      <w:r w:rsidR="00EC6085" w:rsidRPr="00EC6085">
        <w:rPr>
          <w:b/>
          <w:iCs/>
          <w:sz w:val="22"/>
          <w:lang w:val="en-GB" w:eastAsia="ar-SA"/>
        </w:rPr>
        <w:t xml:space="preserve"> </w:t>
      </w:r>
      <w:r w:rsidR="00EC6085" w:rsidRPr="00EC6085">
        <w:rPr>
          <w:iCs/>
          <w:sz w:val="22"/>
          <w:lang w:val="en-GB" w:eastAsia="ar-SA"/>
        </w:rPr>
        <w:t xml:space="preserve">Perintah pembuatan VLAN pada </w:t>
      </w:r>
      <w:r w:rsidR="00EC6085" w:rsidRPr="00EC6085">
        <w:rPr>
          <w:i/>
          <w:iCs/>
          <w:sz w:val="22"/>
          <w:lang w:val="en-GB" w:eastAsia="ar-SA"/>
        </w:rPr>
        <w:t>switch1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iCs/>
          <w:lang w:val="en-GB" w:eastAsia="ar-SA"/>
        </w:rPr>
      </w:pPr>
      <w:r w:rsidRPr="00EC6085">
        <w:rPr>
          <w:iCs/>
          <w:lang w:val="en-GB" w:eastAsia="ar-SA"/>
        </w:rPr>
        <w:t xml:space="preserve">Pada </w:t>
      </w:r>
      <w:r w:rsidR="00DE44BD">
        <w:rPr>
          <w:b/>
          <w:iCs/>
          <w:lang w:val="en-GB" w:eastAsia="ar-SA"/>
        </w:rPr>
        <w:t>Gambar 2.11</w:t>
      </w:r>
      <w:r w:rsidRPr="00EC6085">
        <w:rPr>
          <w:iCs/>
          <w:lang w:val="en-GB" w:eastAsia="ar-SA"/>
        </w:rPr>
        <w:t xml:space="preserve"> merupakan tampilan perintah untuk membuat VLAN, dimana perintah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vlan</w:t>
      </w:r>
      <w:r w:rsidRPr="00EC6085">
        <w:rPr>
          <w:iCs/>
          <w:lang w:val="en-GB" w:eastAsia="ar-SA"/>
        </w:rPr>
        <w:t>” digunakan untuk pembuatan VLAN yaitu perintah untuk membuat VLAN nomor 2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vlan 2</w:t>
      </w:r>
      <w:r w:rsidRPr="00EC6085">
        <w:rPr>
          <w:iCs/>
          <w:lang w:val="en-GB" w:eastAsia="ar-SA"/>
        </w:rPr>
        <w:t>” dengan memberikan nama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D</w:t>
      </w:r>
      <w:r w:rsidRPr="00EC6085">
        <w:rPr>
          <w:iCs/>
          <w:lang w:val="en-GB" w:eastAsia="ar-SA"/>
        </w:rPr>
        <w:t>”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name D</w:t>
      </w:r>
      <w:r w:rsidRPr="00EC6085">
        <w:rPr>
          <w:iCs/>
          <w:lang w:val="en-GB" w:eastAsia="ar-SA"/>
        </w:rPr>
        <w:t>”, VLAN nomor 3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vlan 3</w:t>
      </w:r>
      <w:r w:rsidRPr="00EC6085">
        <w:rPr>
          <w:iCs/>
          <w:lang w:val="en-GB" w:eastAsia="ar-SA"/>
        </w:rPr>
        <w:t>” dengan memberikan nama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E</w:t>
      </w:r>
      <w:r w:rsidRPr="00EC6085">
        <w:rPr>
          <w:iCs/>
          <w:lang w:val="en-GB" w:eastAsia="ar-SA"/>
        </w:rPr>
        <w:t>”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name E</w:t>
      </w:r>
      <w:r w:rsidRPr="00EC6085">
        <w:rPr>
          <w:iCs/>
          <w:lang w:val="en-GB" w:eastAsia="ar-SA"/>
        </w:rPr>
        <w:t>”, serta VLAN nomor 4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vlan 4</w:t>
      </w:r>
      <w:r w:rsidRPr="00EC6085">
        <w:rPr>
          <w:iCs/>
          <w:lang w:val="en-GB" w:eastAsia="ar-SA"/>
        </w:rPr>
        <w:t>” dengan memberikan nama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F</w:t>
      </w:r>
      <w:r w:rsidRPr="00EC6085">
        <w:rPr>
          <w:iCs/>
          <w:lang w:val="en-GB" w:eastAsia="ar-SA"/>
        </w:rPr>
        <w:t>” “</w:t>
      </w:r>
      <w:r w:rsidRPr="00EC6085">
        <w:rPr>
          <w:rFonts w:ascii="Courier New" w:hAnsi="Courier New" w:cs="Courier New"/>
          <w:iCs/>
          <w:sz w:val="20"/>
          <w:lang w:val="en-GB" w:eastAsia="ar-SA"/>
        </w:rPr>
        <w:t>name F</w:t>
      </w:r>
      <w:r w:rsidRPr="00EC6085">
        <w:rPr>
          <w:iCs/>
          <w:lang w:val="en-GB" w:eastAsia="ar-SA"/>
        </w:rPr>
        <w:t>”.</w:t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b/>
          <w:iCs/>
          <w:sz w:val="22"/>
          <w:lang w:val="en-GB" w:eastAsia="ar-SA"/>
        </w:rPr>
      </w:pPr>
      <w:r w:rsidRPr="00EC6085">
        <w:rPr>
          <w:b/>
          <w:noProof/>
        </w:rPr>
        <w:drawing>
          <wp:inline distT="0" distB="0" distL="0" distR="0">
            <wp:extent cx="2867025" cy="828675"/>
            <wp:effectExtent l="19050" t="19050" r="28575" b="28575"/>
            <wp:docPr id="9" name="Picture 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iCs/>
          <w:sz w:val="22"/>
          <w:lang w:val="en-GB" w:eastAsia="ar-SA"/>
        </w:rPr>
      </w:pPr>
      <w:r>
        <w:rPr>
          <w:b/>
          <w:iCs/>
          <w:sz w:val="22"/>
          <w:lang w:val="en-GB" w:eastAsia="ar-SA"/>
        </w:rPr>
        <w:t>Gambar 2.12</w:t>
      </w:r>
      <w:r w:rsidR="00EC6085" w:rsidRPr="00EC6085">
        <w:rPr>
          <w:b/>
          <w:iCs/>
          <w:sz w:val="22"/>
          <w:lang w:val="en-GB" w:eastAsia="ar-SA"/>
        </w:rPr>
        <w:t xml:space="preserve"> </w:t>
      </w:r>
      <w:r w:rsidR="00EC6085" w:rsidRPr="00EC6085">
        <w:rPr>
          <w:iCs/>
          <w:sz w:val="22"/>
          <w:lang w:val="en-GB" w:eastAsia="ar-SA"/>
        </w:rPr>
        <w:t xml:space="preserve">Proses konfigurasi </w:t>
      </w:r>
      <w:r w:rsidR="00EC6085" w:rsidRPr="00EC6085">
        <w:rPr>
          <w:i/>
          <w:iCs/>
          <w:sz w:val="22"/>
          <w:lang w:val="en-GB" w:eastAsia="ar-SA"/>
        </w:rPr>
        <w:t xml:space="preserve">port </w:t>
      </w:r>
      <w:r w:rsidR="00EC6085" w:rsidRPr="00EC6085">
        <w:rPr>
          <w:iCs/>
          <w:sz w:val="22"/>
          <w:lang w:val="en-GB" w:eastAsia="ar-SA"/>
        </w:rPr>
        <w:t xml:space="preserve">pada </w:t>
      </w:r>
      <w:r w:rsidR="00EC6085" w:rsidRPr="00EC6085">
        <w:rPr>
          <w:i/>
          <w:iCs/>
          <w:sz w:val="22"/>
          <w:lang w:val="en-GB" w:eastAsia="ar-SA"/>
        </w:rPr>
        <w:t>switch1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iCs/>
          <w:lang w:val="en-GB" w:eastAsia="ar-SA"/>
        </w:rPr>
        <w:t xml:space="preserve">Pada </w:t>
      </w:r>
      <w:r w:rsidR="00557095">
        <w:rPr>
          <w:b/>
          <w:iCs/>
          <w:lang w:val="en-GB" w:eastAsia="ar-SA"/>
        </w:rPr>
        <w:t>Gambar 2.12</w:t>
      </w:r>
      <w:r w:rsidRPr="00EC6085">
        <w:rPr>
          <w:b/>
          <w:iCs/>
          <w:lang w:val="en-GB" w:eastAsia="ar-SA"/>
        </w:rPr>
        <w:t xml:space="preserve"> </w:t>
      </w:r>
      <w:r w:rsidRPr="00EC6085">
        <w:rPr>
          <w:iCs/>
          <w:lang w:val="en-GB" w:eastAsia="ar-SA"/>
        </w:rPr>
        <w:t xml:space="preserve">merupakan perintah untuk mengkonfigurasi </w:t>
      </w:r>
      <w:r w:rsidRPr="00EC6085">
        <w:rPr>
          <w:i/>
          <w:iCs/>
          <w:lang w:val="en-GB" w:eastAsia="ar-SA"/>
        </w:rPr>
        <w:t xml:space="preserve">port. </w:t>
      </w:r>
      <w:r w:rsidRPr="00EC6085">
        <w:rPr>
          <w:iCs/>
          <w:lang w:val="en-GB" w:eastAsia="ar-SA"/>
        </w:rPr>
        <w:t xml:space="preserve">Dimana </w:t>
      </w:r>
      <w:r w:rsidRPr="00EC6085">
        <w:rPr>
          <w:lang w:eastAsia="ar-SA"/>
        </w:rPr>
        <w:t>perintah “</w:t>
      </w:r>
      <w:r w:rsidRPr="00EC6085">
        <w:rPr>
          <w:rFonts w:ascii="Courier New" w:hAnsi="Courier New" w:cs="Courier New"/>
          <w:sz w:val="20"/>
          <w:lang w:eastAsia="ar-SA"/>
        </w:rPr>
        <w:t>interface</w:t>
      </w:r>
      <w:r w:rsidRPr="00EC6085">
        <w:rPr>
          <w:lang w:eastAsia="ar-SA"/>
        </w:rPr>
        <w:t xml:space="preserve">” digunakan untuk konfigurasi </w:t>
      </w:r>
      <w:r w:rsidRPr="00EC6085">
        <w:rPr>
          <w:i/>
          <w:lang w:eastAsia="ar-SA"/>
        </w:rPr>
        <w:t>interface</w:t>
      </w:r>
      <w:r w:rsidRPr="00EC6085">
        <w:rPr>
          <w:lang w:eastAsia="ar-SA"/>
        </w:rPr>
        <w:t xml:space="preserve"> pada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0/1</w:t>
      </w:r>
      <w:r w:rsidRPr="00EC6085">
        <w:rPr>
          <w:lang w:eastAsia="ar-SA"/>
        </w:rPr>
        <w:t>” dan “</w:t>
      </w:r>
      <w:r w:rsidRPr="00EC6085">
        <w:rPr>
          <w:rFonts w:ascii="Courier New" w:hAnsi="Courier New" w:cs="Courier New"/>
          <w:sz w:val="20"/>
          <w:lang w:eastAsia="ar-SA"/>
        </w:rPr>
        <w:t>Fa 0/2</w:t>
      </w:r>
      <w:r w:rsidRPr="00EC6085">
        <w:rPr>
          <w:lang w:eastAsia="ar-SA"/>
        </w:rPr>
        <w:t>” dengan tipe “</w:t>
      </w:r>
      <w:r w:rsidRPr="00EC6085">
        <w:rPr>
          <w:rFonts w:ascii="Courier New" w:hAnsi="Courier New" w:cs="Courier New"/>
          <w:sz w:val="20"/>
          <w:lang w:eastAsia="ar-SA"/>
        </w:rPr>
        <w:t>access</w:t>
      </w:r>
      <w:r w:rsidRPr="00EC6085">
        <w:rPr>
          <w:lang w:eastAsia="ar-SA"/>
        </w:rPr>
        <w:t>” yang hanya dapat mengakses data dari VLAN 2.</w:t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b/>
          <w:iCs/>
          <w:sz w:val="22"/>
          <w:lang w:val="en-GB" w:eastAsia="ar-SA"/>
        </w:rPr>
      </w:pPr>
      <w:r w:rsidRPr="00EC6085">
        <w:rPr>
          <w:b/>
          <w:noProof/>
        </w:rPr>
        <w:drawing>
          <wp:inline distT="0" distB="0" distL="0" distR="0">
            <wp:extent cx="2905125" cy="828675"/>
            <wp:effectExtent l="19050" t="19050" r="28575" b="28575"/>
            <wp:docPr id="10" name="Picture 2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iCs/>
          <w:sz w:val="22"/>
          <w:lang w:val="en-GB" w:eastAsia="ar-SA"/>
        </w:rPr>
      </w:pPr>
      <w:r>
        <w:rPr>
          <w:b/>
          <w:iCs/>
          <w:sz w:val="22"/>
          <w:lang w:val="en-GB" w:eastAsia="ar-SA"/>
        </w:rPr>
        <w:t>Gambar 2.13</w:t>
      </w:r>
      <w:r w:rsidR="00EC6085" w:rsidRPr="00EC6085">
        <w:rPr>
          <w:b/>
          <w:iCs/>
          <w:sz w:val="22"/>
          <w:lang w:val="en-GB" w:eastAsia="ar-SA"/>
        </w:rPr>
        <w:t xml:space="preserve"> </w:t>
      </w:r>
      <w:r w:rsidR="00EC6085" w:rsidRPr="00EC6085">
        <w:rPr>
          <w:iCs/>
          <w:sz w:val="22"/>
          <w:lang w:val="en-GB" w:eastAsia="ar-SA"/>
        </w:rPr>
        <w:t xml:space="preserve">Proses konfigurasi </w:t>
      </w:r>
      <w:r w:rsidR="00EC6085" w:rsidRPr="00EC6085">
        <w:rPr>
          <w:i/>
          <w:iCs/>
          <w:sz w:val="22"/>
          <w:lang w:val="en-GB" w:eastAsia="ar-SA"/>
        </w:rPr>
        <w:t xml:space="preserve">port </w:t>
      </w:r>
      <w:r w:rsidR="00EC6085" w:rsidRPr="00EC6085">
        <w:rPr>
          <w:iCs/>
          <w:sz w:val="22"/>
          <w:lang w:val="en-GB" w:eastAsia="ar-SA"/>
        </w:rPr>
        <w:t xml:space="preserve">pada </w:t>
      </w:r>
      <w:r w:rsidR="00EC6085" w:rsidRPr="00EC6085">
        <w:rPr>
          <w:i/>
          <w:iCs/>
          <w:sz w:val="22"/>
          <w:lang w:val="en-GB" w:eastAsia="ar-SA"/>
        </w:rPr>
        <w:t>switch1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iCs/>
          <w:lang w:val="en-GB" w:eastAsia="ar-SA"/>
        </w:rPr>
        <w:t xml:space="preserve">Pada </w:t>
      </w:r>
      <w:r w:rsidR="00557095">
        <w:rPr>
          <w:b/>
          <w:iCs/>
          <w:lang w:val="en-GB" w:eastAsia="ar-SA"/>
        </w:rPr>
        <w:t>Gambar 2.13</w:t>
      </w:r>
      <w:r w:rsidRPr="00EC6085">
        <w:rPr>
          <w:b/>
          <w:iCs/>
          <w:lang w:val="en-GB" w:eastAsia="ar-SA"/>
        </w:rPr>
        <w:t xml:space="preserve"> </w:t>
      </w:r>
      <w:r w:rsidRPr="00EC6085">
        <w:rPr>
          <w:iCs/>
          <w:lang w:val="en-GB" w:eastAsia="ar-SA"/>
        </w:rPr>
        <w:t xml:space="preserve">merupakan perintah untuk mengkonfigurasi </w:t>
      </w:r>
      <w:r w:rsidRPr="00EC6085">
        <w:rPr>
          <w:i/>
          <w:iCs/>
          <w:lang w:val="en-GB" w:eastAsia="ar-SA"/>
        </w:rPr>
        <w:t xml:space="preserve">port. </w:t>
      </w:r>
      <w:r w:rsidRPr="00EC6085">
        <w:rPr>
          <w:iCs/>
          <w:lang w:val="en-GB" w:eastAsia="ar-SA"/>
        </w:rPr>
        <w:t xml:space="preserve">Dimana </w:t>
      </w:r>
      <w:r w:rsidRPr="00EC6085">
        <w:rPr>
          <w:lang w:eastAsia="ar-SA"/>
        </w:rPr>
        <w:t>perintah “</w:t>
      </w:r>
      <w:r w:rsidRPr="00EC6085">
        <w:rPr>
          <w:rFonts w:ascii="Courier New" w:hAnsi="Courier New" w:cs="Courier New"/>
          <w:sz w:val="20"/>
          <w:lang w:eastAsia="ar-SA"/>
        </w:rPr>
        <w:t>interface</w:t>
      </w:r>
      <w:r w:rsidRPr="00EC6085">
        <w:rPr>
          <w:lang w:eastAsia="ar-SA"/>
        </w:rPr>
        <w:t xml:space="preserve">” digunakan untuk konfigurasi </w:t>
      </w:r>
      <w:r w:rsidRPr="00EC6085">
        <w:rPr>
          <w:i/>
          <w:lang w:eastAsia="ar-SA"/>
        </w:rPr>
        <w:t>interface</w:t>
      </w:r>
      <w:r w:rsidRPr="00EC6085">
        <w:rPr>
          <w:lang w:eastAsia="ar-SA"/>
        </w:rPr>
        <w:t xml:space="preserve"> pada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0/3</w:t>
      </w:r>
      <w:r w:rsidRPr="00EC6085">
        <w:rPr>
          <w:lang w:eastAsia="ar-SA"/>
        </w:rPr>
        <w:t>” dan “</w:t>
      </w:r>
      <w:r w:rsidRPr="00EC6085">
        <w:rPr>
          <w:rFonts w:ascii="Courier New" w:hAnsi="Courier New" w:cs="Courier New"/>
          <w:sz w:val="20"/>
          <w:lang w:eastAsia="ar-SA"/>
        </w:rPr>
        <w:t>Fa 0/4</w:t>
      </w:r>
      <w:r w:rsidRPr="00EC6085">
        <w:rPr>
          <w:lang w:eastAsia="ar-SA"/>
        </w:rPr>
        <w:t>” dengan tipe “</w:t>
      </w:r>
      <w:r w:rsidRPr="00EC6085">
        <w:rPr>
          <w:rFonts w:ascii="Courier New" w:hAnsi="Courier New" w:cs="Courier New"/>
          <w:sz w:val="20"/>
          <w:lang w:eastAsia="ar-SA"/>
        </w:rPr>
        <w:t>access</w:t>
      </w:r>
      <w:r w:rsidRPr="00EC6085">
        <w:rPr>
          <w:lang w:eastAsia="ar-SA"/>
        </w:rPr>
        <w:t>” yang hanya dapat mengakses data dari VLAN 3.</w:t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center"/>
        <w:rPr>
          <w:sz w:val="22"/>
          <w:lang w:eastAsia="ar-SA"/>
        </w:rPr>
      </w:pPr>
      <w:r w:rsidRPr="00276480">
        <w:rPr>
          <w:noProof/>
        </w:rPr>
        <w:drawing>
          <wp:inline distT="0" distB="0" distL="0" distR="0">
            <wp:extent cx="3009900" cy="809625"/>
            <wp:effectExtent l="19050" t="19050" r="19050" b="285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096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sz w:val="22"/>
          <w:lang w:eastAsia="ar-SA"/>
        </w:rPr>
      </w:pPr>
      <w:r>
        <w:rPr>
          <w:b/>
          <w:sz w:val="22"/>
          <w:lang w:eastAsia="ar-SA"/>
        </w:rPr>
        <w:t>Gambar 2.14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Proses konfigurasi </w:t>
      </w:r>
      <w:r w:rsidR="00EC6085" w:rsidRPr="00EC6085">
        <w:rPr>
          <w:i/>
          <w:sz w:val="22"/>
          <w:lang w:eastAsia="ar-SA"/>
        </w:rPr>
        <w:t xml:space="preserve">port </w:t>
      </w:r>
      <w:r w:rsidR="00EC6085" w:rsidRPr="00EC6085">
        <w:rPr>
          <w:sz w:val="22"/>
          <w:lang w:eastAsia="ar-SA"/>
        </w:rPr>
        <w:t xml:space="preserve">pada </w:t>
      </w:r>
      <w:r w:rsidR="00EC6085" w:rsidRPr="00EC6085">
        <w:rPr>
          <w:i/>
          <w:sz w:val="22"/>
          <w:lang w:eastAsia="ar-SA"/>
        </w:rPr>
        <w:t>switch1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iCs/>
          <w:lang w:val="en-GB" w:eastAsia="ar-SA"/>
        </w:rPr>
        <w:t xml:space="preserve">Pada </w:t>
      </w:r>
      <w:r w:rsidR="00557095">
        <w:rPr>
          <w:b/>
          <w:iCs/>
          <w:lang w:val="en-GB" w:eastAsia="ar-SA"/>
        </w:rPr>
        <w:t>Gambar 2.14</w:t>
      </w:r>
      <w:r w:rsidRPr="00EC6085">
        <w:rPr>
          <w:b/>
          <w:iCs/>
          <w:lang w:val="en-GB" w:eastAsia="ar-SA"/>
        </w:rPr>
        <w:t xml:space="preserve"> </w:t>
      </w:r>
      <w:r w:rsidRPr="00EC6085">
        <w:rPr>
          <w:iCs/>
          <w:lang w:val="en-GB" w:eastAsia="ar-SA"/>
        </w:rPr>
        <w:t xml:space="preserve">merupakan perintah untuk mengkonfigurasi </w:t>
      </w:r>
      <w:r w:rsidRPr="00EC6085">
        <w:rPr>
          <w:i/>
          <w:iCs/>
          <w:lang w:val="en-GB" w:eastAsia="ar-SA"/>
        </w:rPr>
        <w:t xml:space="preserve">port. </w:t>
      </w:r>
      <w:r w:rsidRPr="00EC6085">
        <w:rPr>
          <w:iCs/>
          <w:lang w:val="en-GB" w:eastAsia="ar-SA"/>
        </w:rPr>
        <w:t xml:space="preserve">Dimana </w:t>
      </w:r>
      <w:r w:rsidRPr="00EC6085">
        <w:rPr>
          <w:lang w:eastAsia="ar-SA"/>
        </w:rPr>
        <w:t>perintah “</w:t>
      </w:r>
      <w:r w:rsidRPr="00EC6085">
        <w:rPr>
          <w:rFonts w:ascii="Courier New" w:hAnsi="Courier New" w:cs="Courier New"/>
          <w:sz w:val="20"/>
          <w:lang w:eastAsia="ar-SA"/>
        </w:rPr>
        <w:t>interface</w:t>
      </w:r>
      <w:r w:rsidRPr="00EC6085">
        <w:rPr>
          <w:lang w:eastAsia="ar-SA"/>
        </w:rPr>
        <w:t xml:space="preserve">” digunakan untuk konfigurasi </w:t>
      </w:r>
      <w:r w:rsidRPr="00EC6085">
        <w:rPr>
          <w:i/>
          <w:lang w:eastAsia="ar-SA"/>
        </w:rPr>
        <w:t>interface</w:t>
      </w:r>
      <w:r w:rsidRPr="00EC6085">
        <w:rPr>
          <w:lang w:eastAsia="ar-SA"/>
        </w:rPr>
        <w:t xml:space="preserve"> pada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</w:t>
      </w:r>
      <w:r w:rsidRPr="00EC6085">
        <w:rPr>
          <w:lang w:eastAsia="ar-SA"/>
        </w:rPr>
        <w:lastRenderedPageBreak/>
        <w:t>“</w:t>
      </w:r>
      <w:r w:rsidRPr="00EC6085">
        <w:rPr>
          <w:rFonts w:ascii="Courier New" w:hAnsi="Courier New" w:cs="Courier New"/>
          <w:sz w:val="20"/>
          <w:lang w:eastAsia="ar-SA"/>
        </w:rPr>
        <w:t>Fa 0/5</w:t>
      </w:r>
      <w:r w:rsidRPr="00EC6085">
        <w:rPr>
          <w:lang w:eastAsia="ar-SA"/>
        </w:rPr>
        <w:t>” dan “</w:t>
      </w:r>
      <w:r w:rsidRPr="00EC6085">
        <w:rPr>
          <w:rFonts w:ascii="Courier New" w:hAnsi="Courier New" w:cs="Courier New"/>
          <w:sz w:val="20"/>
          <w:lang w:eastAsia="ar-SA"/>
        </w:rPr>
        <w:t>Fa 0/6</w:t>
      </w:r>
      <w:r w:rsidRPr="00EC6085">
        <w:rPr>
          <w:lang w:eastAsia="ar-SA"/>
        </w:rPr>
        <w:t>” dengan tipe “</w:t>
      </w:r>
      <w:r w:rsidRPr="00EC6085">
        <w:rPr>
          <w:rFonts w:ascii="Courier New" w:hAnsi="Courier New" w:cs="Courier New"/>
          <w:sz w:val="20"/>
          <w:lang w:eastAsia="ar-SA"/>
        </w:rPr>
        <w:t>access</w:t>
      </w:r>
      <w:r w:rsidRPr="00EC6085">
        <w:rPr>
          <w:lang w:eastAsia="ar-SA"/>
        </w:rPr>
        <w:t>” yang hanya dapat mengakses data dari VLAN 4.</w:t>
      </w:r>
    </w:p>
    <w:p w:rsidR="00EC6085" w:rsidRPr="00EC6085" w:rsidRDefault="001E46FE" w:rsidP="00EC6085">
      <w:pPr>
        <w:widowControl/>
        <w:autoSpaceDE/>
        <w:autoSpaceDN/>
        <w:adjustRightInd/>
        <w:ind w:left="709"/>
        <w:jc w:val="both"/>
        <w:rPr>
          <w:lang w:eastAsia="ar-SA"/>
        </w:rPr>
      </w:pPr>
      <w:r w:rsidRPr="005F74FA">
        <w:rPr>
          <w:noProof/>
        </w:rPr>
        <w:drawing>
          <wp:inline distT="0" distB="0" distL="0" distR="0">
            <wp:extent cx="4572000" cy="1857375"/>
            <wp:effectExtent l="19050" t="19050" r="19050" b="28575"/>
            <wp:docPr id="12" name="Picture 2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EC6085">
      <w:pPr>
        <w:widowControl/>
        <w:autoSpaceDE/>
        <w:autoSpaceDN/>
        <w:adjustRightInd/>
        <w:spacing w:line="360" w:lineRule="auto"/>
        <w:ind w:left="709"/>
        <w:jc w:val="center"/>
        <w:rPr>
          <w:i/>
          <w:sz w:val="22"/>
          <w:lang w:eastAsia="ar-SA"/>
        </w:rPr>
      </w:pPr>
      <w:r>
        <w:rPr>
          <w:b/>
          <w:sz w:val="22"/>
          <w:lang w:eastAsia="ar-SA"/>
        </w:rPr>
        <w:t>Gambar 2.15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Hasil perintah yang dilakukan pada </w:t>
      </w:r>
      <w:r w:rsidR="00EC6085" w:rsidRPr="00EC6085">
        <w:rPr>
          <w:i/>
          <w:sz w:val="22"/>
          <w:lang w:eastAsia="ar-SA"/>
        </w:rPr>
        <w:t>switch1</w:t>
      </w:r>
    </w:p>
    <w:p w:rsidR="00EC6085" w:rsidRPr="00EC6085" w:rsidRDefault="00EC6085" w:rsidP="009977C1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557095">
        <w:rPr>
          <w:b/>
          <w:lang w:eastAsia="ar-SA"/>
        </w:rPr>
        <w:t>Gambar 2.15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untuk melihat daftar VLAN yang telah dibuat, berdasarkan hasil penjalanan perintah didapat 4 buah VLAN yang berstatus aktif, yaitu </w:t>
      </w:r>
      <w:r w:rsidRPr="00EC6085">
        <w:rPr>
          <w:i/>
          <w:lang w:eastAsia="ar-SA"/>
        </w:rPr>
        <w:t>default</w:t>
      </w:r>
      <w:r w:rsidRPr="00EC6085">
        <w:rPr>
          <w:lang w:eastAsia="ar-SA"/>
        </w:rPr>
        <w:t xml:space="preserve"> (VLAN 1), D (VLAN 2), E (VLAN 3) dan F (VLAN 4). Adapun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yang terhubung pada VLAN 2 adalah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0/1</w:t>
      </w:r>
      <w:r w:rsidRPr="00EC6085">
        <w:rPr>
          <w:lang w:eastAsia="ar-SA"/>
        </w:rPr>
        <w:t>” dan “</w:t>
      </w:r>
      <w:r w:rsidRPr="00EC6085">
        <w:rPr>
          <w:rFonts w:ascii="Courier New" w:hAnsi="Courier New" w:cs="Courier New"/>
          <w:sz w:val="20"/>
          <w:lang w:eastAsia="ar-SA"/>
        </w:rPr>
        <w:t>Fa 0/2</w:t>
      </w:r>
      <w:r w:rsidRPr="00EC6085">
        <w:rPr>
          <w:lang w:eastAsia="ar-SA"/>
        </w:rPr>
        <w:t xml:space="preserve">”, pada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0/3</w:t>
      </w:r>
      <w:r w:rsidRPr="00EC6085">
        <w:rPr>
          <w:lang w:eastAsia="ar-SA"/>
        </w:rPr>
        <w:t>”</w:t>
      </w:r>
      <w:r w:rsidRPr="00EC6085">
        <w:rPr>
          <w:sz w:val="20"/>
          <w:lang w:eastAsia="ar-SA"/>
        </w:rPr>
        <w:t xml:space="preserve"> </w:t>
      </w:r>
      <w:r w:rsidRPr="00EC6085">
        <w:rPr>
          <w:lang w:eastAsia="ar-SA"/>
        </w:rPr>
        <w:t>dan “</w:t>
      </w:r>
      <w:r w:rsidRPr="00EC6085">
        <w:rPr>
          <w:rFonts w:ascii="Courier New" w:hAnsi="Courier New" w:cs="Courier New"/>
          <w:sz w:val="20"/>
          <w:lang w:eastAsia="ar-SA"/>
        </w:rPr>
        <w:t>Fa 0/4</w:t>
      </w:r>
      <w:r w:rsidRPr="00EC6085">
        <w:rPr>
          <w:lang w:eastAsia="ar-SA"/>
        </w:rPr>
        <w:t>”</w:t>
      </w:r>
      <w:r w:rsidRPr="00EC6085">
        <w:rPr>
          <w:sz w:val="20"/>
          <w:lang w:eastAsia="ar-SA"/>
        </w:rPr>
        <w:t xml:space="preserve"> </w:t>
      </w:r>
      <w:r w:rsidRPr="00EC6085">
        <w:rPr>
          <w:lang w:eastAsia="ar-SA"/>
        </w:rPr>
        <w:t xml:space="preserve">terhubung dengan VLAN3, serta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“</w:t>
      </w:r>
      <w:r w:rsidRPr="00EC6085">
        <w:rPr>
          <w:rFonts w:ascii="Courier New" w:hAnsi="Courier New" w:cs="Courier New"/>
          <w:sz w:val="20"/>
          <w:lang w:eastAsia="ar-SA"/>
        </w:rPr>
        <w:t>Fa 0/5</w:t>
      </w:r>
      <w:r w:rsidRPr="00EC6085">
        <w:rPr>
          <w:lang w:eastAsia="ar-SA"/>
        </w:rPr>
        <w:t>”</w:t>
      </w:r>
      <w:r w:rsidRPr="00EC6085">
        <w:rPr>
          <w:sz w:val="20"/>
          <w:lang w:eastAsia="ar-SA"/>
        </w:rPr>
        <w:t xml:space="preserve"> </w:t>
      </w:r>
      <w:r w:rsidRPr="00EC6085">
        <w:rPr>
          <w:lang w:eastAsia="ar-SA"/>
        </w:rPr>
        <w:t>dan “</w:t>
      </w:r>
      <w:r w:rsidRPr="00EC6085">
        <w:rPr>
          <w:rFonts w:ascii="Courier New" w:hAnsi="Courier New" w:cs="Courier New"/>
          <w:sz w:val="20"/>
          <w:lang w:eastAsia="ar-SA"/>
        </w:rPr>
        <w:t>Fa 0/6</w:t>
      </w:r>
      <w:r w:rsidRPr="00EC6085">
        <w:rPr>
          <w:lang w:eastAsia="ar-SA"/>
        </w:rPr>
        <w:t>”</w:t>
      </w:r>
      <w:r w:rsidRPr="00EC6085">
        <w:rPr>
          <w:sz w:val="20"/>
          <w:lang w:eastAsia="ar-SA"/>
        </w:rPr>
        <w:t xml:space="preserve"> </w:t>
      </w:r>
      <w:r w:rsidRPr="00EC6085">
        <w:rPr>
          <w:lang w:eastAsia="ar-SA"/>
        </w:rPr>
        <w:t xml:space="preserve">terhubung dengan VLAN 4. Sisa dari </w:t>
      </w:r>
      <w:r w:rsidRPr="00EC6085">
        <w:rPr>
          <w:i/>
          <w:lang w:eastAsia="ar-SA"/>
        </w:rPr>
        <w:t>port</w:t>
      </w:r>
      <w:r w:rsidRPr="00EC6085">
        <w:rPr>
          <w:lang w:eastAsia="ar-SA"/>
        </w:rPr>
        <w:t xml:space="preserve"> yang tidak tersambung, masih terhubung pada VLAN 1.</w:t>
      </w:r>
    </w:p>
    <w:p w:rsidR="00EC6085" w:rsidRPr="00EC6085" w:rsidRDefault="00EC6085" w:rsidP="009977C1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lang w:eastAsia="ar-SA"/>
        </w:rPr>
        <w:t xml:space="preserve">Berdasarkan percobaan dalam konfigurasi akses VLAN antara </w:t>
      </w:r>
      <w:r w:rsidRPr="00EC6085">
        <w:rPr>
          <w:i/>
          <w:lang w:eastAsia="ar-SA"/>
        </w:rPr>
        <w:t>Switch0</w:t>
      </w:r>
      <w:r w:rsidRPr="00EC6085">
        <w:rPr>
          <w:lang w:eastAsia="ar-SA"/>
        </w:rPr>
        <w:t xml:space="preserve"> dan </w:t>
      </w:r>
      <w:r w:rsidRPr="00EC6085">
        <w:rPr>
          <w:i/>
          <w:lang w:eastAsia="ar-SA"/>
        </w:rPr>
        <w:t>Switch1</w:t>
      </w:r>
      <w:r w:rsidRPr="00EC6085">
        <w:rPr>
          <w:lang w:eastAsia="ar-SA"/>
        </w:rPr>
        <w:t xml:space="preserve">, berikut merupakan tabel daftar VLAN setelah melakukan konfigurasi </w:t>
      </w:r>
      <w:proofErr w:type="gramStart"/>
      <w:r w:rsidRPr="00EC6085">
        <w:rPr>
          <w:lang w:eastAsia="ar-SA"/>
        </w:rPr>
        <w:t>tersebut :</w:t>
      </w:r>
      <w:proofErr w:type="gramEnd"/>
    </w:p>
    <w:p w:rsidR="00EC6085" w:rsidRPr="00EC6085" w:rsidRDefault="00EC6085" w:rsidP="00EC6085">
      <w:pPr>
        <w:widowControl/>
        <w:autoSpaceDE/>
        <w:autoSpaceDN/>
        <w:adjustRightInd/>
        <w:ind w:left="709" w:firstLine="851"/>
        <w:jc w:val="both"/>
        <w:rPr>
          <w:lang w:eastAsia="ar-SA"/>
        </w:rPr>
      </w:pPr>
    </w:p>
    <w:p w:rsidR="00EC6085" w:rsidRPr="00EC6085" w:rsidRDefault="008133BC" w:rsidP="008133BC">
      <w:pPr>
        <w:widowControl/>
        <w:tabs>
          <w:tab w:val="left" w:pos="426"/>
        </w:tabs>
        <w:suppressAutoHyphens/>
        <w:autoSpaceDE/>
        <w:autoSpaceDN/>
        <w:adjustRightInd/>
        <w:ind w:left="567"/>
        <w:jc w:val="center"/>
        <w:rPr>
          <w:sz w:val="22"/>
          <w:lang w:eastAsia="ar-SA"/>
        </w:rPr>
      </w:pPr>
      <w:r>
        <w:rPr>
          <w:sz w:val="22"/>
          <w:lang w:eastAsia="ar-SA"/>
        </w:rPr>
        <w:t>Tabel 2.4</w:t>
      </w:r>
      <w:r w:rsidR="00EC6085" w:rsidRPr="00EC6085">
        <w:rPr>
          <w:sz w:val="22"/>
          <w:lang w:eastAsia="ar-SA"/>
        </w:rPr>
        <w:t xml:space="preserve"> Tabel daftar VLAN pada </w:t>
      </w:r>
      <w:r w:rsidR="00EC6085" w:rsidRPr="00EC6085">
        <w:rPr>
          <w:i/>
          <w:sz w:val="22"/>
          <w:lang w:eastAsia="ar-SA"/>
        </w:rPr>
        <w:t>Switch0</w:t>
      </w:r>
      <w:r w:rsidR="00EC6085" w:rsidRPr="00EC6085">
        <w:rPr>
          <w:sz w:val="22"/>
          <w:lang w:eastAsia="ar-SA"/>
        </w:rPr>
        <w:t xml:space="preserve"> dan </w:t>
      </w:r>
      <w:r w:rsidR="00EC6085" w:rsidRPr="00EC6085">
        <w:rPr>
          <w:i/>
          <w:sz w:val="22"/>
          <w:lang w:eastAsia="ar-SA"/>
        </w:rPr>
        <w:t>Switch1.</w:t>
      </w:r>
    </w:p>
    <w:tbl>
      <w:tblPr>
        <w:tblW w:w="7233" w:type="dxa"/>
        <w:tblInd w:w="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207"/>
        <w:gridCol w:w="1209"/>
        <w:gridCol w:w="1208"/>
        <w:gridCol w:w="2534"/>
      </w:tblGrid>
      <w:tr w:rsidR="00EC6085" w:rsidRPr="00EC6085" w:rsidTr="00EC6085">
        <w:trPr>
          <w:trHeight w:hRule="exact" w:val="292"/>
        </w:trPr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line="300" w:lineRule="exact"/>
              <w:jc w:val="center"/>
              <w:rPr>
                <w:i/>
                <w:sz w:val="28"/>
                <w:szCs w:val="28"/>
                <w:lang w:eastAsia="ar-SA"/>
              </w:rPr>
            </w:pPr>
            <w:r w:rsidRPr="00EC6085">
              <w:rPr>
                <w:b/>
                <w:i/>
                <w:spacing w:val="-3"/>
                <w:position w:val="-1"/>
                <w:sz w:val="28"/>
                <w:szCs w:val="28"/>
                <w:lang w:eastAsia="ar-SA"/>
              </w:rPr>
              <w:t>S</w:t>
            </w:r>
            <w:r w:rsidRPr="00EC6085">
              <w:rPr>
                <w:b/>
                <w:i/>
                <w:spacing w:val="3"/>
                <w:position w:val="-1"/>
                <w:sz w:val="28"/>
                <w:szCs w:val="28"/>
                <w:lang w:eastAsia="ar-SA"/>
              </w:rPr>
              <w:t>w</w:t>
            </w:r>
            <w:r w:rsidRPr="00EC6085">
              <w:rPr>
                <w:b/>
                <w:i/>
                <w:spacing w:val="-1"/>
                <w:position w:val="-1"/>
                <w:sz w:val="28"/>
                <w:szCs w:val="28"/>
                <w:lang w:eastAsia="ar-SA"/>
              </w:rPr>
              <w:t>i</w:t>
            </w:r>
            <w:r w:rsidRPr="00EC6085">
              <w:rPr>
                <w:b/>
                <w:i/>
                <w:position w:val="-1"/>
                <w:sz w:val="28"/>
                <w:szCs w:val="28"/>
                <w:lang w:eastAsia="ar-SA"/>
              </w:rPr>
              <w:t>tch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line="300" w:lineRule="exact"/>
              <w:jc w:val="center"/>
              <w:rPr>
                <w:sz w:val="28"/>
                <w:szCs w:val="28"/>
                <w:lang w:eastAsia="ar-SA"/>
              </w:rPr>
            </w:pPr>
            <w:r w:rsidRPr="00EC6085">
              <w:rPr>
                <w:b/>
                <w:spacing w:val="-1"/>
                <w:position w:val="-1"/>
                <w:sz w:val="28"/>
                <w:szCs w:val="28"/>
                <w:lang w:eastAsia="ar-SA"/>
              </w:rPr>
              <w:t>V</w:t>
            </w:r>
            <w:r w:rsidRPr="00EC6085">
              <w:rPr>
                <w:b/>
                <w:position w:val="-1"/>
                <w:sz w:val="28"/>
                <w:szCs w:val="28"/>
                <w:lang w:eastAsia="ar-SA"/>
              </w:rPr>
              <w:t>L</w:t>
            </w:r>
            <w:r w:rsidRPr="00EC6085">
              <w:rPr>
                <w:b/>
                <w:spacing w:val="-1"/>
                <w:position w:val="-1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position w:val="-1"/>
                <w:sz w:val="28"/>
                <w:szCs w:val="28"/>
                <w:lang w:eastAsia="ar-SA"/>
              </w:rPr>
              <w:t>N</w:t>
            </w:r>
          </w:p>
        </w:tc>
        <w:tc>
          <w:tcPr>
            <w:tcW w:w="1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line="300" w:lineRule="exact"/>
              <w:ind w:left="457" w:hanging="457"/>
              <w:jc w:val="center"/>
              <w:rPr>
                <w:i/>
                <w:sz w:val="28"/>
                <w:szCs w:val="28"/>
                <w:lang w:eastAsia="ar-SA"/>
              </w:rPr>
            </w:pPr>
            <w:r w:rsidRPr="00EC6085">
              <w:rPr>
                <w:b/>
                <w:i/>
                <w:spacing w:val="-1"/>
                <w:position w:val="-1"/>
                <w:sz w:val="28"/>
                <w:szCs w:val="28"/>
                <w:lang w:eastAsia="ar-SA"/>
              </w:rPr>
              <w:t>N</w:t>
            </w:r>
            <w:r w:rsidRPr="00EC6085">
              <w:rPr>
                <w:b/>
                <w:i/>
                <w:spacing w:val="1"/>
                <w:position w:val="-1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i/>
                <w:spacing w:val="-3"/>
                <w:position w:val="-1"/>
                <w:sz w:val="28"/>
                <w:szCs w:val="28"/>
                <w:lang w:eastAsia="ar-SA"/>
              </w:rPr>
              <w:t>m</w:t>
            </w:r>
            <w:r w:rsidRPr="00EC6085">
              <w:rPr>
                <w:b/>
                <w:i/>
                <w:position w:val="-1"/>
                <w:sz w:val="28"/>
                <w:szCs w:val="28"/>
                <w:lang w:eastAsia="ar-SA"/>
              </w:rPr>
              <w:t>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line="300" w:lineRule="exact"/>
              <w:jc w:val="center"/>
              <w:rPr>
                <w:sz w:val="28"/>
                <w:szCs w:val="28"/>
                <w:lang w:eastAsia="ar-SA"/>
              </w:rPr>
            </w:pPr>
            <w:r w:rsidRPr="00EC6085">
              <w:rPr>
                <w:b/>
                <w:position w:val="-1"/>
                <w:sz w:val="28"/>
                <w:szCs w:val="28"/>
                <w:lang w:eastAsia="ar-SA"/>
              </w:rPr>
              <w:t>St</w:t>
            </w:r>
            <w:r w:rsidRPr="00EC6085">
              <w:rPr>
                <w:b/>
                <w:spacing w:val="1"/>
                <w:position w:val="-1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position w:val="-1"/>
                <w:sz w:val="28"/>
                <w:szCs w:val="28"/>
                <w:lang w:eastAsia="ar-SA"/>
              </w:rPr>
              <w:t>t</w:t>
            </w:r>
            <w:r w:rsidRPr="00EC6085">
              <w:rPr>
                <w:b/>
                <w:spacing w:val="-3"/>
                <w:position w:val="-1"/>
                <w:sz w:val="28"/>
                <w:szCs w:val="28"/>
                <w:lang w:eastAsia="ar-SA"/>
              </w:rPr>
              <w:t>u</w:t>
            </w:r>
            <w:r w:rsidRPr="00EC6085">
              <w:rPr>
                <w:b/>
                <w:position w:val="-1"/>
                <w:sz w:val="28"/>
                <w:szCs w:val="28"/>
                <w:lang w:eastAsia="ar-SA"/>
              </w:rPr>
              <w:t>s</w:t>
            </w:r>
          </w:p>
        </w:tc>
        <w:tc>
          <w:tcPr>
            <w:tcW w:w="2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line="300" w:lineRule="exact"/>
              <w:ind w:left="513" w:hanging="513"/>
              <w:jc w:val="center"/>
              <w:rPr>
                <w:i/>
                <w:sz w:val="28"/>
                <w:szCs w:val="28"/>
                <w:lang w:eastAsia="ar-SA"/>
              </w:rPr>
            </w:pPr>
            <w:r w:rsidRPr="00EC6085">
              <w:rPr>
                <w:b/>
                <w:i/>
                <w:spacing w:val="-1"/>
                <w:position w:val="-1"/>
                <w:sz w:val="28"/>
                <w:szCs w:val="28"/>
                <w:lang w:eastAsia="ar-SA"/>
              </w:rPr>
              <w:t>P</w:t>
            </w:r>
            <w:r w:rsidRPr="00EC6085">
              <w:rPr>
                <w:b/>
                <w:i/>
                <w:spacing w:val="1"/>
                <w:position w:val="-1"/>
                <w:sz w:val="28"/>
                <w:szCs w:val="28"/>
                <w:lang w:eastAsia="ar-SA"/>
              </w:rPr>
              <w:t>o</w:t>
            </w:r>
            <w:r w:rsidRPr="00EC6085">
              <w:rPr>
                <w:b/>
                <w:i/>
                <w:position w:val="-1"/>
                <w:sz w:val="28"/>
                <w:szCs w:val="28"/>
                <w:lang w:eastAsia="ar-SA"/>
              </w:rPr>
              <w:t>rt</w:t>
            </w:r>
          </w:p>
        </w:tc>
      </w:tr>
      <w:tr w:rsidR="00EC6085" w:rsidRPr="00EC6085" w:rsidTr="00EC6085">
        <w:trPr>
          <w:trHeight w:hRule="exact" w:val="243"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-146" w:firstLine="141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0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2</w:t>
            </w:r>
          </w:p>
        </w:tc>
        <w:tc>
          <w:tcPr>
            <w:tcW w:w="1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A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i/>
                <w:lang w:eastAsia="ar-SA"/>
              </w:rPr>
            </w:pPr>
            <w:r w:rsidRPr="00EC6085">
              <w:rPr>
                <w:i/>
                <w:lang w:eastAsia="ar-SA"/>
              </w:rPr>
              <w:t>Active</w:t>
            </w:r>
          </w:p>
        </w:tc>
        <w:tc>
          <w:tcPr>
            <w:tcW w:w="2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Fa 0/1, Fa 0/2</w:t>
            </w:r>
          </w:p>
        </w:tc>
      </w:tr>
      <w:tr w:rsidR="00EC6085" w:rsidRPr="00EC6085" w:rsidTr="00EC6085">
        <w:trPr>
          <w:trHeight w:hRule="exact" w:val="239"/>
        </w:trPr>
        <w:tc>
          <w:tcPr>
            <w:tcW w:w="10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-146" w:firstLine="141"/>
              <w:jc w:val="center"/>
              <w:rPr>
                <w:lang w:eastAsia="ar-SA"/>
              </w:rPr>
            </w:pPr>
          </w:p>
        </w:tc>
        <w:tc>
          <w:tcPr>
            <w:tcW w:w="12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3</w:t>
            </w:r>
          </w:p>
        </w:tc>
        <w:tc>
          <w:tcPr>
            <w:tcW w:w="1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B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i/>
                <w:lang w:eastAsia="ar-SA"/>
              </w:rPr>
            </w:pPr>
            <w:r w:rsidRPr="00EC6085">
              <w:rPr>
                <w:i/>
                <w:lang w:eastAsia="ar-SA"/>
              </w:rPr>
              <w:t>Active</w:t>
            </w:r>
          </w:p>
        </w:tc>
        <w:tc>
          <w:tcPr>
            <w:tcW w:w="2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Fa 0/3, Fa 0/4</w:t>
            </w:r>
          </w:p>
        </w:tc>
      </w:tr>
      <w:tr w:rsidR="00EC6085" w:rsidRPr="00EC6085" w:rsidTr="00EC6085">
        <w:trPr>
          <w:trHeight w:hRule="exact" w:val="242"/>
        </w:trPr>
        <w:tc>
          <w:tcPr>
            <w:tcW w:w="1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-146" w:firstLine="141"/>
              <w:jc w:val="center"/>
              <w:rPr>
                <w:lang w:eastAsia="ar-SA"/>
              </w:rPr>
            </w:pPr>
          </w:p>
        </w:tc>
        <w:tc>
          <w:tcPr>
            <w:tcW w:w="12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4</w:t>
            </w:r>
          </w:p>
        </w:tc>
        <w:tc>
          <w:tcPr>
            <w:tcW w:w="1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C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i/>
                <w:lang w:eastAsia="ar-SA"/>
              </w:rPr>
            </w:pPr>
            <w:r w:rsidRPr="00EC6085">
              <w:rPr>
                <w:i/>
                <w:lang w:eastAsia="ar-SA"/>
              </w:rPr>
              <w:t>Active</w:t>
            </w:r>
          </w:p>
        </w:tc>
        <w:tc>
          <w:tcPr>
            <w:tcW w:w="2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Fa 0/5, Fa 0/6</w:t>
            </w:r>
          </w:p>
        </w:tc>
      </w:tr>
      <w:tr w:rsidR="00EC6085" w:rsidRPr="00EC6085" w:rsidTr="00EC6085">
        <w:trPr>
          <w:trHeight w:hRule="exact" w:val="245"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-146" w:firstLine="141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1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2</w:t>
            </w:r>
          </w:p>
        </w:tc>
        <w:tc>
          <w:tcPr>
            <w:tcW w:w="1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D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i/>
                <w:lang w:eastAsia="ar-SA"/>
              </w:rPr>
            </w:pPr>
            <w:r w:rsidRPr="00EC6085">
              <w:rPr>
                <w:i/>
                <w:lang w:eastAsia="ar-SA"/>
              </w:rPr>
              <w:t>Active</w:t>
            </w:r>
          </w:p>
        </w:tc>
        <w:tc>
          <w:tcPr>
            <w:tcW w:w="2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Fa 0/1, Fa 0/2</w:t>
            </w:r>
          </w:p>
        </w:tc>
      </w:tr>
      <w:tr w:rsidR="00EC6085" w:rsidRPr="00EC6085" w:rsidTr="00EC6085">
        <w:trPr>
          <w:trHeight w:hRule="exact" w:val="241"/>
        </w:trPr>
        <w:tc>
          <w:tcPr>
            <w:tcW w:w="10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141"/>
              <w:jc w:val="center"/>
              <w:rPr>
                <w:lang w:eastAsia="ar-SA"/>
              </w:rPr>
            </w:pPr>
          </w:p>
        </w:tc>
        <w:tc>
          <w:tcPr>
            <w:tcW w:w="12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3</w:t>
            </w:r>
          </w:p>
        </w:tc>
        <w:tc>
          <w:tcPr>
            <w:tcW w:w="1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E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i/>
                <w:lang w:eastAsia="ar-SA"/>
              </w:rPr>
            </w:pPr>
            <w:r w:rsidRPr="00EC6085">
              <w:rPr>
                <w:i/>
                <w:lang w:eastAsia="ar-SA"/>
              </w:rPr>
              <w:t>Active</w:t>
            </w:r>
          </w:p>
        </w:tc>
        <w:tc>
          <w:tcPr>
            <w:tcW w:w="2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Fa 0/3, Fa 0/4</w:t>
            </w:r>
          </w:p>
        </w:tc>
      </w:tr>
      <w:tr w:rsidR="00EC6085" w:rsidRPr="00EC6085" w:rsidTr="00EC6085">
        <w:trPr>
          <w:trHeight w:hRule="exact" w:val="245"/>
        </w:trPr>
        <w:tc>
          <w:tcPr>
            <w:tcW w:w="1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141"/>
              <w:jc w:val="center"/>
              <w:rPr>
                <w:lang w:eastAsia="ar-SA"/>
              </w:rPr>
            </w:pPr>
          </w:p>
        </w:tc>
        <w:tc>
          <w:tcPr>
            <w:tcW w:w="12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4</w:t>
            </w:r>
          </w:p>
        </w:tc>
        <w:tc>
          <w:tcPr>
            <w:tcW w:w="12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i/>
                <w:lang w:eastAsia="ar-SA"/>
              </w:rPr>
            </w:pPr>
            <w:r w:rsidRPr="00EC6085">
              <w:rPr>
                <w:i/>
                <w:lang w:eastAsia="ar-SA"/>
              </w:rPr>
              <w:t>Active</w:t>
            </w:r>
          </w:p>
        </w:tc>
        <w:tc>
          <w:tcPr>
            <w:tcW w:w="25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Fa 0/5, Fa 0/6</w:t>
            </w:r>
          </w:p>
        </w:tc>
      </w:tr>
    </w:tbl>
    <w:p w:rsidR="00EC6085" w:rsidRPr="00931B6F" w:rsidRDefault="00EC6085" w:rsidP="00E010E9">
      <w:pPr>
        <w:widowControl/>
        <w:autoSpaceDE/>
        <w:autoSpaceDN/>
        <w:adjustRightInd/>
        <w:spacing w:line="360" w:lineRule="auto"/>
        <w:ind w:left="709"/>
        <w:rPr>
          <w:lang w:eastAsia="ar-SA"/>
        </w:rPr>
      </w:pPr>
      <w:r w:rsidRPr="00EC6085">
        <w:rPr>
          <w:lang w:eastAsia="ar-SA"/>
        </w:rPr>
        <w:br w:type="page"/>
      </w:r>
      <w:r w:rsidRPr="00931B6F">
        <w:rPr>
          <w:lang w:eastAsia="ar-SA"/>
        </w:rPr>
        <w:lastRenderedPageBreak/>
        <w:t>Langkah 3:</w:t>
      </w:r>
    </w:p>
    <w:p w:rsidR="00EC6085" w:rsidRPr="00EC6085" w:rsidRDefault="00EC6085" w:rsidP="00E010E9">
      <w:pPr>
        <w:widowControl/>
        <w:autoSpaceDE/>
        <w:autoSpaceDN/>
        <w:adjustRightInd/>
        <w:spacing w:line="360" w:lineRule="auto"/>
        <w:ind w:left="709"/>
        <w:jc w:val="both"/>
        <w:rPr>
          <w:i/>
          <w:lang w:eastAsia="ar-SA"/>
        </w:rPr>
      </w:pPr>
      <w:r w:rsidRPr="00EC6085">
        <w:rPr>
          <w:lang w:eastAsia="ar-SA"/>
        </w:rPr>
        <w:t xml:space="preserve">Tes koneksi dengan perintah </w:t>
      </w:r>
      <w:r w:rsidRPr="00EC6085">
        <w:rPr>
          <w:i/>
          <w:lang w:eastAsia="ar-SA"/>
        </w:rPr>
        <w:t>ping.</w:t>
      </w:r>
    </w:p>
    <w:p w:rsidR="00EC6085" w:rsidRPr="00EC6085" w:rsidRDefault="00EC6085" w:rsidP="00EC6085">
      <w:pPr>
        <w:widowControl/>
        <w:numPr>
          <w:ilvl w:val="4"/>
          <w:numId w:val="7"/>
        </w:numPr>
        <w:tabs>
          <w:tab w:val="clear" w:pos="371"/>
          <w:tab w:val="num" w:pos="993"/>
        </w:tabs>
        <w:suppressAutoHyphens/>
        <w:autoSpaceDE/>
        <w:autoSpaceDN/>
        <w:adjustRightInd/>
        <w:spacing w:line="360" w:lineRule="auto"/>
        <w:ind w:left="993" w:hanging="284"/>
        <w:jc w:val="both"/>
        <w:rPr>
          <w:lang w:eastAsia="ar-SA"/>
        </w:rPr>
      </w:pPr>
      <w:r w:rsidRPr="00EC6085">
        <w:rPr>
          <w:lang w:eastAsia="ar-SA"/>
        </w:rPr>
        <w:t>PC VLAN A ke PC VLAN B</w:t>
      </w:r>
    </w:p>
    <w:p w:rsidR="00EC6085" w:rsidRPr="00EC6085" w:rsidRDefault="001E46FE" w:rsidP="00EC6085">
      <w:pPr>
        <w:widowControl/>
        <w:autoSpaceDE/>
        <w:autoSpaceDN/>
        <w:adjustRightInd/>
        <w:ind w:left="993"/>
        <w:jc w:val="center"/>
        <w:rPr>
          <w:sz w:val="22"/>
          <w:lang w:eastAsia="ar-SA"/>
        </w:rPr>
      </w:pPr>
      <w:r>
        <w:rPr>
          <w:noProof/>
          <w:sz w:val="22"/>
        </w:rPr>
        <w:drawing>
          <wp:inline distT="0" distB="0" distL="0" distR="0">
            <wp:extent cx="3800475" cy="23812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812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7F24FB">
      <w:pPr>
        <w:widowControl/>
        <w:autoSpaceDE/>
        <w:autoSpaceDN/>
        <w:adjustRightInd/>
        <w:spacing w:line="360" w:lineRule="auto"/>
        <w:ind w:left="992"/>
        <w:jc w:val="center"/>
        <w:rPr>
          <w:sz w:val="22"/>
          <w:lang w:eastAsia="ar-SA"/>
        </w:rPr>
      </w:pPr>
      <w:r>
        <w:rPr>
          <w:b/>
          <w:sz w:val="22"/>
          <w:lang w:eastAsia="ar-SA"/>
        </w:rPr>
        <w:t>Gambar 2.16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Perintah </w:t>
      </w:r>
      <w:r w:rsidR="00EC6085" w:rsidRPr="00EC6085">
        <w:rPr>
          <w:i/>
          <w:sz w:val="22"/>
          <w:lang w:eastAsia="ar-SA"/>
        </w:rPr>
        <w:t xml:space="preserve">ping </w:t>
      </w:r>
      <w:r w:rsidR="00EC6085" w:rsidRPr="00EC6085">
        <w:rPr>
          <w:sz w:val="22"/>
          <w:lang w:eastAsia="ar-SA"/>
        </w:rPr>
        <w:t xml:space="preserve">untuk melakukan tes koneksi dari VLAN </w:t>
      </w:r>
      <w:proofErr w:type="gramStart"/>
      <w:r w:rsidR="00EC6085" w:rsidRPr="00EC6085">
        <w:rPr>
          <w:sz w:val="22"/>
          <w:lang w:eastAsia="ar-SA"/>
        </w:rPr>
        <w:t>A</w:t>
      </w:r>
      <w:proofErr w:type="gramEnd"/>
      <w:r w:rsidR="00EC6085" w:rsidRPr="00EC6085">
        <w:rPr>
          <w:sz w:val="22"/>
          <w:lang w:eastAsia="ar-SA"/>
        </w:rPr>
        <w:t xml:space="preserve"> ke VLAN B</w:t>
      </w:r>
    </w:p>
    <w:p w:rsidR="00EC6085" w:rsidRPr="00EC6085" w:rsidRDefault="00EC6085" w:rsidP="00AD2608">
      <w:pPr>
        <w:widowControl/>
        <w:autoSpaceDE/>
        <w:autoSpaceDN/>
        <w:adjustRightInd/>
        <w:spacing w:line="360" w:lineRule="auto"/>
        <w:ind w:left="992" w:firstLine="850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557095">
        <w:rPr>
          <w:b/>
          <w:lang w:eastAsia="ar-SA"/>
        </w:rPr>
        <w:t>Gambar 2.16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 xml:space="preserve"> untuk melakukan tes koneksi antara VLAN </w:t>
      </w:r>
      <w:proofErr w:type="gramStart"/>
      <w:r w:rsidRPr="00EC6085">
        <w:rPr>
          <w:lang w:eastAsia="ar-SA"/>
        </w:rPr>
        <w:t>A</w:t>
      </w:r>
      <w:proofErr w:type="gramEnd"/>
      <w:r w:rsidRPr="00EC6085">
        <w:rPr>
          <w:lang w:eastAsia="ar-SA"/>
        </w:rPr>
        <w:t xml:space="preserve"> dengan VLAN B. Pada VLAN A menggunakan PC0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</w:t>
      </w:r>
      <w:r w:rsidRPr="00EC6085">
        <w:rPr>
          <w:lang w:eastAsia="ar-SA"/>
        </w:rPr>
        <w:t xml:space="preserve">.1 mencoba mengecekan dengan PC2 dan PC3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192.168.10.3 dan 192.168.10</w:t>
      </w:r>
      <w:r w:rsidRPr="00EC6085">
        <w:rPr>
          <w:lang w:eastAsia="ar-SA"/>
        </w:rPr>
        <w:t>.4. Saat perintah dilakukan maka menghasilkan informasi “</w:t>
      </w:r>
      <w:r w:rsidRPr="00EC6085">
        <w:rPr>
          <w:rFonts w:ascii="Courier New" w:hAnsi="Courier New" w:cs="Courier New"/>
          <w:sz w:val="20"/>
          <w:lang w:eastAsia="ar-SA"/>
        </w:rPr>
        <w:t>Request timed out.</w:t>
      </w:r>
      <w:proofErr w:type="gramStart"/>
      <w:r w:rsidRPr="00EC6085">
        <w:rPr>
          <w:lang w:eastAsia="ar-SA"/>
        </w:rPr>
        <w:t>”.</w:t>
      </w:r>
      <w:proofErr w:type="gramEnd"/>
      <w:r w:rsidRPr="00EC6085">
        <w:rPr>
          <w:lang w:eastAsia="ar-SA"/>
        </w:rPr>
        <w:t xml:space="preserve"> Hal itu dikarenakan PC0 tidak bisa berkoneksi dengan PC2 dan PC3, karena berbeda VLAN. Yang mana VLAN A merupakan VLAN dengan nomor 2 dan VL</w:t>
      </w:r>
      <w:r w:rsidR="00AD2608">
        <w:rPr>
          <w:lang w:eastAsia="ar-SA"/>
        </w:rPr>
        <w:t>AN B merupakan VLAN bernomor 3.</w:t>
      </w:r>
    </w:p>
    <w:p w:rsidR="00EC6085" w:rsidRPr="00EC6085" w:rsidRDefault="00EC6085" w:rsidP="00EC6085">
      <w:pPr>
        <w:widowControl/>
        <w:numPr>
          <w:ilvl w:val="4"/>
          <w:numId w:val="7"/>
        </w:numPr>
        <w:tabs>
          <w:tab w:val="clear" w:pos="371"/>
          <w:tab w:val="num" w:pos="993"/>
        </w:tabs>
        <w:suppressAutoHyphens/>
        <w:autoSpaceDE/>
        <w:autoSpaceDN/>
        <w:adjustRightInd/>
        <w:spacing w:line="360" w:lineRule="auto"/>
        <w:ind w:left="993" w:hanging="284"/>
        <w:jc w:val="both"/>
        <w:rPr>
          <w:lang w:eastAsia="ar-SA"/>
        </w:rPr>
      </w:pPr>
      <w:r w:rsidRPr="00EC6085">
        <w:rPr>
          <w:lang w:eastAsia="ar-SA"/>
        </w:rPr>
        <w:t>PC VLAN A ke PC VLAN E</w:t>
      </w:r>
    </w:p>
    <w:p w:rsidR="00EC6085" w:rsidRPr="00EC6085" w:rsidRDefault="001E46FE" w:rsidP="00EC6085">
      <w:pPr>
        <w:widowControl/>
        <w:autoSpaceDE/>
        <w:autoSpaceDN/>
        <w:adjustRightInd/>
        <w:ind w:left="993"/>
        <w:jc w:val="center"/>
        <w:rPr>
          <w:sz w:val="22"/>
          <w:lang w:eastAsia="ar-SA"/>
        </w:rPr>
      </w:pPr>
      <w:r>
        <w:rPr>
          <w:noProof/>
          <w:sz w:val="22"/>
        </w:rPr>
        <w:drawing>
          <wp:inline distT="0" distB="0" distL="0" distR="0">
            <wp:extent cx="3810000" cy="22193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193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7F24FB">
      <w:pPr>
        <w:widowControl/>
        <w:autoSpaceDE/>
        <w:autoSpaceDN/>
        <w:adjustRightInd/>
        <w:spacing w:line="360" w:lineRule="auto"/>
        <w:ind w:left="992"/>
        <w:jc w:val="center"/>
        <w:rPr>
          <w:sz w:val="22"/>
          <w:lang w:eastAsia="ar-SA"/>
        </w:rPr>
      </w:pPr>
      <w:r>
        <w:rPr>
          <w:b/>
          <w:sz w:val="22"/>
          <w:lang w:eastAsia="ar-SA"/>
        </w:rPr>
        <w:t>Gambar 2.17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Perintah </w:t>
      </w:r>
      <w:r w:rsidR="00EC6085" w:rsidRPr="00EC6085">
        <w:rPr>
          <w:i/>
          <w:sz w:val="22"/>
          <w:lang w:eastAsia="ar-SA"/>
        </w:rPr>
        <w:t xml:space="preserve">ping </w:t>
      </w:r>
      <w:r w:rsidR="00EC6085" w:rsidRPr="00EC6085">
        <w:rPr>
          <w:sz w:val="22"/>
          <w:lang w:eastAsia="ar-SA"/>
        </w:rPr>
        <w:t xml:space="preserve">untuk melakukan tes koneksi dari VLAN </w:t>
      </w:r>
      <w:proofErr w:type="gramStart"/>
      <w:r w:rsidR="00EC6085" w:rsidRPr="00EC6085">
        <w:rPr>
          <w:sz w:val="22"/>
          <w:lang w:eastAsia="ar-SA"/>
        </w:rPr>
        <w:t>A</w:t>
      </w:r>
      <w:proofErr w:type="gramEnd"/>
      <w:r w:rsidR="00EC6085" w:rsidRPr="00EC6085">
        <w:rPr>
          <w:sz w:val="22"/>
          <w:lang w:eastAsia="ar-SA"/>
        </w:rPr>
        <w:t xml:space="preserve"> ke VLAN E</w:t>
      </w:r>
    </w:p>
    <w:p w:rsidR="00EC6085" w:rsidRPr="00EC6085" w:rsidRDefault="00EC6085" w:rsidP="00931B6F">
      <w:pPr>
        <w:widowControl/>
        <w:autoSpaceDE/>
        <w:autoSpaceDN/>
        <w:adjustRightInd/>
        <w:spacing w:line="360" w:lineRule="auto"/>
        <w:ind w:left="992" w:firstLine="850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557095">
        <w:rPr>
          <w:b/>
          <w:lang w:eastAsia="ar-SA"/>
        </w:rPr>
        <w:t>Gambar 2.17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 xml:space="preserve"> untuk melakukan tes koneksi antara VLAN A dengan VLAN E. Pada VLAN A menggunakan PC0 </w:t>
      </w:r>
      <w:r w:rsidRPr="00EC6085">
        <w:rPr>
          <w:lang w:eastAsia="ar-SA"/>
        </w:rPr>
        <w:lastRenderedPageBreak/>
        <w:t xml:space="preserve">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</w:t>
      </w:r>
      <w:r w:rsidRPr="00EC6085">
        <w:rPr>
          <w:lang w:eastAsia="ar-SA"/>
        </w:rPr>
        <w:t xml:space="preserve">.1 mencoba mengecekan dengan PC2 dan PC3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192.168.10.9 dan 192.168.10</w:t>
      </w:r>
      <w:r w:rsidRPr="00EC6085">
        <w:rPr>
          <w:lang w:eastAsia="ar-SA"/>
        </w:rPr>
        <w:t>.21. Saat perintah dilakukan maka menghasilkan informasi “</w:t>
      </w:r>
      <w:r w:rsidRPr="00EC6085">
        <w:rPr>
          <w:rFonts w:ascii="Courier New" w:hAnsi="Courier New" w:cs="Courier New"/>
          <w:sz w:val="20"/>
          <w:lang w:eastAsia="ar-SA"/>
        </w:rPr>
        <w:t>Request timed out.</w:t>
      </w:r>
      <w:proofErr w:type="gramStart"/>
      <w:r w:rsidRPr="00EC6085">
        <w:rPr>
          <w:lang w:eastAsia="ar-SA"/>
        </w:rPr>
        <w:t>”.</w:t>
      </w:r>
      <w:proofErr w:type="gramEnd"/>
      <w:r w:rsidRPr="00EC6085">
        <w:rPr>
          <w:lang w:eastAsia="ar-SA"/>
        </w:rPr>
        <w:t xml:space="preserve"> Hal itu dikarenakan PC0 tidak bisa berkoneksi dengan PC8 dan PC9, karena berbeda VLAN. Yang mana VLAN A merupakan VLAN dengan nomor 2 dan VLAN B m</w:t>
      </w:r>
      <w:r w:rsidR="00931B6F">
        <w:rPr>
          <w:lang w:eastAsia="ar-SA"/>
        </w:rPr>
        <w:t>erupakan VLAN bernomor 3.</w:t>
      </w:r>
    </w:p>
    <w:p w:rsidR="00EC6085" w:rsidRPr="00EC6085" w:rsidRDefault="00EC6085" w:rsidP="00EC6085">
      <w:pPr>
        <w:widowControl/>
        <w:numPr>
          <w:ilvl w:val="4"/>
          <w:numId w:val="7"/>
        </w:numPr>
        <w:tabs>
          <w:tab w:val="clear" w:pos="371"/>
          <w:tab w:val="num" w:pos="993"/>
        </w:tabs>
        <w:suppressAutoHyphens/>
        <w:autoSpaceDE/>
        <w:autoSpaceDN/>
        <w:adjustRightInd/>
        <w:spacing w:line="360" w:lineRule="auto"/>
        <w:ind w:left="993" w:hanging="284"/>
        <w:jc w:val="both"/>
        <w:rPr>
          <w:lang w:eastAsia="ar-SA"/>
        </w:rPr>
      </w:pPr>
      <w:r w:rsidRPr="00EC6085">
        <w:rPr>
          <w:lang w:eastAsia="ar-SA"/>
        </w:rPr>
        <w:t>PC VLAN A ke PC VLAN D</w:t>
      </w:r>
    </w:p>
    <w:p w:rsidR="00EC6085" w:rsidRPr="00EC6085" w:rsidRDefault="001E46FE" w:rsidP="00EC6085">
      <w:pPr>
        <w:widowControl/>
        <w:autoSpaceDE/>
        <w:autoSpaceDN/>
        <w:adjustRightInd/>
        <w:ind w:left="993"/>
        <w:jc w:val="center"/>
        <w:rPr>
          <w:sz w:val="22"/>
          <w:lang w:eastAsia="ar-SA"/>
        </w:rPr>
      </w:pPr>
      <w:r>
        <w:rPr>
          <w:noProof/>
          <w:sz w:val="22"/>
        </w:rPr>
        <w:drawing>
          <wp:inline distT="0" distB="0" distL="0" distR="0">
            <wp:extent cx="3790950" cy="26098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098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EC6085">
      <w:pPr>
        <w:widowControl/>
        <w:autoSpaceDE/>
        <w:autoSpaceDN/>
        <w:adjustRightInd/>
        <w:spacing w:line="360" w:lineRule="auto"/>
        <w:ind w:left="993"/>
        <w:jc w:val="center"/>
        <w:rPr>
          <w:sz w:val="22"/>
          <w:lang w:eastAsia="ar-SA"/>
        </w:rPr>
      </w:pPr>
      <w:r>
        <w:rPr>
          <w:b/>
          <w:sz w:val="22"/>
          <w:lang w:eastAsia="ar-SA"/>
        </w:rPr>
        <w:t>Gambar 2.18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Perintah </w:t>
      </w:r>
      <w:r w:rsidR="00EC6085" w:rsidRPr="00EC6085">
        <w:rPr>
          <w:i/>
          <w:sz w:val="22"/>
          <w:lang w:eastAsia="ar-SA"/>
        </w:rPr>
        <w:t xml:space="preserve">ping </w:t>
      </w:r>
      <w:r w:rsidR="00EC6085" w:rsidRPr="00EC6085">
        <w:rPr>
          <w:sz w:val="22"/>
          <w:lang w:eastAsia="ar-SA"/>
        </w:rPr>
        <w:t xml:space="preserve">untuk melakukan tes koneksi dari VLAN </w:t>
      </w:r>
      <w:proofErr w:type="gramStart"/>
      <w:r w:rsidR="00EC6085" w:rsidRPr="00EC6085">
        <w:rPr>
          <w:sz w:val="22"/>
          <w:lang w:eastAsia="ar-SA"/>
        </w:rPr>
        <w:t>A</w:t>
      </w:r>
      <w:proofErr w:type="gramEnd"/>
      <w:r w:rsidR="00EC6085" w:rsidRPr="00EC6085">
        <w:rPr>
          <w:sz w:val="22"/>
          <w:lang w:eastAsia="ar-SA"/>
        </w:rPr>
        <w:t xml:space="preserve"> ke VLAN D</w:t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993" w:firstLine="850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Pr="00EC6085">
        <w:rPr>
          <w:b/>
          <w:lang w:eastAsia="ar-SA"/>
        </w:rPr>
        <w:t xml:space="preserve">Gambar </w:t>
      </w:r>
      <w:r w:rsidR="00557095">
        <w:rPr>
          <w:b/>
          <w:lang w:eastAsia="ar-SA"/>
        </w:rPr>
        <w:t>2.18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 xml:space="preserve"> untuk melakukan tes koneksi antara VLAN </w:t>
      </w:r>
      <w:proofErr w:type="gramStart"/>
      <w:r w:rsidRPr="00EC6085">
        <w:rPr>
          <w:lang w:eastAsia="ar-SA"/>
        </w:rPr>
        <w:t>A</w:t>
      </w:r>
      <w:proofErr w:type="gramEnd"/>
      <w:r w:rsidRPr="00EC6085">
        <w:rPr>
          <w:lang w:eastAsia="ar-SA"/>
        </w:rPr>
        <w:t xml:space="preserve"> dengan VLAN D. Pada VLAN A menggunakan PC0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</w:t>
      </w:r>
      <w:r w:rsidRPr="00EC6085">
        <w:rPr>
          <w:lang w:eastAsia="ar-SA"/>
        </w:rPr>
        <w:t xml:space="preserve">.1 mencoba mengecekan dengan PC6 dan PC7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192.168.10.7 dan 192.168.10</w:t>
      </w:r>
      <w:r w:rsidRPr="00EC6085">
        <w:rPr>
          <w:lang w:eastAsia="ar-SA"/>
        </w:rPr>
        <w:t>.8. Saat perintah dilakukan maka menghasilkan informasi “</w:t>
      </w:r>
      <w:r w:rsidR="00631E05">
        <w:rPr>
          <w:rFonts w:ascii="Courier New" w:hAnsi="Courier New" w:cs="Courier New"/>
          <w:sz w:val="20"/>
          <w:lang w:eastAsia="ar-SA"/>
        </w:rPr>
        <w:t>Reply from 192.168.10.7</w:t>
      </w:r>
      <w:r w:rsidRPr="00EC6085">
        <w:rPr>
          <w:rFonts w:ascii="Courier New" w:hAnsi="Courier New" w:cs="Courier New"/>
          <w:sz w:val="20"/>
          <w:lang w:eastAsia="ar-SA"/>
        </w:rPr>
        <w:t>; bytes=32 time=1ms TTL=128</w:t>
      </w:r>
      <w:r w:rsidRPr="00EC6085">
        <w:rPr>
          <w:lang w:eastAsia="ar-SA"/>
        </w:rPr>
        <w:t>”, dan “</w:t>
      </w:r>
      <w:r w:rsidR="00631E05">
        <w:rPr>
          <w:rFonts w:ascii="Courier New" w:hAnsi="Courier New" w:cs="Courier New"/>
          <w:sz w:val="20"/>
          <w:lang w:eastAsia="ar-SA"/>
        </w:rPr>
        <w:t>Reply from 192.168.10</w:t>
      </w:r>
      <w:r w:rsidRPr="00EC6085">
        <w:rPr>
          <w:rFonts w:ascii="Courier New" w:hAnsi="Courier New" w:cs="Courier New"/>
          <w:sz w:val="20"/>
          <w:lang w:eastAsia="ar-SA"/>
        </w:rPr>
        <w:t>.8; bytes=32 time=0ms TTL=128</w:t>
      </w:r>
      <w:r w:rsidRPr="00EC6085">
        <w:rPr>
          <w:lang w:eastAsia="ar-SA"/>
        </w:rPr>
        <w:t>”.</w:t>
      </w:r>
      <w:r w:rsidRPr="00EC6085">
        <w:rPr>
          <w:lang w:val="en-GB" w:eastAsia="en-GB"/>
        </w:rPr>
        <w:t xml:space="preserve"> Dapat d</w:t>
      </w:r>
      <w:r w:rsidRPr="00EC6085">
        <w:rPr>
          <w:lang w:eastAsia="en-GB"/>
        </w:rPr>
        <w:t>ilihat dari</w:t>
      </w:r>
      <w:r w:rsidRPr="00EC6085">
        <w:rPr>
          <w:lang w:val="en-GB" w:eastAsia="en-GB"/>
        </w:rPr>
        <w:t xml:space="preserve"> tiap paket yang dikirimkan</w:t>
      </w:r>
      <w:r w:rsidRPr="00EC6085">
        <w:rPr>
          <w:lang w:eastAsia="en-GB"/>
        </w:rPr>
        <w:t xml:space="preserve"> adalah</w:t>
      </w:r>
      <w:r w:rsidRPr="00EC6085">
        <w:rPr>
          <w:lang w:val="en-GB" w:eastAsia="en-GB"/>
        </w:rPr>
        <w:t xml:space="preserve"> sebesar 32</w:t>
      </w:r>
      <w:r w:rsidRPr="00EC6085">
        <w:rPr>
          <w:lang w:eastAsia="en-GB"/>
        </w:rPr>
        <w:t xml:space="preserve"> </w:t>
      </w:r>
      <w:r w:rsidRPr="00EC6085">
        <w:rPr>
          <w:i/>
          <w:lang w:val="en-GB" w:eastAsia="en-GB"/>
        </w:rPr>
        <w:t>byte</w:t>
      </w:r>
      <w:r w:rsidRPr="00EC6085">
        <w:rPr>
          <w:lang w:val="en-GB" w:eastAsia="en-GB"/>
        </w:rPr>
        <w:t xml:space="preserve"> dalam waktu 1</w:t>
      </w:r>
      <w:r w:rsidRPr="00EC6085">
        <w:rPr>
          <w:lang w:eastAsia="en-GB"/>
        </w:rPr>
        <w:t xml:space="preserve"> </w:t>
      </w:r>
      <w:r w:rsidRPr="00EC6085">
        <w:rPr>
          <w:lang w:val="en-GB" w:eastAsia="en-GB"/>
        </w:rPr>
        <w:t>ms.</w:t>
      </w:r>
      <w:r w:rsidRPr="00EC6085">
        <w:rPr>
          <w:lang w:eastAsia="en-GB"/>
        </w:rPr>
        <w:t xml:space="preserve"> Sementara</w:t>
      </w:r>
      <w:r w:rsidRPr="00EC6085">
        <w:rPr>
          <w:lang w:eastAsia="ar-SA"/>
        </w:rPr>
        <w:t xml:space="preserve"> </w:t>
      </w:r>
      <w:r w:rsidRPr="00EC6085">
        <w:rPr>
          <w:lang w:val="en-GB" w:eastAsia="ar-SA"/>
        </w:rPr>
        <w:t>TTL (</w:t>
      </w:r>
      <w:r w:rsidRPr="00EC6085">
        <w:rPr>
          <w:i/>
          <w:lang w:val="en-GB" w:eastAsia="ar-SA"/>
        </w:rPr>
        <w:t>Time To Live</w:t>
      </w:r>
      <w:r w:rsidRPr="00EC6085">
        <w:rPr>
          <w:lang w:val="en-GB" w:eastAsia="ar-SA"/>
        </w:rPr>
        <w:t xml:space="preserve">) </w:t>
      </w:r>
      <w:r w:rsidRPr="00EC6085">
        <w:rPr>
          <w:lang w:eastAsia="ar-SA"/>
        </w:rPr>
        <w:t xml:space="preserve">yaitu </w:t>
      </w:r>
      <w:r w:rsidRPr="00EC6085">
        <w:rPr>
          <w:lang w:val="en-GB" w:eastAsia="ar-SA"/>
        </w:rPr>
        <w:t>angka maksimum dari PC ketika me-</w:t>
      </w:r>
      <w:r w:rsidRPr="00EC6085">
        <w:rPr>
          <w:i/>
          <w:lang w:val="en-GB" w:eastAsia="ar-SA"/>
        </w:rPr>
        <w:t>reply</w:t>
      </w:r>
      <w:r w:rsidRPr="00EC6085">
        <w:rPr>
          <w:lang w:val="en-GB" w:eastAsia="ar-SA"/>
        </w:rPr>
        <w:t xml:space="preserve">. Paket ICMP disebut juga </w:t>
      </w:r>
      <w:r w:rsidRPr="00EC6085">
        <w:rPr>
          <w:i/>
          <w:lang w:val="en-GB" w:eastAsia="ar-SA"/>
        </w:rPr>
        <w:t>latency/delay.</w:t>
      </w:r>
      <w:r w:rsidRPr="00EC6085">
        <w:rPr>
          <w:lang w:val="en-GB" w:eastAsia="ar-SA"/>
        </w:rPr>
        <w:t xml:space="preserve"> Secara </w:t>
      </w:r>
      <w:r w:rsidRPr="00EC6085">
        <w:rPr>
          <w:i/>
          <w:lang w:val="en-GB" w:eastAsia="ar-SA"/>
        </w:rPr>
        <w:t>default</w:t>
      </w:r>
      <w:r w:rsidRPr="00EC6085">
        <w:rPr>
          <w:lang w:val="en-GB" w:eastAsia="ar-SA"/>
        </w:rPr>
        <w:t xml:space="preserve"> TTL </w:t>
      </w:r>
      <w:r w:rsidRPr="00EC6085">
        <w:rPr>
          <w:i/>
          <w:lang w:val="en-GB" w:eastAsia="ar-SA"/>
        </w:rPr>
        <w:t>windows</w:t>
      </w:r>
      <w:r w:rsidRPr="00EC6085">
        <w:rPr>
          <w:lang w:val="en-GB" w:eastAsia="ar-SA"/>
        </w:rPr>
        <w:t xml:space="preserve"> adalah </w:t>
      </w:r>
      <w:proofErr w:type="gramStart"/>
      <w:r w:rsidRPr="00EC6085">
        <w:rPr>
          <w:lang w:val="en-GB" w:eastAsia="ar-SA"/>
        </w:rPr>
        <w:t>128 .</w:t>
      </w:r>
      <w:proofErr w:type="gramEnd"/>
      <w:r w:rsidRPr="00EC6085">
        <w:rPr>
          <w:lang w:eastAsia="ar-SA"/>
        </w:rPr>
        <w:t xml:space="preserve"> Hal itu dapat ditentukan bahwa antara PC0, PC6 dan PC7 dapat saling terhubung dikarenakan memiliki VLAN yang </w:t>
      </w:r>
      <w:proofErr w:type="gramStart"/>
      <w:r w:rsidRPr="00EC6085">
        <w:rPr>
          <w:lang w:eastAsia="ar-SA"/>
        </w:rPr>
        <w:t>sama</w:t>
      </w:r>
      <w:proofErr w:type="gramEnd"/>
      <w:r w:rsidRPr="00EC6085">
        <w:rPr>
          <w:lang w:eastAsia="ar-SA"/>
        </w:rPr>
        <w:t xml:space="preserve"> yaitu VLAN bernomor 2.</w:t>
      </w:r>
    </w:p>
    <w:p w:rsidR="00EC6085" w:rsidRDefault="00EC6085" w:rsidP="00EC6085">
      <w:pPr>
        <w:widowControl/>
        <w:autoSpaceDE/>
        <w:autoSpaceDN/>
        <w:adjustRightInd/>
        <w:rPr>
          <w:lang w:eastAsia="ar-SA"/>
        </w:rPr>
      </w:pPr>
    </w:p>
    <w:p w:rsidR="00AD2608" w:rsidRDefault="00AD2608" w:rsidP="00EC6085">
      <w:pPr>
        <w:widowControl/>
        <w:autoSpaceDE/>
        <w:autoSpaceDN/>
        <w:adjustRightInd/>
        <w:rPr>
          <w:lang w:eastAsia="ar-SA"/>
        </w:rPr>
      </w:pPr>
    </w:p>
    <w:p w:rsidR="00AD2608" w:rsidRDefault="00AD2608" w:rsidP="00EC6085">
      <w:pPr>
        <w:widowControl/>
        <w:autoSpaceDE/>
        <w:autoSpaceDN/>
        <w:adjustRightInd/>
        <w:rPr>
          <w:lang w:eastAsia="ar-SA"/>
        </w:rPr>
      </w:pPr>
    </w:p>
    <w:p w:rsidR="00AD2608" w:rsidRDefault="00AD2608" w:rsidP="00EC6085">
      <w:pPr>
        <w:widowControl/>
        <w:autoSpaceDE/>
        <w:autoSpaceDN/>
        <w:adjustRightInd/>
        <w:rPr>
          <w:lang w:eastAsia="ar-SA"/>
        </w:rPr>
      </w:pPr>
    </w:p>
    <w:p w:rsidR="00931B6F" w:rsidRPr="00EC6085" w:rsidRDefault="00931B6F" w:rsidP="00EC6085">
      <w:pPr>
        <w:widowControl/>
        <w:autoSpaceDE/>
        <w:autoSpaceDN/>
        <w:adjustRightInd/>
        <w:rPr>
          <w:lang w:eastAsia="ar-SA"/>
        </w:rPr>
      </w:pPr>
    </w:p>
    <w:p w:rsidR="00EC6085" w:rsidRPr="00EC6085" w:rsidRDefault="00EC6085" w:rsidP="00EC6085">
      <w:pPr>
        <w:widowControl/>
        <w:numPr>
          <w:ilvl w:val="4"/>
          <w:numId w:val="7"/>
        </w:numPr>
        <w:tabs>
          <w:tab w:val="clear" w:pos="371"/>
          <w:tab w:val="num" w:pos="993"/>
        </w:tabs>
        <w:suppressAutoHyphens/>
        <w:autoSpaceDE/>
        <w:autoSpaceDN/>
        <w:adjustRightInd/>
        <w:spacing w:line="360" w:lineRule="auto"/>
        <w:ind w:left="993" w:hanging="284"/>
        <w:jc w:val="both"/>
        <w:rPr>
          <w:lang w:eastAsia="ar-SA"/>
        </w:rPr>
      </w:pPr>
      <w:r w:rsidRPr="00EC6085">
        <w:rPr>
          <w:lang w:eastAsia="ar-SA"/>
        </w:rPr>
        <w:lastRenderedPageBreak/>
        <w:t>PC VLAN B ke PC VLAN D</w:t>
      </w:r>
    </w:p>
    <w:p w:rsidR="00EC6085" w:rsidRPr="00EC6085" w:rsidRDefault="001E46FE" w:rsidP="00EC6085">
      <w:pPr>
        <w:widowControl/>
        <w:autoSpaceDE/>
        <w:autoSpaceDN/>
        <w:adjustRightInd/>
        <w:ind w:left="993"/>
        <w:jc w:val="center"/>
        <w:rPr>
          <w:sz w:val="22"/>
          <w:lang w:eastAsia="ar-SA"/>
        </w:rPr>
      </w:pPr>
      <w:r>
        <w:rPr>
          <w:noProof/>
          <w:sz w:val="22"/>
        </w:rPr>
        <w:drawing>
          <wp:inline distT="0" distB="0" distL="0" distR="0">
            <wp:extent cx="3924300" cy="24574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574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EC6085">
      <w:pPr>
        <w:widowControl/>
        <w:autoSpaceDE/>
        <w:autoSpaceDN/>
        <w:adjustRightInd/>
        <w:spacing w:line="360" w:lineRule="auto"/>
        <w:ind w:left="993"/>
        <w:jc w:val="center"/>
        <w:rPr>
          <w:sz w:val="22"/>
          <w:lang w:eastAsia="ar-SA"/>
        </w:rPr>
      </w:pPr>
      <w:r>
        <w:rPr>
          <w:b/>
          <w:sz w:val="22"/>
          <w:lang w:eastAsia="ar-SA"/>
        </w:rPr>
        <w:t>Gambar 2.19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Perintah </w:t>
      </w:r>
      <w:r w:rsidR="00EC6085" w:rsidRPr="00EC6085">
        <w:rPr>
          <w:i/>
          <w:sz w:val="22"/>
          <w:lang w:eastAsia="ar-SA"/>
        </w:rPr>
        <w:t xml:space="preserve">ping </w:t>
      </w:r>
      <w:r w:rsidR="00EC6085" w:rsidRPr="00EC6085">
        <w:rPr>
          <w:sz w:val="22"/>
          <w:lang w:eastAsia="ar-SA"/>
        </w:rPr>
        <w:t>untuk melakukan tes koneksi dari VLAN B ke VLAN D</w:t>
      </w:r>
    </w:p>
    <w:p w:rsidR="00EC6085" w:rsidRPr="00EC6085" w:rsidRDefault="00EC6085" w:rsidP="00AD2608">
      <w:pPr>
        <w:widowControl/>
        <w:autoSpaceDE/>
        <w:autoSpaceDN/>
        <w:adjustRightInd/>
        <w:spacing w:line="360" w:lineRule="auto"/>
        <w:ind w:left="993" w:firstLine="850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557095">
        <w:rPr>
          <w:b/>
          <w:lang w:eastAsia="ar-SA"/>
        </w:rPr>
        <w:t>Gambar 2.19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 xml:space="preserve"> untuk melakukan tes koneksi antara VLAN B dengan VLAN D. Pada VLAN B menggunakan PC2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</w:t>
      </w:r>
      <w:r w:rsidRPr="00EC6085">
        <w:rPr>
          <w:lang w:eastAsia="ar-SA"/>
        </w:rPr>
        <w:t xml:space="preserve">.3 mencoba mengecekan dengan PC6 dan PC7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192.168.10.7 dan 192.168.10</w:t>
      </w:r>
      <w:r w:rsidRPr="00EC6085">
        <w:rPr>
          <w:lang w:eastAsia="ar-SA"/>
        </w:rPr>
        <w:t>.8. Saat perintah dilakukan maka menghasilkan informasi “</w:t>
      </w:r>
      <w:r w:rsidRPr="00EC6085">
        <w:rPr>
          <w:rFonts w:ascii="Courier New" w:hAnsi="Courier New" w:cs="Courier New"/>
          <w:sz w:val="20"/>
          <w:lang w:eastAsia="ar-SA"/>
        </w:rPr>
        <w:t>Request timed out.</w:t>
      </w:r>
      <w:proofErr w:type="gramStart"/>
      <w:r w:rsidRPr="00EC6085">
        <w:rPr>
          <w:lang w:eastAsia="ar-SA"/>
        </w:rPr>
        <w:t>”.</w:t>
      </w:r>
      <w:proofErr w:type="gramEnd"/>
      <w:r w:rsidRPr="00EC6085">
        <w:rPr>
          <w:lang w:eastAsia="ar-SA"/>
        </w:rPr>
        <w:t xml:space="preserve"> Hal itu dikarenakan PC2 tidak bisa berkoneksi dengan PC6 dan PC7, karena berbeda VLAN. Yang mana VLAN B merupakan VLAN dengan nomor 3 dan VL</w:t>
      </w:r>
      <w:r w:rsidR="00AD2608">
        <w:rPr>
          <w:lang w:eastAsia="ar-SA"/>
        </w:rPr>
        <w:t>AN D merupakan VLAN bernomor 2.</w:t>
      </w:r>
    </w:p>
    <w:p w:rsidR="00EC6085" w:rsidRPr="00EC6085" w:rsidRDefault="00EC6085" w:rsidP="00EC6085">
      <w:pPr>
        <w:widowControl/>
        <w:numPr>
          <w:ilvl w:val="4"/>
          <w:numId w:val="7"/>
        </w:numPr>
        <w:tabs>
          <w:tab w:val="clear" w:pos="371"/>
          <w:tab w:val="num" w:pos="993"/>
        </w:tabs>
        <w:suppressAutoHyphens/>
        <w:autoSpaceDE/>
        <w:autoSpaceDN/>
        <w:adjustRightInd/>
        <w:spacing w:line="360" w:lineRule="auto"/>
        <w:ind w:left="993" w:hanging="284"/>
        <w:jc w:val="both"/>
        <w:rPr>
          <w:lang w:eastAsia="ar-SA"/>
        </w:rPr>
      </w:pPr>
      <w:r w:rsidRPr="00EC6085">
        <w:rPr>
          <w:lang w:eastAsia="ar-SA"/>
        </w:rPr>
        <w:t>PC VLAN B ke PC VLAN C</w:t>
      </w:r>
    </w:p>
    <w:p w:rsidR="00EC6085" w:rsidRPr="00EC6085" w:rsidRDefault="001E46FE" w:rsidP="00EC6085">
      <w:pPr>
        <w:widowControl/>
        <w:autoSpaceDE/>
        <w:autoSpaceDN/>
        <w:adjustRightInd/>
        <w:ind w:left="993"/>
        <w:jc w:val="center"/>
        <w:rPr>
          <w:sz w:val="22"/>
          <w:lang w:eastAsia="ar-SA"/>
        </w:rPr>
      </w:pPr>
      <w:r>
        <w:rPr>
          <w:noProof/>
          <w:sz w:val="22"/>
        </w:rPr>
        <w:drawing>
          <wp:inline distT="0" distB="0" distL="0" distR="0">
            <wp:extent cx="4019550" cy="27241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241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993"/>
        <w:jc w:val="center"/>
        <w:rPr>
          <w:sz w:val="22"/>
          <w:lang w:eastAsia="ar-SA"/>
        </w:rPr>
      </w:pPr>
      <w:r w:rsidRPr="00EC6085">
        <w:rPr>
          <w:b/>
          <w:sz w:val="22"/>
          <w:lang w:eastAsia="ar-SA"/>
        </w:rPr>
        <w:t>Ga</w:t>
      </w:r>
      <w:r w:rsidR="00557095">
        <w:rPr>
          <w:b/>
          <w:sz w:val="22"/>
          <w:lang w:eastAsia="ar-SA"/>
        </w:rPr>
        <w:t>mbar 2.20</w:t>
      </w:r>
      <w:r w:rsidRPr="00EC6085">
        <w:rPr>
          <w:b/>
          <w:sz w:val="22"/>
          <w:lang w:eastAsia="ar-SA"/>
        </w:rPr>
        <w:t xml:space="preserve"> </w:t>
      </w:r>
      <w:r w:rsidRPr="00EC6085">
        <w:rPr>
          <w:sz w:val="22"/>
          <w:lang w:eastAsia="ar-SA"/>
        </w:rPr>
        <w:t xml:space="preserve">Perintah </w:t>
      </w:r>
      <w:r w:rsidRPr="00EC6085">
        <w:rPr>
          <w:i/>
          <w:sz w:val="22"/>
          <w:lang w:eastAsia="ar-SA"/>
        </w:rPr>
        <w:t xml:space="preserve">ping </w:t>
      </w:r>
      <w:r w:rsidRPr="00EC6085">
        <w:rPr>
          <w:sz w:val="22"/>
          <w:lang w:eastAsia="ar-SA"/>
        </w:rPr>
        <w:t>untuk melakukan tes koneksi dari VLAN B ke VLAN C</w:t>
      </w:r>
    </w:p>
    <w:p w:rsidR="00EC6085" w:rsidRPr="00EC6085" w:rsidRDefault="00EC6085" w:rsidP="00AD2608">
      <w:pPr>
        <w:widowControl/>
        <w:autoSpaceDE/>
        <w:autoSpaceDN/>
        <w:adjustRightInd/>
        <w:spacing w:line="360" w:lineRule="auto"/>
        <w:ind w:left="993" w:firstLine="850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557095">
        <w:rPr>
          <w:b/>
          <w:lang w:eastAsia="ar-SA"/>
        </w:rPr>
        <w:t>Gambar 2.20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 xml:space="preserve"> untuk melakukan tes koneksi antara VLAN B dengan VLAN C. Pada VLAN B menggunakan PC2 </w:t>
      </w:r>
      <w:r w:rsidRPr="00EC6085">
        <w:rPr>
          <w:lang w:eastAsia="ar-SA"/>
        </w:rPr>
        <w:lastRenderedPageBreak/>
        <w:t xml:space="preserve">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</w:t>
      </w:r>
      <w:r w:rsidRPr="00EC6085">
        <w:rPr>
          <w:lang w:eastAsia="ar-SA"/>
        </w:rPr>
        <w:t xml:space="preserve">.3 mencoba mengecekan dengan PC4 dan PC5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192.168.10.5 dan 192.168.10</w:t>
      </w:r>
      <w:r w:rsidRPr="00EC6085">
        <w:rPr>
          <w:lang w:eastAsia="ar-SA"/>
        </w:rPr>
        <w:t>.6. Saat perintah dilakukan maka menghasilkan informasi “</w:t>
      </w:r>
      <w:r w:rsidRPr="00EC6085">
        <w:rPr>
          <w:rFonts w:ascii="Courier New" w:hAnsi="Courier New" w:cs="Courier New"/>
          <w:sz w:val="20"/>
          <w:lang w:eastAsia="ar-SA"/>
        </w:rPr>
        <w:t>Request timed out.</w:t>
      </w:r>
      <w:proofErr w:type="gramStart"/>
      <w:r w:rsidRPr="00EC6085">
        <w:rPr>
          <w:lang w:eastAsia="ar-SA"/>
        </w:rPr>
        <w:t>”.</w:t>
      </w:r>
      <w:proofErr w:type="gramEnd"/>
      <w:r w:rsidRPr="00EC6085">
        <w:rPr>
          <w:lang w:eastAsia="ar-SA"/>
        </w:rPr>
        <w:t xml:space="preserve"> Hal itu dikarenakan PC2 tidak bisa berkoneksi dengan PC4 dan PC5, karena berbeda VLAN. Yang mana VLAN B merupakan VLAN dengan nomor 3 dan VL</w:t>
      </w:r>
      <w:r w:rsidR="00AD2608">
        <w:rPr>
          <w:lang w:eastAsia="ar-SA"/>
        </w:rPr>
        <w:t>AN C merupakan VLAN bernomor 4.</w:t>
      </w:r>
    </w:p>
    <w:p w:rsidR="00EC6085" w:rsidRPr="00EC6085" w:rsidRDefault="00EC6085" w:rsidP="00EC6085">
      <w:pPr>
        <w:widowControl/>
        <w:numPr>
          <w:ilvl w:val="4"/>
          <w:numId w:val="7"/>
        </w:numPr>
        <w:tabs>
          <w:tab w:val="clear" w:pos="371"/>
          <w:tab w:val="num" w:pos="993"/>
        </w:tabs>
        <w:suppressAutoHyphens/>
        <w:autoSpaceDE/>
        <w:autoSpaceDN/>
        <w:adjustRightInd/>
        <w:spacing w:line="360" w:lineRule="auto"/>
        <w:ind w:left="993" w:hanging="284"/>
        <w:jc w:val="both"/>
        <w:rPr>
          <w:lang w:eastAsia="ar-SA"/>
        </w:rPr>
      </w:pPr>
      <w:r w:rsidRPr="00EC6085">
        <w:rPr>
          <w:lang w:eastAsia="ar-SA"/>
        </w:rPr>
        <w:t>PC VLAN B ke PC VLAN E</w:t>
      </w:r>
    </w:p>
    <w:p w:rsidR="00EC6085" w:rsidRPr="00EC6085" w:rsidRDefault="001E46FE" w:rsidP="00EC6085">
      <w:pPr>
        <w:widowControl/>
        <w:autoSpaceDE/>
        <w:autoSpaceDN/>
        <w:adjustRightInd/>
        <w:ind w:left="993"/>
        <w:jc w:val="center"/>
        <w:rPr>
          <w:sz w:val="22"/>
          <w:lang w:eastAsia="ar-SA"/>
        </w:rPr>
      </w:pPr>
      <w:r>
        <w:rPr>
          <w:noProof/>
          <w:sz w:val="22"/>
        </w:rPr>
        <w:drawing>
          <wp:inline distT="0" distB="0" distL="0" distR="0">
            <wp:extent cx="3905250" cy="28194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194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7F24FB">
      <w:pPr>
        <w:widowControl/>
        <w:autoSpaceDE/>
        <w:autoSpaceDN/>
        <w:adjustRightInd/>
        <w:spacing w:line="360" w:lineRule="auto"/>
        <w:ind w:left="992"/>
        <w:jc w:val="center"/>
        <w:rPr>
          <w:sz w:val="22"/>
          <w:lang w:eastAsia="ar-SA"/>
        </w:rPr>
      </w:pPr>
      <w:r>
        <w:rPr>
          <w:b/>
          <w:sz w:val="22"/>
          <w:lang w:eastAsia="ar-SA"/>
        </w:rPr>
        <w:t>Gambar 2.21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Perintah </w:t>
      </w:r>
      <w:r w:rsidR="00EC6085" w:rsidRPr="00EC6085">
        <w:rPr>
          <w:i/>
          <w:sz w:val="22"/>
          <w:lang w:eastAsia="ar-SA"/>
        </w:rPr>
        <w:t xml:space="preserve">ping </w:t>
      </w:r>
      <w:r w:rsidR="00EC6085" w:rsidRPr="00EC6085">
        <w:rPr>
          <w:sz w:val="22"/>
          <w:lang w:eastAsia="ar-SA"/>
        </w:rPr>
        <w:t>untuk melakukan tes koneksi dari VLAN B ke VLAN E</w:t>
      </w:r>
    </w:p>
    <w:p w:rsidR="00EC6085" w:rsidRPr="00EC6085" w:rsidRDefault="00EC6085" w:rsidP="007F24FB">
      <w:pPr>
        <w:widowControl/>
        <w:autoSpaceDE/>
        <w:autoSpaceDN/>
        <w:adjustRightInd/>
        <w:spacing w:line="360" w:lineRule="auto"/>
        <w:ind w:left="992" w:firstLine="850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557095">
        <w:rPr>
          <w:b/>
          <w:lang w:eastAsia="ar-SA"/>
        </w:rPr>
        <w:t>Gambar 2.21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 xml:space="preserve"> untuk melakukan tes koneksi antara VLAN B dengan VLAN E. Pada VLAN B menggunakan PC2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</w:t>
      </w:r>
      <w:r w:rsidRPr="00EC6085">
        <w:rPr>
          <w:lang w:eastAsia="ar-SA"/>
        </w:rPr>
        <w:t xml:space="preserve">.3 mencoba mengecekan dengan PC8 dan PC9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192.168.10.9 dan 192.168.10</w:t>
      </w:r>
      <w:r w:rsidRPr="00EC6085">
        <w:rPr>
          <w:lang w:eastAsia="ar-SA"/>
        </w:rPr>
        <w:t>.21. Saat perintah dilakukan maka menghasilkan informasi “</w:t>
      </w:r>
      <w:r w:rsidR="00631E05">
        <w:rPr>
          <w:rFonts w:ascii="Courier New" w:hAnsi="Courier New" w:cs="Courier New"/>
          <w:sz w:val="20"/>
          <w:lang w:eastAsia="ar-SA"/>
        </w:rPr>
        <w:t>Reply from 192.168.10</w:t>
      </w:r>
      <w:r w:rsidRPr="00EC6085">
        <w:rPr>
          <w:rFonts w:ascii="Courier New" w:hAnsi="Courier New" w:cs="Courier New"/>
          <w:sz w:val="20"/>
          <w:lang w:eastAsia="ar-SA"/>
        </w:rPr>
        <w:t>.9; bytes=32 time=1ms TTL=128</w:t>
      </w:r>
      <w:r w:rsidRPr="00EC6085">
        <w:rPr>
          <w:lang w:eastAsia="ar-SA"/>
        </w:rPr>
        <w:t>”, dan “</w:t>
      </w:r>
      <w:r w:rsidR="00631E05">
        <w:rPr>
          <w:rFonts w:ascii="Courier New" w:hAnsi="Courier New" w:cs="Courier New"/>
          <w:sz w:val="20"/>
          <w:lang w:eastAsia="ar-SA"/>
        </w:rPr>
        <w:t>Reply from 192.168.10</w:t>
      </w:r>
      <w:r w:rsidRPr="00EC6085">
        <w:rPr>
          <w:rFonts w:ascii="Courier New" w:hAnsi="Courier New" w:cs="Courier New"/>
          <w:sz w:val="20"/>
          <w:lang w:eastAsia="ar-SA"/>
        </w:rPr>
        <w:t>.9; bytes=32 time=0ms TTL=128</w:t>
      </w:r>
      <w:r w:rsidRPr="00EC6085">
        <w:rPr>
          <w:lang w:eastAsia="ar-SA"/>
        </w:rPr>
        <w:t>”.</w:t>
      </w:r>
      <w:r w:rsidRPr="00EC6085">
        <w:rPr>
          <w:lang w:val="en-GB" w:eastAsia="en-GB"/>
        </w:rPr>
        <w:t xml:space="preserve"> Dapat d</w:t>
      </w:r>
      <w:r w:rsidRPr="00EC6085">
        <w:rPr>
          <w:lang w:eastAsia="en-GB"/>
        </w:rPr>
        <w:t>ilihat dari</w:t>
      </w:r>
      <w:r w:rsidRPr="00EC6085">
        <w:rPr>
          <w:lang w:val="en-GB" w:eastAsia="en-GB"/>
        </w:rPr>
        <w:t xml:space="preserve"> tiap paket yang dikirimkan</w:t>
      </w:r>
      <w:r w:rsidRPr="00EC6085">
        <w:rPr>
          <w:lang w:eastAsia="en-GB"/>
        </w:rPr>
        <w:t xml:space="preserve"> adalah</w:t>
      </w:r>
      <w:r w:rsidRPr="00EC6085">
        <w:rPr>
          <w:lang w:val="en-GB" w:eastAsia="en-GB"/>
        </w:rPr>
        <w:t xml:space="preserve"> sebesar 32</w:t>
      </w:r>
      <w:r w:rsidRPr="00EC6085">
        <w:rPr>
          <w:lang w:eastAsia="en-GB"/>
        </w:rPr>
        <w:t xml:space="preserve"> </w:t>
      </w:r>
      <w:r w:rsidRPr="00EC6085">
        <w:rPr>
          <w:i/>
          <w:lang w:val="en-GB" w:eastAsia="en-GB"/>
        </w:rPr>
        <w:t>byte</w:t>
      </w:r>
      <w:r w:rsidRPr="00EC6085">
        <w:rPr>
          <w:lang w:val="en-GB" w:eastAsia="en-GB"/>
        </w:rPr>
        <w:t xml:space="preserve"> dalam waktu 1</w:t>
      </w:r>
      <w:r w:rsidRPr="00EC6085">
        <w:rPr>
          <w:lang w:eastAsia="en-GB"/>
        </w:rPr>
        <w:t xml:space="preserve"> </w:t>
      </w:r>
      <w:r w:rsidRPr="00EC6085">
        <w:rPr>
          <w:lang w:val="en-GB" w:eastAsia="en-GB"/>
        </w:rPr>
        <w:t>ms.</w:t>
      </w:r>
      <w:r w:rsidRPr="00EC6085">
        <w:rPr>
          <w:lang w:eastAsia="en-GB"/>
        </w:rPr>
        <w:t xml:space="preserve"> Sementara</w:t>
      </w:r>
      <w:r w:rsidRPr="00EC6085">
        <w:rPr>
          <w:lang w:eastAsia="ar-SA"/>
        </w:rPr>
        <w:t xml:space="preserve"> </w:t>
      </w:r>
      <w:r w:rsidRPr="00EC6085">
        <w:rPr>
          <w:lang w:val="en-GB" w:eastAsia="ar-SA"/>
        </w:rPr>
        <w:t>TTL (</w:t>
      </w:r>
      <w:r w:rsidRPr="00EC6085">
        <w:rPr>
          <w:i/>
          <w:lang w:val="en-GB" w:eastAsia="ar-SA"/>
        </w:rPr>
        <w:t>Time To Live</w:t>
      </w:r>
      <w:r w:rsidRPr="00EC6085">
        <w:rPr>
          <w:lang w:val="en-GB" w:eastAsia="ar-SA"/>
        </w:rPr>
        <w:t xml:space="preserve">) </w:t>
      </w:r>
      <w:r w:rsidRPr="00EC6085">
        <w:rPr>
          <w:lang w:eastAsia="ar-SA"/>
        </w:rPr>
        <w:t xml:space="preserve">yaitu </w:t>
      </w:r>
      <w:r w:rsidRPr="00EC6085">
        <w:rPr>
          <w:lang w:val="en-GB" w:eastAsia="ar-SA"/>
        </w:rPr>
        <w:t>angka maksimum dari PC ketika me-</w:t>
      </w:r>
      <w:r w:rsidRPr="00EC6085">
        <w:rPr>
          <w:i/>
          <w:lang w:val="en-GB" w:eastAsia="ar-SA"/>
        </w:rPr>
        <w:t>reply</w:t>
      </w:r>
      <w:r w:rsidRPr="00EC6085">
        <w:rPr>
          <w:lang w:val="en-GB" w:eastAsia="ar-SA"/>
        </w:rPr>
        <w:t xml:space="preserve">. Paket ICMP disebut juga </w:t>
      </w:r>
      <w:r w:rsidRPr="00EC6085">
        <w:rPr>
          <w:i/>
          <w:lang w:val="en-GB" w:eastAsia="ar-SA"/>
        </w:rPr>
        <w:t>latency/delay.</w:t>
      </w:r>
      <w:r w:rsidRPr="00EC6085">
        <w:rPr>
          <w:lang w:val="en-GB" w:eastAsia="ar-SA"/>
        </w:rPr>
        <w:t xml:space="preserve"> Secara </w:t>
      </w:r>
      <w:r w:rsidRPr="00EC6085">
        <w:rPr>
          <w:i/>
          <w:lang w:val="en-GB" w:eastAsia="ar-SA"/>
        </w:rPr>
        <w:t>default</w:t>
      </w:r>
      <w:r w:rsidRPr="00EC6085">
        <w:rPr>
          <w:lang w:val="en-GB" w:eastAsia="ar-SA"/>
        </w:rPr>
        <w:t xml:space="preserve"> TTL </w:t>
      </w:r>
      <w:r w:rsidRPr="00EC6085">
        <w:rPr>
          <w:i/>
          <w:lang w:val="en-GB" w:eastAsia="ar-SA"/>
        </w:rPr>
        <w:t>windows</w:t>
      </w:r>
      <w:r w:rsidRPr="00EC6085">
        <w:rPr>
          <w:lang w:val="en-GB" w:eastAsia="ar-SA"/>
        </w:rPr>
        <w:t xml:space="preserve"> adalah </w:t>
      </w:r>
      <w:proofErr w:type="gramStart"/>
      <w:r w:rsidRPr="00EC6085">
        <w:rPr>
          <w:lang w:val="en-GB" w:eastAsia="ar-SA"/>
        </w:rPr>
        <w:t>128 .</w:t>
      </w:r>
      <w:proofErr w:type="gramEnd"/>
      <w:r w:rsidRPr="00EC6085">
        <w:rPr>
          <w:lang w:eastAsia="ar-SA"/>
        </w:rPr>
        <w:t xml:space="preserve"> Hal itu dapat ditentukan bahwa antara PC2, PC8, dan PC9 dapat saling terhubung dikarenakan memiliki VLAN yang </w:t>
      </w:r>
      <w:proofErr w:type="gramStart"/>
      <w:r w:rsidRPr="00EC6085">
        <w:rPr>
          <w:lang w:eastAsia="ar-SA"/>
        </w:rPr>
        <w:t>sama</w:t>
      </w:r>
      <w:proofErr w:type="gramEnd"/>
      <w:r w:rsidRPr="00EC6085">
        <w:rPr>
          <w:lang w:eastAsia="ar-SA"/>
        </w:rPr>
        <w:t xml:space="preserve"> yaitu VLAN bernomor 3.</w:t>
      </w:r>
    </w:p>
    <w:p w:rsidR="00EC6085" w:rsidRPr="00EC6085" w:rsidRDefault="00EC6085" w:rsidP="00EC6085">
      <w:pPr>
        <w:widowControl/>
        <w:autoSpaceDE/>
        <w:autoSpaceDN/>
        <w:adjustRightInd/>
        <w:rPr>
          <w:lang w:eastAsia="ar-SA"/>
        </w:rPr>
      </w:pPr>
      <w:r w:rsidRPr="00EC6085">
        <w:rPr>
          <w:lang w:eastAsia="ar-SA"/>
        </w:rPr>
        <w:br w:type="page"/>
      </w:r>
    </w:p>
    <w:p w:rsidR="00EC6085" w:rsidRPr="00EC6085" w:rsidRDefault="00EC6085" w:rsidP="00EC6085">
      <w:pPr>
        <w:widowControl/>
        <w:numPr>
          <w:ilvl w:val="4"/>
          <w:numId w:val="7"/>
        </w:numPr>
        <w:tabs>
          <w:tab w:val="clear" w:pos="371"/>
          <w:tab w:val="num" w:pos="993"/>
        </w:tabs>
        <w:suppressAutoHyphens/>
        <w:autoSpaceDE/>
        <w:autoSpaceDN/>
        <w:adjustRightInd/>
        <w:spacing w:line="360" w:lineRule="auto"/>
        <w:ind w:left="993" w:hanging="284"/>
        <w:jc w:val="both"/>
        <w:rPr>
          <w:lang w:eastAsia="ar-SA"/>
        </w:rPr>
      </w:pPr>
      <w:r w:rsidRPr="00EC6085">
        <w:rPr>
          <w:lang w:eastAsia="ar-SA"/>
        </w:rPr>
        <w:lastRenderedPageBreak/>
        <w:t>PC VLAN F ke PC VLAN D</w:t>
      </w:r>
    </w:p>
    <w:p w:rsidR="00EC6085" w:rsidRPr="00EC6085" w:rsidRDefault="001E46FE" w:rsidP="00EC6085">
      <w:pPr>
        <w:widowControl/>
        <w:autoSpaceDE/>
        <w:autoSpaceDN/>
        <w:adjustRightInd/>
        <w:ind w:left="993"/>
        <w:jc w:val="center"/>
        <w:rPr>
          <w:sz w:val="22"/>
          <w:lang w:eastAsia="ar-SA"/>
        </w:rPr>
      </w:pPr>
      <w:r>
        <w:rPr>
          <w:noProof/>
          <w:sz w:val="22"/>
        </w:rPr>
        <w:drawing>
          <wp:inline distT="0" distB="0" distL="0" distR="0">
            <wp:extent cx="3905250" cy="2447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479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EC6085">
      <w:pPr>
        <w:widowControl/>
        <w:autoSpaceDE/>
        <w:autoSpaceDN/>
        <w:adjustRightInd/>
        <w:spacing w:line="360" w:lineRule="auto"/>
        <w:ind w:left="993"/>
        <w:jc w:val="center"/>
        <w:rPr>
          <w:sz w:val="22"/>
          <w:lang w:eastAsia="ar-SA"/>
        </w:rPr>
      </w:pPr>
      <w:r>
        <w:rPr>
          <w:b/>
          <w:sz w:val="22"/>
          <w:lang w:eastAsia="ar-SA"/>
        </w:rPr>
        <w:t>Gambar 2.22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Perintah </w:t>
      </w:r>
      <w:r w:rsidR="00EC6085" w:rsidRPr="00EC6085">
        <w:rPr>
          <w:i/>
          <w:sz w:val="22"/>
          <w:lang w:eastAsia="ar-SA"/>
        </w:rPr>
        <w:t xml:space="preserve">ping </w:t>
      </w:r>
      <w:r w:rsidR="00EC6085" w:rsidRPr="00EC6085">
        <w:rPr>
          <w:sz w:val="22"/>
          <w:lang w:eastAsia="ar-SA"/>
        </w:rPr>
        <w:t>untuk melakukan tes koneksi dari VLAN F ke VLAN D</w:t>
      </w:r>
    </w:p>
    <w:p w:rsidR="00EC6085" w:rsidRPr="00EC6085" w:rsidRDefault="00EC6085" w:rsidP="00AD2608">
      <w:pPr>
        <w:widowControl/>
        <w:autoSpaceDE/>
        <w:autoSpaceDN/>
        <w:adjustRightInd/>
        <w:spacing w:line="360" w:lineRule="auto"/>
        <w:ind w:left="993" w:firstLine="850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557095">
        <w:rPr>
          <w:b/>
          <w:lang w:eastAsia="ar-SA"/>
        </w:rPr>
        <w:t>Gambar 2.22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 xml:space="preserve"> untuk melakukan tes koneksi antara VLAN F dengan VLAN D. Pada VLAN F menggunakan PC10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</w:t>
      </w:r>
      <w:r w:rsidRPr="00EC6085">
        <w:rPr>
          <w:lang w:eastAsia="ar-SA"/>
        </w:rPr>
        <w:t xml:space="preserve">.22 mencoba mengecekan dengan PC6 dan PC7 dengan IP </w:t>
      </w:r>
      <w:r w:rsidRPr="00EC6085">
        <w:rPr>
          <w:i/>
          <w:lang w:eastAsia="ar-SA"/>
        </w:rPr>
        <w:t>Address</w:t>
      </w:r>
      <w:r w:rsidR="00631E05">
        <w:rPr>
          <w:lang w:eastAsia="ar-SA"/>
        </w:rPr>
        <w:t xml:space="preserve"> 192.168.10.7 dan 192.168.10</w:t>
      </w:r>
      <w:r w:rsidRPr="00EC6085">
        <w:rPr>
          <w:lang w:eastAsia="ar-SA"/>
        </w:rPr>
        <w:t>.8. Saat perintah dilakukan maka menghasilkan informasi “</w:t>
      </w:r>
      <w:r w:rsidRPr="00EC6085">
        <w:rPr>
          <w:rFonts w:ascii="Courier New" w:hAnsi="Courier New" w:cs="Courier New"/>
          <w:sz w:val="20"/>
          <w:lang w:eastAsia="ar-SA"/>
        </w:rPr>
        <w:t>Request timed out.</w:t>
      </w:r>
      <w:proofErr w:type="gramStart"/>
      <w:r w:rsidRPr="00EC6085">
        <w:rPr>
          <w:lang w:eastAsia="ar-SA"/>
        </w:rPr>
        <w:t>”.</w:t>
      </w:r>
      <w:proofErr w:type="gramEnd"/>
      <w:r w:rsidRPr="00EC6085">
        <w:rPr>
          <w:lang w:eastAsia="ar-SA"/>
        </w:rPr>
        <w:t xml:space="preserve"> Hal itu dikarenakan PC10 tidak bisa berkoneksi dengan PC6 dan PC7, karena berbeda VLAN. Yang mana VLAN F merupakan VLAN dengan nomor 4 dan VLAN D merupakan VLAN bernom</w:t>
      </w:r>
      <w:r w:rsidR="00AD2608">
        <w:rPr>
          <w:lang w:eastAsia="ar-SA"/>
        </w:rPr>
        <w:t>or 2.</w:t>
      </w:r>
    </w:p>
    <w:p w:rsidR="00EC6085" w:rsidRPr="00EC6085" w:rsidRDefault="00EC6085" w:rsidP="00EC6085">
      <w:pPr>
        <w:widowControl/>
        <w:numPr>
          <w:ilvl w:val="4"/>
          <w:numId w:val="7"/>
        </w:numPr>
        <w:tabs>
          <w:tab w:val="clear" w:pos="371"/>
          <w:tab w:val="num" w:pos="993"/>
        </w:tabs>
        <w:suppressAutoHyphens/>
        <w:autoSpaceDE/>
        <w:autoSpaceDN/>
        <w:adjustRightInd/>
        <w:spacing w:line="360" w:lineRule="auto"/>
        <w:ind w:left="993" w:hanging="284"/>
        <w:jc w:val="both"/>
        <w:rPr>
          <w:lang w:eastAsia="ar-SA"/>
        </w:rPr>
      </w:pPr>
      <w:r w:rsidRPr="00EC6085">
        <w:rPr>
          <w:lang w:eastAsia="ar-SA"/>
        </w:rPr>
        <w:t>PC VLAN F ke PC VLAN A</w:t>
      </w:r>
    </w:p>
    <w:p w:rsidR="00EC6085" w:rsidRPr="00EC6085" w:rsidRDefault="001E46FE" w:rsidP="00EC6085">
      <w:pPr>
        <w:widowControl/>
        <w:autoSpaceDE/>
        <w:autoSpaceDN/>
        <w:adjustRightInd/>
        <w:ind w:left="993"/>
        <w:jc w:val="center"/>
        <w:rPr>
          <w:sz w:val="22"/>
          <w:lang w:eastAsia="ar-SA"/>
        </w:rPr>
      </w:pPr>
      <w:r>
        <w:rPr>
          <w:noProof/>
          <w:sz w:val="22"/>
        </w:rPr>
        <w:drawing>
          <wp:inline distT="0" distB="0" distL="0" distR="0">
            <wp:extent cx="4038600" cy="26289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EC6085">
      <w:pPr>
        <w:widowControl/>
        <w:autoSpaceDE/>
        <w:autoSpaceDN/>
        <w:adjustRightInd/>
        <w:spacing w:line="360" w:lineRule="auto"/>
        <w:ind w:left="993"/>
        <w:jc w:val="center"/>
        <w:rPr>
          <w:sz w:val="22"/>
          <w:lang w:eastAsia="ar-SA"/>
        </w:rPr>
      </w:pPr>
      <w:r>
        <w:rPr>
          <w:b/>
          <w:sz w:val="22"/>
          <w:lang w:eastAsia="ar-SA"/>
        </w:rPr>
        <w:t>Gambar 2.23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Perintah </w:t>
      </w:r>
      <w:r w:rsidR="00EC6085" w:rsidRPr="00EC6085">
        <w:rPr>
          <w:i/>
          <w:sz w:val="22"/>
          <w:lang w:eastAsia="ar-SA"/>
        </w:rPr>
        <w:t xml:space="preserve">ping </w:t>
      </w:r>
      <w:r w:rsidR="00EC6085" w:rsidRPr="00EC6085">
        <w:rPr>
          <w:sz w:val="22"/>
          <w:lang w:eastAsia="ar-SA"/>
        </w:rPr>
        <w:t>untuk melakukan tes koneksi dari VLAN F ke VLAN A</w:t>
      </w:r>
    </w:p>
    <w:p w:rsidR="00EC6085" w:rsidRPr="00EC6085" w:rsidRDefault="00EC6085" w:rsidP="007A0911">
      <w:pPr>
        <w:widowControl/>
        <w:autoSpaceDE/>
        <w:autoSpaceDN/>
        <w:adjustRightInd/>
        <w:spacing w:line="360" w:lineRule="auto"/>
        <w:ind w:left="993" w:right="21" w:firstLine="850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557095">
        <w:rPr>
          <w:b/>
          <w:lang w:eastAsia="ar-SA"/>
        </w:rPr>
        <w:t>Gambar 2.23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 xml:space="preserve"> untuk melakukan tes koneksi antara VLAN F dengan VLAN A. Pada VLAN F menggunakan PC10 </w:t>
      </w:r>
      <w:r w:rsidRPr="00EC6085">
        <w:rPr>
          <w:lang w:eastAsia="ar-SA"/>
        </w:rPr>
        <w:lastRenderedPageBreak/>
        <w:t xml:space="preserve">dengan IP </w:t>
      </w:r>
      <w:r w:rsidRPr="00EC6085">
        <w:rPr>
          <w:i/>
          <w:lang w:eastAsia="ar-SA"/>
        </w:rPr>
        <w:t>Address</w:t>
      </w:r>
      <w:r w:rsidR="0011171E">
        <w:rPr>
          <w:lang w:eastAsia="ar-SA"/>
        </w:rPr>
        <w:t xml:space="preserve"> 192.168.10</w:t>
      </w:r>
      <w:r w:rsidRPr="00EC6085">
        <w:rPr>
          <w:lang w:eastAsia="ar-SA"/>
        </w:rPr>
        <w:t xml:space="preserve">.22 mencoba mengecekan dengan PC0 dan PC1 dengan IP </w:t>
      </w:r>
      <w:r w:rsidRPr="00EC6085">
        <w:rPr>
          <w:i/>
          <w:lang w:eastAsia="ar-SA"/>
        </w:rPr>
        <w:t>Address</w:t>
      </w:r>
      <w:r w:rsidRPr="00EC6085">
        <w:rPr>
          <w:lang w:eastAsia="ar-SA"/>
        </w:rPr>
        <w:t xml:space="preserve"> </w:t>
      </w:r>
      <w:r w:rsidR="0011171E">
        <w:rPr>
          <w:lang w:eastAsia="ar-SA"/>
        </w:rPr>
        <w:t>192.168.10.1 dan 192.168.10</w:t>
      </w:r>
      <w:r w:rsidRPr="00EC6085">
        <w:rPr>
          <w:lang w:eastAsia="ar-SA"/>
        </w:rPr>
        <w:t>.2. Saat perintah dilakukan maka menghasilkan informasi “</w:t>
      </w:r>
      <w:r w:rsidRPr="00EC6085">
        <w:rPr>
          <w:rFonts w:ascii="Courier New" w:hAnsi="Courier New" w:cs="Courier New"/>
          <w:sz w:val="20"/>
          <w:lang w:eastAsia="ar-SA"/>
        </w:rPr>
        <w:t>Request timed out.</w:t>
      </w:r>
      <w:proofErr w:type="gramStart"/>
      <w:r w:rsidRPr="00EC6085">
        <w:rPr>
          <w:lang w:eastAsia="ar-SA"/>
        </w:rPr>
        <w:t>”.</w:t>
      </w:r>
      <w:proofErr w:type="gramEnd"/>
      <w:r w:rsidRPr="00EC6085">
        <w:rPr>
          <w:lang w:eastAsia="ar-SA"/>
        </w:rPr>
        <w:t xml:space="preserve"> Hal itu dikarenakan PC10 tidak bisa berkoneksi dengan PC0 dan PC1, karena berbeda VLAN. Yang mana VLAN F merupakan VLAN dengan nomor 4 dan VL</w:t>
      </w:r>
      <w:r w:rsidR="00AD2608">
        <w:rPr>
          <w:lang w:eastAsia="ar-SA"/>
        </w:rPr>
        <w:t>AN A merupakan VLAN bernomor 2.</w:t>
      </w:r>
    </w:p>
    <w:p w:rsidR="00EC6085" w:rsidRPr="00EC6085" w:rsidRDefault="00EC6085" w:rsidP="00EC6085">
      <w:pPr>
        <w:widowControl/>
        <w:numPr>
          <w:ilvl w:val="4"/>
          <w:numId w:val="7"/>
        </w:numPr>
        <w:tabs>
          <w:tab w:val="clear" w:pos="371"/>
          <w:tab w:val="num" w:pos="993"/>
        </w:tabs>
        <w:suppressAutoHyphens/>
        <w:autoSpaceDE/>
        <w:autoSpaceDN/>
        <w:adjustRightInd/>
        <w:spacing w:line="360" w:lineRule="auto"/>
        <w:ind w:left="993" w:hanging="284"/>
        <w:jc w:val="both"/>
        <w:rPr>
          <w:lang w:eastAsia="ar-SA"/>
        </w:rPr>
      </w:pPr>
      <w:r w:rsidRPr="00EC6085">
        <w:rPr>
          <w:lang w:eastAsia="ar-SA"/>
        </w:rPr>
        <w:t>PC VLAN F ke PC VLAN C</w:t>
      </w:r>
    </w:p>
    <w:p w:rsidR="00EC6085" w:rsidRPr="00EC6085" w:rsidRDefault="001E46FE" w:rsidP="00EC6085">
      <w:pPr>
        <w:widowControl/>
        <w:autoSpaceDE/>
        <w:autoSpaceDN/>
        <w:adjustRightInd/>
        <w:ind w:left="993"/>
        <w:jc w:val="center"/>
        <w:rPr>
          <w:sz w:val="22"/>
          <w:lang w:eastAsia="ar-SA"/>
        </w:rPr>
      </w:pPr>
      <w:r>
        <w:rPr>
          <w:noProof/>
          <w:sz w:val="22"/>
        </w:rPr>
        <w:drawing>
          <wp:inline distT="0" distB="0" distL="0" distR="0">
            <wp:extent cx="4048125" cy="280987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098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085" w:rsidRPr="00EC6085" w:rsidRDefault="00557095" w:rsidP="00284091">
      <w:pPr>
        <w:widowControl/>
        <w:autoSpaceDE/>
        <w:autoSpaceDN/>
        <w:adjustRightInd/>
        <w:spacing w:line="360" w:lineRule="auto"/>
        <w:ind w:left="992"/>
        <w:jc w:val="center"/>
        <w:rPr>
          <w:sz w:val="22"/>
          <w:lang w:eastAsia="ar-SA"/>
        </w:rPr>
      </w:pPr>
      <w:r>
        <w:rPr>
          <w:b/>
          <w:sz w:val="22"/>
          <w:lang w:eastAsia="ar-SA"/>
        </w:rPr>
        <w:t>Gambar 2.24</w:t>
      </w:r>
      <w:r w:rsidR="00EC6085" w:rsidRPr="00EC6085">
        <w:rPr>
          <w:b/>
          <w:sz w:val="22"/>
          <w:lang w:eastAsia="ar-SA"/>
        </w:rPr>
        <w:t xml:space="preserve"> </w:t>
      </w:r>
      <w:r w:rsidR="00EC6085" w:rsidRPr="00EC6085">
        <w:rPr>
          <w:sz w:val="22"/>
          <w:lang w:eastAsia="ar-SA"/>
        </w:rPr>
        <w:t xml:space="preserve">Perintah </w:t>
      </w:r>
      <w:r w:rsidR="00EC6085" w:rsidRPr="00EC6085">
        <w:rPr>
          <w:i/>
          <w:sz w:val="22"/>
          <w:lang w:eastAsia="ar-SA"/>
        </w:rPr>
        <w:t xml:space="preserve">ping </w:t>
      </w:r>
      <w:r w:rsidR="00EC6085" w:rsidRPr="00EC6085">
        <w:rPr>
          <w:sz w:val="22"/>
          <w:lang w:eastAsia="ar-SA"/>
        </w:rPr>
        <w:t>untuk melakukan tes koneksi dari VLAN F ke VLAN C</w:t>
      </w:r>
    </w:p>
    <w:p w:rsidR="00EC6085" w:rsidRPr="00EC6085" w:rsidRDefault="00EC6085" w:rsidP="00284091">
      <w:pPr>
        <w:widowControl/>
        <w:autoSpaceDE/>
        <w:autoSpaceDN/>
        <w:adjustRightInd/>
        <w:spacing w:line="360" w:lineRule="auto"/>
        <w:ind w:left="992" w:firstLine="850"/>
        <w:jc w:val="both"/>
        <w:rPr>
          <w:lang w:eastAsia="ar-SA"/>
        </w:rPr>
      </w:pPr>
      <w:r w:rsidRPr="00EC6085">
        <w:rPr>
          <w:lang w:eastAsia="ar-SA"/>
        </w:rPr>
        <w:t xml:space="preserve">Pada </w:t>
      </w:r>
      <w:r w:rsidR="00557095">
        <w:rPr>
          <w:b/>
          <w:lang w:eastAsia="ar-SA"/>
        </w:rPr>
        <w:t>Gambar 2.24</w:t>
      </w:r>
      <w:r w:rsidRPr="00EC6085">
        <w:rPr>
          <w:b/>
          <w:lang w:eastAsia="ar-SA"/>
        </w:rPr>
        <w:t xml:space="preserve"> </w:t>
      </w:r>
      <w:r w:rsidRPr="00EC6085">
        <w:rPr>
          <w:lang w:eastAsia="ar-SA"/>
        </w:rPr>
        <w:t xml:space="preserve">merupakan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 xml:space="preserve"> untuk melakukan tes koneksi antara VLAN F dengan VLAN C. Pada VLAN F menggunakan PC10 dengan IP </w:t>
      </w:r>
      <w:r w:rsidRPr="00EC6085">
        <w:rPr>
          <w:i/>
          <w:lang w:eastAsia="ar-SA"/>
        </w:rPr>
        <w:t>Address</w:t>
      </w:r>
      <w:r w:rsidR="0011171E">
        <w:rPr>
          <w:lang w:eastAsia="ar-SA"/>
        </w:rPr>
        <w:t xml:space="preserve"> 192.168.10</w:t>
      </w:r>
      <w:r w:rsidRPr="00EC6085">
        <w:rPr>
          <w:lang w:eastAsia="ar-SA"/>
        </w:rPr>
        <w:t xml:space="preserve">.22 mencoba mengecekan dengan PC4 dan PC5 dengan IP </w:t>
      </w:r>
      <w:r w:rsidRPr="00EC6085">
        <w:rPr>
          <w:i/>
          <w:lang w:eastAsia="ar-SA"/>
        </w:rPr>
        <w:t>Address</w:t>
      </w:r>
      <w:r w:rsidR="0011171E">
        <w:rPr>
          <w:lang w:eastAsia="ar-SA"/>
        </w:rPr>
        <w:t xml:space="preserve"> 192.168.10.5 dan 192.168.10</w:t>
      </w:r>
      <w:r w:rsidRPr="00EC6085">
        <w:rPr>
          <w:lang w:eastAsia="ar-SA"/>
        </w:rPr>
        <w:t>.6. Saat perintah dilakukan maka menghasilkan informasi “</w:t>
      </w:r>
      <w:r w:rsidR="0011171E">
        <w:rPr>
          <w:rFonts w:ascii="Courier New" w:hAnsi="Courier New" w:cs="Courier New"/>
          <w:sz w:val="20"/>
          <w:lang w:eastAsia="ar-SA"/>
        </w:rPr>
        <w:t>Reply from 192.168.10</w:t>
      </w:r>
      <w:r w:rsidR="00D13857">
        <w:rPr>
          <w:rFonts w:ascii="Courier New" w:hAnsi="Courier New" w:cs="Courier New"/>
          <w:sz w:val="20"/>
          <w:lang w:eastAsia="ar-SA"/>
        </w:rPr>
        <w:t>.6</w:t>
      </w:r>
      <w:r w:rsidRPr="00EC6085">
        <w:rPr>
          <w:rFonts w:ascii="Courier New" w:hAnsi="Courier New" w:cs="Courier New"/>
          <w:sz w:val="20"/>
          <w:lang w:eastAsia="ar-SA"/>
        </w:rPr>
        <w:t>; bytes=32 time=1ms TTL=128</w:t>
      </w:r>
      <w:r w:rsidRPr="00EC6085">
        <w:rPr>
          <w:lang w:eastAsia="ar-SA"/>
        </w:rPr>
        <w:t>”, dan “</w:t>
      </w:r>
      <w:r w:rsidR="00D13857">
        <w:rPr>
          <w:rFonts w:ascii="Courier New" w:hAnsi="Courier New" w:cs="Courier New"/>
          <w:sz w:val="20"/>
          <w:lang w:eastAsia="ar-SA"/>
        </w:rPr>
        <w:t>Reply from 192.168.10</w:t>
      </w:r>
      <w:r w:rsidRPr="00EC6085">
        <w:rPr>
          <w:rFonts w:ascii="Courier New" w:hAnsi="Courier New" w:cs="Courier New"/>
          <w:sz w:val="20"/>
          <w:lang w:eastAsia="ar-SA"/>
        </w:rPr>
        <w:t>.5; bytes=32 time=0ms TTL=128</w:t>
      </w:r>
      <w:r w:rsidRPr="00EC6085">
        <w:rPr>
          <w:lang w:eastAsia="ar-SA"/>
        </w:rPr>
        <w:t>”.</w:t>
      </w:r>
      <w:r w:rsidRPr="00EC6085">
        <w:rPr>
          <w:lang w:val="en-GB" w:eastAsia="en-GB"/>
        </w:rPr>
        <w:t xml:space="preserve"> Dapat d</w:t>
      </w:r>
      <w:r w:rsidRPr="00EC6085">
        <w:rPr>
          <w:lang w:eastAsia="en-GB"/>
        </w:rPr>
        <w:t>ilihat dari</w:t>
      </w:r>
      <w:r w:rsidRPr="00EC6085">
        <w:rPr>
          <w:lang w:val="en-GB" w:eastAsia="en-GB"/>
        </w:rPr>
        <w:t xml:space="preserve"> tiap paket yang dikirimkan</w:t>
      </w:r>
      <w:r w:rsidRPr="00EC6085">
        <w:rPr>
          <w:lang w:eastAsia="en-GB"/>
        </w:rPr>
        <w:t xml:space="preserve"> adalah</w:t>
      </w:r>
      <w:r w:rsidRPr="00EC6085">
        <w:rPr>
          <w:lang w:val="en-GB" w:eastAsia="en-GB"/>
        </w:rPr>
        <w:t xml:space="preserve"> sebesar 32</w:t>
      </w:r>
      <w:r w:rsidRPr="00EC6085">
        <w:rPr>
          <w:lang w:eastAsia="en-GB"/>
        </w:rPr>
        <w:t xml:space="preserve"> </w:t>
      </w:r>
      <w:r w:rsidRPr="00EC6085">
        <w:rPr>
          <w:i/>
          <w:lang w:val="en-GB" w:eastAsia="en-GB"/>
        </w:rPr>
        <w:t>byte</w:t>
      </w:r>
      <w:r w:rsidRPr="00EC6085">
        <w:rPr>
          <w:lang w:val="en-GB" w:eastAsia="en-GB"/>
        </w:rPr>
        <w:t xml:space="preserve"> dalam waktu 1</w:t>
      </w:r>
      <w:r w:rsidRPr="00EC6085">
        <w:rPr>
          <w:lang w:eastAsia="en-GB"/>
        </w:rPr>
        <w:t xml:space="preserve"> </w:t>
      </w:r>
      <w:r w:rsidRPr="00EC6085">
        <w:rPr>
          <w:lang w:val="en-GB" w:eastAsia="en-GB"/>
        </w:rPr>
        <w:t>ms.</w:t>
      </w:r>
      <w:r w:rsidRPr="00EC6085">
        <w:rPr>
          <w:lang w:eastAsia="en-GB"/>
        </w:rPr>
        <w:t xml:space="preserve"> Sementara</w:t>
      </w:r>
      <w:r w:rsidRPr="00EC6085">
        <w:rPr>
          <w:lang w:eastAsia="ar-SA"/>
        </w:rPr>
        <w:t xml:space="preserve"> </w:t>
      </w:r>
      <w:r w:rsidRPr="00EC6085">
        <w:rPr>
          <w:lang w:val="en-GB" w:eastAsia="ar-SA"/>
        </w:rPr>
        <w:t>TTL (</w:t>
      </w:r>
      <w:r w:rsidRPr="00EC6085">
        <w:rPr>
          <w:i/>
          <w:lang w:val="en-GB" w:eastAsia="ar-SA"/>
        </w:rPr>
        <w:t>Time To Live</w:t>
      </w:r>
      <w:r w:rsidRPr="00EC6085">
        <w:rPr>
          <w:lang w:val="en-GB" w:eastAsia="ar-SA"/>
        </w:rPr>
        <w:t xml:space="preserve">) </w:t>
      </w:r>
      <w:r w:rsidRPr="00EC6085">
        <w:rPr>
          <w:lang w:eastAsia="ar-SA"/>
        </w:rPr>
        <w:t xml:space="preserve">yaitu </w:t>
      </w:r>
      <w:r w:rsidRPr="00EC6085">
        <w:rPr>
          <w:lang w:val="en-GB" w:eastAsia="ar-SA"/>
        </w:rPr>
        <w:t>angka maksimum dari PC ketika me-</w:t>
      </w:r>
      <w:r w:rsidRPr="00EC6085">
        <w:rPr>
          <w:i/>
          <w:lang w:val="en-GB" w:eastAsia="ar-SA"/>
        </w:rPr>
        <w:t>reply</w:t>
      </w:r>
      <w:r w:rsidRPr="00EC6085">
        <w:rPr>
          <w:lang w:val="en-GB" w:eastAsia="ar-SA"/>
        </w:rPr>
        <w:t xml:space="preserve">. Paket ICMP disebut juga </w:t>
      </w:r>
      <w:r w:rsidRPr="00EC6085">
        <w:rPr>
          <w:i/>
          <w:lang w:val="en-GB" w:eastAsia="ar-SA"/>
        </w:rPr>
        <w:t>latency/delay.</w:t>
      </w:r>
      <w:r w:rsidRPr="00EC6085">
        <w:rPr>
          <w:lang w:val="en-GB" w:eastAsia="ar-SA"/>
        </w:rPr>
        <w:t xml:space="preserve"> Secara </w:t>
      </w:r>
      <w:r w:rsidRPr="00EC6085">
        <w:rPr>
          <w:i/>
          <w:lang w:val="en-GB" w:eastAsia="ar-SA"/>
        </w:rPr>
        <w:t>default</w:t>
      </w:r>
      <w:r w:rsidRPr="00EC6085">
        <w:rPr>
          <w:lang w:val="en-GB" w:eastAsia="ar-SA"/>
        </w:rPr>
        <w:t xml:space="preserve"> TTL </w:t>
      </w:r>
      <w:r w:rsidRPr="00EC6085">
        <w:rPr>
          <w:i/>
          <w:lang w:val="en-GB" w:eastAsia="ar-SA"/>
        </w:rPr>
        <w:t>windows</w:t>
      </w:r>
      <w:r w:rsidRPr="00EC6085">
        <w:rPr>
          <w:lang w:val="en-GB" w:eastAsia="ar-SA"/>
        </w:rPr>
        <w:t xml:space="preserve"> adalah </w:t>
      </w:r>
      <w:proofErr w:type="gramStart"/>
      <w:r w:rsidRPr="00EC6085">
        <w:rPr>
          <w:lang w:val="en-GB" w:eastAsia="ar-SA"/>
        </w:rPr>
        <w:t>128 .</w:t>
      </w:r>
      <w:proofErr w:type="gramEnd"/>
      <w:r w:rsidRPr="00EC6085">
        <w:rPr>
          <w:lang w:eastAsia="ar-SA"/>
        </w:rPr>
        <w:t xml:space="preserve"> Hal itu dapat ditentukan bahwa antara PC10, PC4, dan PC5 dapat saling terhubung dikarenakan memiliki VLAN yang </w:t>
      </w:r>
      <w:proofErr w:type="gramStart"/>
      <w:r w:rsidRPr="00EC6085">
        <w:rPr>
          <w:lang w:eastAsia="ar-SA"/>
        </w:rPr>
        <w:t>sama</w:t>
      </w:r>
      <w:proofErr w:type="gramEnd"/>
      <w:r w:rsidRPr="00EC6085">
        <w:rPr>
          <w:lang w:eastAsia="ar-SA"/>
        </w:rPr>
        <w:t xml:space="preserve"> yaitu VLAN bernomor 4.</w:t>
      </w:r>
    </w:p>
    <w:p w:rsidR="00EC6085" w:rsidRPr="00EC6085" w:rsidRDefault="00EC6085" w:rsidP="00EC6085">
      <w:pPr>
        <w:widowControl/>
        <w:autoSpaceDE/>
        <w:autoSpaceDN/>
        <w:adjustRightInd/>
        <w:rPr>
          <w:iCs/>
          <w:lang w:val="en-GB" w:eastAsia="ar-SA"/>
        </w:rPr>
      </w:pPr>
      <w:r w:rsidRPr="00EC6085">
        <w:rPr>
          <w:iCs/>
          <w:lang w:val="en-GB" w:eastAsia="ar-SA"/>
        </w:rPr>
        <w:br w:type="page"/>
      </w:r>
    </w:p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  <w:r w:rsidRPr="00EC6085">
        <w:rPr>
          <w:iCs/>
          <w:lang w:val="en-GB" w:eastAsia="ar-SA"/>
        </w:rPr>
        <w:lastRenderedPageBreak/>
        <w:t>Berdasarkan</w:t>
      </w:r>
      <w:r w:rsidRPr="00EC6085">
        <w:rPr>
          <w:lang w:eastAsia="ar-SA"/>
        </w:rPr>
        <w:t xml:space="preserve"> hasil tes koneksi antara satu VLAN ke VLAN lain, berikut ditampilkan tabel hasil tes koneksi melalui perintah </w:t>
      </w:r>
      <w:r w:rsidRPr="00EC6085">
        <w:rPr>
          <w:i/>
          <w:lang w:eastAsia="ar-SA"/>
        </w:rPr>
        <w:t>ping</w:t>
      </w:r>
      <w:r w:rsidRPr="00EC6085">
        <w:rPr>
          <w:lang w:eastAsia="ar-SA"/>
        </w:rPr>
        <w:t>:</w:t>
      </w:r>
    </w:p>
    <w:p w:rsidR="00EC6085" w:rsidRPr="00EC6085" w:rsidRDefault="00BD2036" w:rsidP="00BD2036">
      <w:pPr>
        <w:widowControl/>
        <w:tabs>
          <w:tab w:val="left" w:pos="426"/>
        </w:tabs>
        <w:suppressAutoHyphens/>
        <w:autoSpaceDE/>
        <w:autoSpaceDN/>
        <w:adjustRightInd/>
        <w:ind w:left="709"/>
        <w:jc w:val="center"/>
        <w:rPr>
          <w:sz w:val="22"/>
          <w:lang w:eastAsia="ar-SA"/>
        </w:rPr>
      </w:pPr>
      <w:r>
        <w:rPr>
          <w:sz w:val="22"/>
          <w:lang w:eastAsia="ar-SA"/>
        </w:rPr>
        <w:t>Tabel 2.5</w:t>
      </w:r>
      <w:r w:rsidR="00EC6085" w:rsidRPr="00EC6085">
        <w:rPr>
          <w:sz w:val="22"/>
          <w:lang w:eastAsia="ar-SA"/>
        </w:rPr>
        <w:t xml:space="preserve"> Tabel hasil tes koneksi dengan menggunakan perintah </w:t>
      </w:r>
      <w:r w:rsidR="00EC6085" w:rsidRPr="00EC6085">
        <w:rPr>
          <w:i/>
          <w:sz w:val="22"/>
          <w:lang w:eastAsia="ar-SA"/>
        </w:rPr>
        <w:t>ping.</w:t>
      </w:r>
    </w:p>
    <w:tbl>
      <w:tblPr>
        <w:tblW w:w="7229" w:type="dxa"/>
        <w:tblInd w:w="7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559"/>
        <w:gridCol w:w="1559"/>
        <w:gridCol w:w="1276"/>
        <w:gridCol w:w="1417"/>
      </w:tblGrid>
      <w:tr w:rsidR="00EC6085" w:rsidRPr="00EC6085" w:rsidTr="00EC6085">
        <w:trPr>
          <w:trHeight w:hRule="exact" w:val="329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line="300" w:lineRule="exact"/>
              <w:ind w:left="91" w:right="360"/>
              <w:jc w:val="center"/>
              <w:rPr>
                <w:sz w:val="28"/>
                <w:szCs w:val="28"/>
                <w:lang w:eastAsia="ar-SA"/>
              </w:rPr>
            </w:pPr>
            <w:r w:rsidRPr="00EC6085">
              <w:rPr>
                <w:b/>
                <w:spacing w:val="-1"/>
                <w:sz w:val="28"/>
                <w:szCs w:val="28"/>
                <w:lang w:eastAsia="ar-SA"/>
              </w:rPr>
              <w:t>V</w:t>
            </w:r>
            <w:r w:rsidRPr="00EC6085">
              <w:rPr>
                <w:b/>
                <w:sz w:val="28"/>
                <w:szCs w:val="28"/>
                <w:lang w:eastAsia="ar-SA"/>
              </w:rPr>
              <w:t>L</w:t>
            </w:r>
            <w:r w:rsidRPr="00EC6085">
              <w:rPr>
                <w:b/>
                <w:spacing w:val="-1"/>
                <w:sz w:val="28"/>
                <w:szCs w:val="28"/>
                <w:lang w:eastAsia="ar-SA"/>
              </w:rPr>
              <w:t xml:space="preserve">AN </w:t>
            </w:r>
            <w:r w:rsidRPr="00EC6085">
              <w:rPr>
                <w:b/>
                <w:spacing w:val="-1"/>
                <w:position w:val="-1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spacing w:val="1"/>
                <w:position w:val="-1"/>
                <w:sz w:val="28"/>
                <w:szCs w:val="28"/>
                <w:lang w:eastAsia="ar-SA"/>
              </w:rPr>
              <w:t>s</w:t>
            </w:r>
            <w:r w:rsidRPr="00EC6085">
              <w:rPr>
                <w:b/>
                <w:spacing w:val="-1"/>
                <w:position w:val="-1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position w:val="-1"/>
                <w:sz w:val="28"/>
                <w:szCs w:val="28"/>
                <w:lang w:eastAsia="ar-SA"/>
              </w:rPr>
              <w:t>l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3" w:line="140" w:lineRule="exact"/>
              <w:rPr>
                <w:sz w:val="15"/>
                <w:szCs w:val="15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8"/>
                <w:szCs w:val="28"/>
                <w:lang w:eastAsia="ar-SA"/>
              </w:rPr>
            </w:pPr>
            <w:r w:rsidRPr="00EC6085">
              <w:rPr>
                <w:b/>
                <w:spacing w:val="-1"/>
                <w:sz w:val="28"/>
                <w:szCs w:val="28"/>
                <w:lang w:eastAsia="ar-SA"/>
              </w:rPr>
              <w:t>P</w:t>
            </w:r>
            <w:r w:rsidRPr="00EC6085">
              <w:rPr>
                <w:b/>
                <w:sz w:val="28"/>
                <w:szCs w:val="28"/>
                <w:lang w:eastAsia="ar-SA"/>
              </w:rPr>
              <w:t>C</w:t>
            </w:r>
            <w:r w:rsidRPr="00EC6085">
              <w:rPr>
                <w:b/>
                <w:spacing w:val="-1"/>
                <w:sz w:val="28"/>
                <w:szCs w:val="28"/>
                <w:lang w:eastAsia="ar-SA"/>
              </w:rPr>
              <w:t xml:space="preserve"> </w:t>
            </w:r>
            <w:r w:rsidRPr="00EC6085">
              <w:rPr>
                <w:b/>
                <w:spacing w:val="-2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spacing w:val="1"/>
                <w:sz w:val="28"/>
                <w:szCs w:val="28"/>
                <w:lang w:eastAsia="ar-SA"/>
              </w:rPr>
              <w:t>sa</w:t>
            </w:r>
            <w:r w:rsidRPr="00EC6085">
              <w:rPr>
                <w:b/>
                <w:sz w:val="28"/>
                <w:szCs w:val="28"/>
                <w:lang w:eastAsia="ar-SA"/>
              </w:rPr>
              <w:t>l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line="300" w:lineRule="exact"/>
              <w:jc w:val="center"/>
              <w:rPr>
                <w:sz w:val="28"/>
                <w:szCs w:val="28"/>
                <w:lang w:eastAsia="ar-SA"/>
              </w:rPr>
            </w:pPr>
            <w:r w:rsidRPr="00EC6085">
              <w:rPr>
                <w:b/>
                <w:spacing w:val="-1"/>
                <w:sz w:val="28"/>
                <w:szCs w:val="28"/>
                <w:lang w:eastAsia="ar-SA"/>
              </w:rPr>
              <w:t>V</w:t>
            </w:r>
            <w:r w:rsidRPr="00EC6085">
              <w:rPr>
                <w:b/>
                <w:sz w:val="28"/>
                <w:szCs w:val="28"/>
                <w:lang w:eastAsia="ar-SA"/>
              </w:rPr>
              <w:t>L</w:t>
            </w:r>
            <w:r w:rsidRPr="00EC6085">
              <w:rPr>
                <w:b/>
                <w:spacing w:val="-1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sz w:val="28"/>
                <w:szCs w:val="28"/>
                <w:lang w:eastAsia="ar-SA"/>
              </w:rPr>
              <w:t>N</w:t>
            </w:r>
            <w:r w:rsidRPr="00EC6085">
              <w:rPr>
                <w:sz w:val="28"/>
                <w:szCs w:val="28"/>
                <w:lang w:eastAsia="ar-SA"/>
              </w:rPr>
              <w:t xml:space="preserve"> </w:t>
            </w:r>
            <w:r w:rsidRPr="00EC6085">
              <w:rPr>
                <w:b/>
                <w:position w:val="-1"/>
                <w:sz w:val="28"/>
                <w:szCs w:val="28"/>
                <w:lang w:eastAsia="ar-SA"/>
              </w:rPr>
              <w:t>Tuju</w:t>
            </w:r>
            <w:r w:rsidRPr="00EC6085">
              <w:rPr>
                <w:b/>
                <w:spacing w:val="1"/>
                <w:position w:val="-1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position w:val="-1"/>
                <w:sz w:val="28"/>
                <w:szCs w:val="28"/>
                <w:lang w:eastAsia="ar-SA"/>
              </w:rPr>
              <w:t>n</w:t>
            </w:r>
          </w:p>
        </w:tc>
        <w:tc>
          <w:tcPr>
            <w:tcW w:w="12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3" w:line="140" w:lineRule="exact"/>
              <w:rPr>
                <w:sz w:val="15"/>
                <w:szCs w:val="15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-6" w:firstLine="6"/>
              <w:jc w:val="center"/>
              <w:rPr>
                <w:sz w:val="28"/>
                <w:szCs w:val="28"/>
                <w:lang w:eastAsia="ar-SA"/>
              </w:rPr>
            </w:pPr>
            <w:r w:rsidRPr="00EC6085">
              <w:rPr>
                <w:b/>
                <w:spacing w:val="-1"/>
                <w:sz w:val="28"/>
                <w:szCs w:val="28"/>
                <w:lang w:eastAsia="ar-SA"/>
              </w:rPr>
              <w:t>P</w:t>
            </w:r>
            <w:r w:rsidRPr="00EC6085">
              <w:rPr>
                <w:b/>
                <w:sz w:val="28"/>
                <w:szCs w:val="28"/>
                <w:lang w:eastAsia="ar-SA"/>
              </w:rPr>
              <w:t>C</w:t>
            </w:r>
            <w:r w:rsidRPr="00EC6085">
              <w:rPr>
                <w:b/>
                <w:spacing w:val="-2"/>
                <w:sz w:val="28"/>
                <w:szCs w:val="28"/>
                <w:lang w:eastAsia="ar-SA"/>
              </w:rPr>
              <w:t xml:space="preserve"> </w:t>
            </w:r>
            <w:r w:rsidRPr="00EC6085">
              <w:rPr>
                <w:b/>
                <w:sz w:val="28"/>
                <w:szCs w:val="28"/>
                <w:lang w:eastAsia="ar-SA"/>
              </w:rPr>
              <w:t>Tuju</w:t>
            </w:r>
            <w:r w:rsidRPr="00EC6085">
              <w:rPr>
                <w:b/>
                <w:spacing w:val="1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sz w:val="28"/>
                <w:szCs w:val="28"/>
                <w:lang w:eastAsia="ar-SA"/>
              </w:rPr>
              <w:t>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line="300" w:lineRule="exact"/>
              <w:jc w:val="center"/>
              <w:rPr>
                <w:sz w:val="28"/>
                <w:szCs w:val="28"/>
                <w:lang w:eastAsia="ar-SA"/>
              </w:rPr>
            </w:pPr>
            <w:r w:rsidRPr="00EC6085">
              <w:rPr>
                <w:b/>
                <w:sz w:val="28"/>
                <w:szCs w:val="28"/>
                <w:lang w:eastAsia="ar-SA"/>
              </w:rPr>
              <w:t>H</w:t>
            </w:r>
            <w:r w:rsidRPr="00EC6085">
              <w:rPr>
                <w:b/>
                <w:spacing w:val="-1"/>
                <w:sz w:val="28"/>
                <w:szCs w:val="28"/>
                <w:lang w:eastAsia="ar-SA"/>
              </w:rPr>
              <w:t>a</w:t>
            </w:r>
            <w:r w:rsidRPr="00EC6085">
              <w:rPr>
                <w:b/>
                <w:spacing w:val="1"/>
                <w:sz w:val="28"/>
                <w:szCs w:val="28"/>
                <w:lang w:eastAsia="ar-SA"/>
              </w:rPr>
              <w:t>s</w:t>
            </w:r>
            <w:r w:rsidRPr="00EC6085">
              <w:rPr>
                <w:b/>
                <w:spacing w:val="-1"/>
                <w:sz w:val="28"/>
                <w:szCs w:val="28"/>
                <w:lang w:eastAsia="ar-SA"/>
              </w:rPr>
              <w:t>i</w:t>
            </w:r>
            <w:r w:rsidRPr="00EC6085">
              <w:rPr>
                <w:b/>
                <w:sz w:val="28"/>
                <w:szCs w:val="28"/>
                <w:lang w:eastAsia="ar-SA"/>
              </w:rPr>
              <w:t>l</w:t>
            </w:r>
          </w:p>
        </w:tc>
      </w:tr>
      <w:tr w:rsidR="00EC6085" w:rsidRPr="00EC6085" w:rsidTr="00EC6085">
        <w:trPr>
          <w:trHeight w:hRule="exact" w:val="552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line="240" w:lineRule="exact"/>
              <w:ind w:left="-1"/>
              <w:jc w:val="center"/>
              <w:rPr>
                <w:lang w:eastAsia="ar-SA"/>
              </w:rPr>
            </w:pPr>
            <w:r w:rsidRPr="00EC6085">
              <w:rPr>
                <w:b/>
                <w:spacing w:val="1"/>
                <w:sz w:val="20"/>
                <w:lang w:eastAsia="ar-SA"/>
              </w:rPr>
              <w:t>B</w:t>
            </w:r>
            <w:r w:rsidRPr="00EC6085">
              <w:rPr>
                <w:b/>
                <w:sz w:val="20"/>
                <w:lang w:eastAsia="ar-SA"/>
              </w:rPr>
              <w:t>ISA</w:t>
            </w:r>
            <w:r w:rsidRPr="00EC6085">
              <w:rPr>
                <w:b/>
                <w:spacing w:val="-3"/>
                <w:sz w:val="20"/>
                <w:lang w:eastAsia="ar-SA"/>
              </w:rPr>
              <w:t xml:space="preserve"> </w:t>
            </w:r>
            <w:r w:rsidRPr="00EC6085">
              <w:rPr>
                <w:b/>
                <w:sz w:val="20"/>
                <w:lang w:eastAsia="ar-SA"/>
              </w:rPr>
              <w:t>/</w:t>
            </w:r>
            <w:r w:rsidRPr="00EC6085">
              <w:rPr>
                <w:b/>
                <w:spacing w:val="1"/>
                <w:sz w:val="20"/>
                <w:lang w:eastAsia="ar-SA"/>
              </w:rPr>
              <w:t xml:space="preserve"> </w:t>
            </w:r>
            <w:r w:rsidRPr="00EC6085">
              <w:rPr>
                <w:b/>
                <w:spacing w:val="-1"/>
                <w:sz w:val="20"/>
                <w:lang w:eastAsia="ar-SA"/>
              </w:rPr>
              <w:t>T</w:t>
            </w:r>
            <w:r w:rsidRPr="00EC6085">
              <w:rPr>
                <w:b/>
                <w:sz w:val="20"/>
                <w:lang w:eastAsia="ar-SA"/>
              </w:rPr>
              <w:t>ID</w:t>
            </w:r>
            <w:r w:rsidRPr="00EC6085">
              <w:rPr>
                <w:b/>
                <w:spacing w:val="-2"/>
                <w:sz w:val="20"/>
                <w:lang w:eastAsia="ar-SA"/>
              </w:rPr>
              <w:t>A</w:t>
            </w:r>
            <w:r w:rsidRPr="00EC6085">
              <w:rPr>
                <w:b/>
                <w:sz w:val="20"/>
                <w:lang w:eastAsia="ar-SA"/>
              </w:rPr>
              <w:t>K</w:t>
            </w:r>
          </w:p>
        </w:tc>
      </w:tr>
      <w:tr w:rsidR="00EC6085" w:rsidRPr="00EC6085" w:rsidTr="00EC6085">
        <w:trPr>
          <w:trHeight w:hRule="exact" w:val="290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7" w:line="120" w:lineRule="exact"/>
              <w:ind w:firstLine="425"/>
              <w:jc w:val="center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right="673" w:firstLine="425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A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Cs w:val="20"/>
                <w:lang w:eastAsia="ar-SA"/>
              </w:rPr>
            </w:pPr>
            <w:r w:rsidRPr="00EC6085">
              <w:rPr>
                <w:szCs w:val="20"/>
                <w:lang w:eastAsia="ar-SA"/>
              </w:rPr>
              <w:t>PC0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7" w:line="120" w:lineRule="exact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573" w:right="577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B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firstLine="425"/>
              <w:jc w:val="center"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ind w:firstLine="425"/>
              <w:jc w:val="center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right="673" w:firstLine="425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A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6C07F8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  <w:r>
              <w:rPr>
                <w:lang w:eastAsia="ar-SA"/>
              </w:rPr>
              <w:t>PC1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580" w:right="583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firstLine="425"/>
              <w:jc w:val="center"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ind w:firstLine="425"/>
              <w:jc w:val="center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right="673" w:firstLine="425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A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  <w:r w:rsidRPr="00EC6085">
              <w:rPr>
                <w:lang w:eastAsia="ar-SA"/>
              </w:rPr>
              <w:t>PC0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566" w:right="571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B</w:t>
            </w:r>
            <w:r w:rsidR="00284091">
              <w:rPr>
                <w:sz w:val="20"/>
                <w:szCs w:val="20"/>
                <w:lang w:eastAsia="ar-SA"/>
              </w:rPr>
              <w:t>isa</w:t>
            </w:r>
          </w:p>
        </w:tc>
      </w:tr>
      <w:tr w:rsidR="00EC6085" w:rsidRPr="00EC6085" w:rsidTr="00EC6085">
        <w:trPr>
          <w:trHeight w:hRule="exact" w:val="288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firstLine="425"/>
              <w:jc w:val="center"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B</w:t>
            </w:r>
            <w:r w:rsidR="00284091">
              <w:rPr>
                <w:sz w:val="20"/>
                <w:szCs w:val="20"/>
                <w:lang w:eastAsia="ar-SA"/>
              </w:rPr>
              <w:t>isa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3" w:line="120" w:lineRule="exact"/>
              <w:ind w:firstLine="425"/>
              <w:jc w:val="center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right="682" w:firstLine="425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B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  <w:r w:rsidRPr="00EC6085">
              <w:rPr>
                <w:lang w:eastAsia="ar-SA"/>
              </w:rPr>
              <w:t>PC2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3" w:line="120" w:lineRule="exact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566" w:right="571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firstLine="425"/>
              <w:jc w:val="center"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6" w:line="120" w:lineRule="exact"/>
              <w:ind w:firstLine="425"/>
              <w:jc w:val="center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right="682" w:firstLine="425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B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6C07F8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  <w:r>
              <w:rPr>
                <w:lang w:eastAsia="ar-SA"/>
              </w:rPr>
              <w:t>PC3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6" w:line="120" w:lineRule="exact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573" w:right="577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C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firstLine="425"/>
              <w:jc w:val="center"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ind w:firstLine="425"/>
              <w:jc w:val="center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right="682" w:firstLine="425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B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6C07F8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  <w:r>
              <w:rPr>
                <w:lang w:eastAsia="ar-SA"/>
              </w:rPr>
              <w:t>PC3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580" w:right="583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B</w:t>
            </w:r>
            <w:r w:rsidR="00284091">
              <w:rPr>
                <w:sz w:val="20"/>
                <w:szCs w:val="20"/>
                <w:lang w:eastAsia="ar-SA"/>
              </w:rPr>
              <w:t>isa</w:t>
            </w:r>
          </w:p>
        </w:tc>
      </w:tr>
      <w:tr w:rsidR="00EC6085" w:rsidRPr="00EC6085" w:rsidTr="00EC6085">
        <w:trPr>
          <w:trHeight w:hRule="exact" w:val="288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firstLine="425"/>
              <w:jc w:val="center"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B</w:t>
            </w:r>
            <w:r w:rsidR="00284091">
              <w:rPr>
                <w:sz w:val="20"/>
                <w:szCs w:val="20"/>
                <w:lang w:eastAsia="ar-SA"/>
              </w:rPr>
              <w:t>isa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3" w:line="120" w:lineRule="exact"/>
              <w:ind w:firstLine="425"/>
              <w:jc w:val="center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right="694" w:firstLine="425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  <w:r w:rsidRPr="00EC6085">
              <w:rPr>
                <w:lang w:eastAsia="ar-SA"/>
              </w:rPr>
              <w:t>PC10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3" w:line="120" w:lineRule="exact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566" w:right="571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firstLine="425"/>
              <w:jc w:val="center"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ind w:firstLine="425"/>
              <w:jc w:val="center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right="694" w:firstLine="425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  <w:r w:rsidRPr="00EC6085">
              <w:rPr>
                <w:lang w:eastAsia="ar-SA"/>
              </w:rPr>
              <w:t>PC10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566" w:right="571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A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firstLine="425"/>
              <w:jc w:val="center"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T</w:t>
            </w:r>
            <w:r w:rsidR="00284091">
              <w:rPr>
                <w:sz w:val="20"/>
                <w:szCs w:val="20"/>
                <w:lang w:eastAsia="ar-SA"/>
              </w:rPr>
              <w:t>idak</w:t>
            </w:r>
          </w:p>
        </w:tc>
      </w:tr>
      <w:tr w:rsidR="00EC6085" w:rsidRPr="00EC6085" w:rsidTr="00EC6085">
        <w:trPr>
          <w:trHeight w:hRule="exact" w:val="286"/>
        </w:trPr>
        <w:tc>
          <w:tcPr>
            <w:tcW w:w="14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ind w:firstLine="425"/>
              <w:jc w:val="center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right="694" w:firstLine="425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F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6C07F8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32"/>
                <w:szCs w:val="20"/>
                <w:lang w:eastAsia="ar-SA"/>
              </w:rPr>
            </w:pPr>
            <w:r>
              <w:rPr>
                <w:lang w:eastAsia="ar-SA"/>
              </w:rPr>
              <w:t>PC11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spacing w:before="5" w:line="120" w:lineRule="exact"/>
              <w:rPr>
                <w:sz w:val="13"/>
                <w:szCs w:val="13"/>
                <w:lang w:eastAsia="ar-SA"/>
              </w:rPr>
            </w:pPr>
          </w:p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ind w:left="573" w:right="577"/>
              <w:jc w:val="center"/>
              <w:rPr>
                <w:lang w:eastAsia="ar-SA"/>
              </w:rPr>
            </w:pPr>
            <w:r w:rsidRPr="00EC6085">
              <w:rPr>
                <w:lang w:eastAsia="ar-SA"/>
              </w:rPr>
              <w:t>C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B</w:t>
            </w:r>
            <w:r w:rsidR="00284091">
              <w:rPr>
                <w:sz w:val="20"/>
                <w:szCs w:val="20"/>
                <w:lang w:eastAsia="ar-SA"/>
              </w:rPr>
              <w:t>isa</w:t>
            </w:r>
          </w:p>
        </w:tc>
      </w:tr>
      <w:tr w:rsidR="00EC6085" w:rsidRPr="00EC6085" w:rsidTr="00EC6085">
        <w:trPr>
          <w:trHeight w:hRule="exact" w:val="288"/>
        </w:trPr>
        <w:tc>
          <w:tcPr>
            <w:tcW w:w="14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rPr>
                <w:sz w:val="20"/>
                <w:szCs w:val="20"/>
                <w:lang w:eastAsia="ar-S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PC 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6085" w:rsidRPr="00EC6085" w:rsidRDefault="00EC6085" w:rsidP="00EC6085">
            <w:pPr>
              <w:widowControl/>
              <w:suppressAutoHyphens/>
              <w:autoSpaceDE/>
              <w:autoSpaceDN/>
              <w:adjustRightInd/>
              <w:jc w:val="center"/>
              <w:rPr>
                <w:sz w:val="20"/>
                <w:szCs w:val="20"/>
                <w:lang w:eastAsia="ar-SA"/>
              </w:rPr>
            </w:pPr>
            <w:r w:rsidRPr="00EC6085">
              <w:rPr>
                <w:sz w:val="20"/>
                <w:szCs w:val="20"/>
                <w:lang w:eastAsia="ar-SA"/>
              </w:rPr>
              <w:t>B</w:t>
            </w:r>
            <w:r w:rsidR="00284091">
              <w:rPr>
                <w:sz w:val="20"/>
                <w:szCs w:val="20"/>
                <w:lang w:eastAsia="ar-SA"/>
              </w:rPr>
              <w:t>isa</w:t>
            </w:r>
          </w:p>
        </w:tc>
      </w:tr>
    </w:tbl>
    <w:p w:rsidR="00EC6085" w:rsidRPr="00EC6085" w:rsidRDefault="00EC6085" w:rsidP="00EC6085">
      <w:pPr>
        <w:widowControl/>
        <w:autoSpaceDE/>
        <w:autoSpaceDN/>
        <w:adjustRightInd/>
        <w:spacing w:line="360" w:lineRule="auto"/>
        <w:ind w:left="709" w:firstLine="851"/>
        <w:jc w:val="both"/>
        <w:rPr>
          <w:lang w:eastAsia="ar-SA"/>
        </w:rPr>
      </w:pPr>
    </w:p>
    <w:p w:rsidR="00EC6085" w:rsidRPr="00EC6085" w:rsidRDefault="00EC6085" w:rsidP="00EC6085">
      <w:pPr>
        <w:widowControl/>
        <w:autoSpaceDE/>
        <w:autoSpaceDN/>
        <w:adjustRightInd/>
        <w:rPr>
          <w:lang w:eastAsia="ar-SA"/>
        </w:rPr>
      </w:pPr>
      <w:r w:rsidRPr="00EC6085">
        <w:rPr>
          <w:lang w:eastAsia="ar-SA"/>
        </w:rPr>
        <w:br w:type="page"/>
      </w:r>
    </w:p>
    <w:p w:rsidR="00284091" w:rsidRPr="00284091" w:rsidRDefault="00D16BCA" w:rsidP="00D16BCA">
      <w:pPr>
        <w:pStyle w:val="ListParagraph"/>
        <w:widowControl/>
        <w:numPr>
          <w:ilvl w:val="0"/>
          <w:numId w:val="15"/>
        </w:numPr>
        <w:suppressAutoHyphens/>
        <w:autoSpaceDE/>
        <w:autoSpaceDN/>
        <w:adjustRightInd/>
        <w:spacing w:before="0" w:line="360" w:lineRule="auto"/>
        <w:ind w:left="851" w:hanging="284"/>
        <w:jc w:val="both"/>
        <w:rPr>
          <w:b/>
          <w:iCs/>
          <w:lang w:val="en-GB" w:eastAsia="ar-SA"/>
        </w:rPr>
      </w:pPr>
      <w:r>
        <w:rPr>
          <w:b/>
          <w:iCs/>
          <w:lang w:val="en-GB" w:eastAsia="ar-SA"/>
        </w:rPr>
        <w:lastRenderedPageBreak/>
        <w:t xml:space="preserve">  </w:t>
      </w:r>
      <w:r w:rsidR="00284091" w:rsidRPr="00284091">
        <w:rPr>
          <w:b/>
          <w:iCs/>
          <w:lang w:val="en-GB" w:eastAsia="ar-SA"/>
        </w:rPr>
        <w:t>KESIMPULAN</w:t>
      </w:r>
    </w:p>
    <w:p w:rsidR="00284091" w:rsidRPr="00284091" w:rsidRDefault="00284091" w:rsidP="00284091">
      <w:pPr>
        <w:widowControl/>
        <w:suppressAutoHyphens/>
        <w:autoSpaceDE/>
        <w:autoSpaceDN/>
        <w:adjustRightInd/>
        <w:spacing w:line="360" w:lineRule="auto"/>
        <w:ind w:left="1003"/>
        <w:jc w:val="both"/>
        <w:rPr>
          <w:iCs/>
          <w:lang w:val="en-GB" w:eastAsia="ar-SA"/>
        </w:rPr>
      </w:pPr>
      <w:r w:rsidRPr="00284091">
        <w:rPr>
          <w:iCs/>
          <w:lang w:val="en-GB" w:eastAsia="ar-SA"/>
        </w:rPr>
        <w:t xml:space="preserve">Berdasarkan praktikum modul 2 </w:t>
      </w:r>
      <w:r w:rsidRPr="00284091">
        <w:rPr>
          <w:i/>
          <w:iCs/>
          <w:lang w:val="en-GB" w:eastAsia="ar-SA"/>
        </w:rPr>
        <w:t xml:space="preserve">Virtual </w:t>
      </w:r>
      <w:r w:rsidRPr="00284091">
        <w:rPr>
          <w:iCs/>
          <w:lang w:val="en-GB" w:eastAsia="ar-SA"/>
        </w:rPr>
        <w:t>LAN (VLAN), dapat disimpulkan bahwa:</w:t>
      </w:r>
    </w:p>
    <w:p w:rsidR="00284091" w:rsidRPr="00284091" w:rsidRDefault="00284091" w:rsidP="00AD2608">
      <w:pPr>
        <w:widowControl/>
        <w:numPr>
          <w:ilvl w:val="3"/>
          <w:numId w:val="16"/>
        </w:numPr>
        <w:suppressAutoHyphens/>
        <w:autoSpaceDE/>
        <w:autoSpaceDN/>
        <w:adjustRightInd/>
        <w:spacing w:line="360" w:lineRule="auto"/>
        <w:ind w:left="1276" w:hanging="283"/>
        <w:jc w:val="both"/>
        <w:rPr>
          <w:lang w:val="en-GB" w:eastAsia="ar-SA"/>
        </w:rPr>
      </w:pPr>
      <w:r w:rsidRPr="00284091">
        <w:rPr>
          <w:lang w:val="en-GB" w:eastAsia="ar-SA"/>
        </w:rPr>
        <w:t xml:space="preserve">VLAN merupakan sekelompok jaringan yang dapat dikonfigurasi secara </w:t>
      </w:r>
      <w:r w:rsidRPr="00284091">
        <w:rPr>
          <w:i/>
          <w:lang w:val="en-GB" w:eastAsia="ar-SA"/>
        </w:rPr>
        <w:t>virtual</w:t>
      </w:r>
      <w:r w:rsidRPr="00284091">
        <w:rPr>
          <w:lang w:val="en-GB" w:eastAsia="ar-SA"/>
        </w:rPr>
        <w:t>. Konfigurasi pada VLAN dilakukan melalui CLI dengan menggunakan beberapa perintah dasar.</w:t>
      </w:r>
    </w:p>
    <w:p w:rsidR="00284091" w:rsidRPr="00284091" w:rsidRDefault="00284091" w:rsidP="00AD2608">
      <w:pPr>
        <w:widowControl/>
        <w:numPr>
          <w:ilvl w:val="3"/>
          <w:numId w:val="16"/>
        </w:numPr>
        <w:suppressAutoHyphens/>
        <w:autoSpaceDE/>
        <w:autoSpaceDN/>
        <w:adjustRightInd/>
        <w:spacing w:line="360" w:lineRule="auto"/>
        <w:ind w:left="1276" w:hanging="283"/>
        <w:jc w:val="both"/>
        <w:rPr>
          <w:lang w:val="en-GB" w:eastAsia="ar-SA"/>
        </w:rPr>
      </w:pPr>
      <w:r w:rsidRPr="00284091">
        <w:rPr>
          <w:lang w:val="en-GB" w:eastAsia="ar-SA"/>
        </w:rPr>
        <w:t xml:space="preserve">Dalam pengimplementasian VLAN dapat digunakan pada sebuah jaringan komputer secara </w:t>
      </w:r>
      <w:r w:rsidRPr="00284091">
        <w:rPr>
          <w:i/>
          <w:lang w:val="en-GB" w:eastAsia="ar-SA"/>
        </w:rPr>
        <w:t>virtual,</w:t>
      </w:r>
      <w:r w:rsidRPr="00284091">
        <w:rPr>
          <w:lang w:val="en-GB" w:eastAsia="ar-SA"/>
        </w:rPr>
        <w:t xml:space="preserve"> yang mana pada pengimplementasiannya harus terlebih dahulu membuat sebuah jaringan yang terdiri dari komputer dan </w:t>
      </w:r>
      <w:r w:rsidRPr="00284091">
        <w:rPr>
          <w:i/>
          <w:lang w:val="en-GB" w:eastAsia="ar-SA"/>
        </w:rPr>
        <w:t>switch</w:t>
      </w:r>
      <w:r w:rsidRPr="00284091">
        <w:rPr>
          <w:lang w:val="en-GB" w:eastAsia="ar-SA"/>
        </w:rPr>
        <w:t xml:space="preserve"> yang saling berhubungan.</w:t>
      </w:r>
    </w:p>
    <w:p w:rsidR="008C3CA0" w:rsidRDefault="008C3CA0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EC6085">
      <w:pPr>
        <w:pStyle w:val="BodyText"/>
        <w:kinsoku w:val="0"/>
        <w:overflowPunct w:val="0"/>
        <w:spacing w:before="139"/>
      </w:pPr>
    </w:p>
    <w:p w:rsidR="00284091" w:rsidRDefault="00284091" w:rsidP="00284091">
      <w:pPr>
        <w:pStyle w:val="BodyText"/>
        <w:kinsoku w:val="0"/>
        <w:overflowPunct w:val="0"/>
        <w:spacing w:before="10"/>
        <w:rPr>
          <w:sz w:val="9"/>
          <w:szCs w:val="9"/>
        </w:rPr>
      </w:pPr>
    </w:p>
    <w:p w:rsidR="00284091" w:rsidRDefault="007A0911" w:rsidP="007A0911">
      <w:pPr>
        <w:pStyle w:val="Heading1"/>
        <w:tabs>
          <w:tab w:val="left" w:pos="5670"/>
        </w:tabs>
        <w:kinsoku w:val="0"/>
        <w:overflowPunct w:val="0"/>
        <w:spacing w:line="360" w:lineRule="auto"/>
        <w:ind w:left="3969" w:right="2856" w:hanging="708"/>
        <w:jc w:val="center"/>
      </w:pPr>
      <w:r>
        <w:lastRenderedPageBreak/>
        <w:t xml:space="preserve">DAFTAR </w:t>
      </w:r>
      <w:r w:rsidR="00284091">
        <w:t>PUSTAKA</w:t>
      </w:r>
    </w:p>
    <w:p w:rsidR="00284091" w:rsidRDefault="00284091" w:rsidP="00284091">
      <w:pPr>
        <w:pStyle w:val="ListParagraph"/>
        <w:numPr>
          <w:ilvl w:val="0"/>
          <w:numId w:val="1"/>
        </w:numPr>
        <w:tabs>
          <w:tab w:val="left" w:pos="992"/>
        </w:tabs>
        <w:kinsoku w:val="0"/>
        <w:overflowPunct w:val="0"/>
        <w:spacing w:before="132"/>
        <w:ind w:hanging="708"/>
      </w:pPr>
      <w:r>
        <w:t xml:space="preserve">Agustina, Harry. </w:t>
      </w:r>
      <w:r>
        <w:rPr>
          <w:i/>
          <w:iCs/>
        </w:rPr>
        <w:t xml:space="preserve">Teknik VLAN. </w:t>
      </w:r>
      <w:r>
        <w:t>Bandung: Penerbit</w:t>
      </w:r>
      <w:r>
        <w:rPr>
          <w:spacing w:val="-16"/>
        </w:rPr>
        <w:t xml:space="preserve"> </w:t>
      </w:r>
      <w:r>
        <w:t>PT.BisikTetangga.</w:t>
      </w:r>
      <w:r w:rsidR="005A6C54">
        <w:t xml:space="preserve"> 2011.</w:t>
      </w:r>
    </w:p>
    <w:p w:rsidR="00284091" w:rsidRDefault="005A6C54" w:rsidP="00284091">
      <w:pPr>
        <w:pStyle w:val="ListParagraph"/>
        <w:numPr>
          <w:ilvl w:val="0"/>
          <w:numId w:val="1"/>
        </w:numPr>
        <w:tabs>
          <w:tab w:val="left" w:pos="992"/>
        </w:tabs>
        <w:kinsoku w:val="0"/>
        <w:overflowPunct w:val="0"/>
        <w:spacing w:before="139"/>
        <w:ind w:left="991" w:hanging="403"/>
      </w:pPr>
      <w:r>
        <w:t xml:space="preserve">Kurniawan, Wiharsono. </w:t>
      </w:r>
      <w:r w:rsidR="00284091">
        <w:rPr>
          <w:i/>
          <w:iCs/>
        </w:rPr>
        <w:t xml:space="preserve">Jaringan Komputer. </w:t>
      </w:r>
      <w:proofErr w:type="gramStart"/>
      <w:r w:rsidR="00284091">
        <w:t>Yogyakarta</w:t>
      </w:r>
      <w:r w:rsidR="00284091">
        <w:rPr>
          <w:spacing w:val="-11"/>
        </w:rPr>
        <w:t xml:space="preserve"> </w:t>
      </w:r>
      <w:r w:rsidR="00284091">
        <w:t>:Andi</w:t>
      </w:r>
      <w:proofErr w:type="gramEnd"/>
      <w:r w:rsidR="00284091">
        <w:t>.</w:t>
      </w:r>
      <w:r>
        <w:t xml:space="preserve"> 2007.</w:t>
      </w:r>
    </w:p>
    <w:p w:rsidR="00284091" w:rsidRDefault="00284091" w:rsidP="00284091">
      <w:pPr>
        <w:pStyle w:val="ListParagraph"/>
        <w:numPr>
          <w:ilvl w:val="0"/>
          <w:numId w:val="1"/>
        </w:numPr>
        <w:tabs>
          <w:tab w:val="left" w:pos="994"/>
        </w:tabs>
        <w:kinsoku w:val="0"/>
        <w:overflowPunct w:val="0"/>
        <w:spacing w:before="137" w:line="360" w:lineRule="auto"/>
        <w:ind w:right="177" w:hanging="708"/>
      </w:pPr>
      <w:r>
        <w:t xml:space="preserve">Nugroho, Bunafit. </w:t>
      </w:r>
      <w:r>
        <w:rPr>
          <w:i/>
          <w:iCs/>
        </w:rPr>
        <w:t>Instalasidan Konfigurasi Jaringan</w:t>
      </w:r>
      <w:r w:rsidR="00AD2608">
        <w:rPr>
          <w:i/>
          <w:iCs/>
        </w:rPr>
        <w:t xml:space="preserve"> Windows </w:t>
      </w:r>
      <w:proofErr w:type="gramStart"/>
      <w:r w:rsidR="00AD2608">
        <w:rPr>
          <w:i/>
          <w:iCs/>
        </w:rPr>
        <w:t xml:space="preserve">dan  </w:t>
      </w:r>
      <w:r>
        <w:rPr>
          <w:i/>
          <w:iCs/>
        </w:rPr>
        <w:t>Linux.</w:t>
      </w:r>
      <w:r>
        <w:t>Yogyakarta</w:t>
      </w:r>
      <w:proofErr w:type="gramEnd"/>
      <w:r>
        <w:rPr>
          <w:spacing w:val="-8"/>
        </w:rPr>
        <w:t xml:space="preserve"> </w:t>
      </w:r>
      <w:r w:rsidR="005A6C54">
        <w:t>:Andi. 2005.</w:t>
      </w:r>
    </w:p>
    <w:p w:rsidR="00284091" w:rsidRDefault="00284091" w:rsidP="00284091">
      <w:pPr>
        <w:pStyle w:val="ListParagraph"/>
        <w:numPr>
          <w:ilvl w:val="0"/>
          <w:numId w:val="1"/>
        </w:numPr>
        <w:tabs>
          <w:tab w:val="left" w:pos="997"/>
        </w:tabs>
        <w:kinsoku w:val="0"/>
        <w:overflowPunct w:val="0"/>
        <w:ind w:left="996" w:hanging="408"/>
        <w:rPr>
          <w:i/>
          <w:iCs/>
        </w:rPr>
      </w:pPr>
      <w:r>
        <w:t xml:space="preserve">Pranata, Kadek Surya. </w:t>
      </w:r>
      <w:r w:rsidR="005A6C54">
        <w:t xml:space="preserve"> </w:t>
      </w:r>
      <w:r>
        <w:rPr>
          <w:i/>
          <w:iCs/>
        </w:rPr>
        <w:t>Sistem Operasi Jaringan untuk SMK/MAK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Kelas</w:t>
      </w:r>
    </w:p>
    <w:p w:rsidR="00284091" w:rsidRDefault="007A0911" w:rsidP="007A0911">
      <w:pPr>
        <w:pStyle w:val="BodyText"/>
        <w:kinsoku w:val="0"/>
        <w:overflowPunct w:val="0"/>
        <w:spacing w:before="139"/>
      </w:pPr>
      <w:r>
        <w:rPr>
          <w:i/>
          <w:iCs/>
        </w:rPr>
        <w:t xml:space="preserve">                       </w:t>
      </w:r>
      <w:r w:rsidR="00284091">
        <w:rPr>
          <w:i/>
          <w:iCs/>
        </w:rPr>
        <w:t xml:space="preserve">XI. </w:t>
      </w:r>
      <w:proofErr w:type="gramStart"/>
      <w:r w:rsidR="00284091">
        <w:t>Jakarta :Keme</w:t>
      </w:r>
      <w:r w:rsidR="005A6C54">
        <w:t>ntrian</w:t>
      </w:r>
      <w:proofErr w:type="gramEnd"/>
      <w:r w:rsidR="005A6C54">
        <w:t xml:space="preserve"> Pendidikan dan</w:t>
      </w:r>
      <w:r w:rsidR="00557095">
        <w:t xml:space="preserve"> </w:t>
      </w:r>
      <w:r w:rsidR="005A6C54">
        <w:t>Kebudayaan. 2013.</w:t>
      </w:r>
    </w:p>
    <w:p w:rsidR="00284091" w:rsidRDefault="00284091" w:rsidP="00EC6085">
      <w:pPr>
        <w:pStyle w:val="BodyText"/>
        <w:kinsoku w:val="0"/>
        <w:overflowPunct w:val="0"/>
        <w:spacing w:before="139"/>
      </w:pPr>
    </w:p>
    <w:sectPr w:rsidR="00284091" w:rsidSect="007A0911">
      <w:pgSz w:w="11910" w:h="16850"/>
      <w:pgMar w:top="1480" w:right="1704" w:bottom="1340" w:left="1680" w:header="1138" w:footer="115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667" w:rsidRDefault="00E94667">
      <w:r>
        <w:separator/>
      </w:r>
    </w:p>
  </w:endnote>
  <w:endnote w:type="continuationSeparator" w:id="0">
    <w:p w:rsidR="00E94667" w:rsidRDefault="00E9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85" w:rsidRDefault="001E46FE" w:rsidP="00223290">
    <w:pPr>
      <w:pStyle w:val="BodyText"/>
      <w:tabs>
        <w:tab w:val="left" w:pos="1710"/>
      </w:tabs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>
              <wp:simplePos x="0" y="0"/>
              <wp:positionH relativeFrom="page">
                <wp:posOffset>6019800</wp:posOffset>
              </wp:positionH>
              <wp:positionV relativeFrom="page">
                <wp:posOffset>9893300</wp:posOffset>
              </wp:positionV>
              <wp:extent cx="488950" cy="18097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6085" w:rsidRPr="00223290" w:rsidRDefault="00223290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20"/>
                            <w:rPr>
                              <w:rFonts w:ascii="Comic Sans MS" w:hAnsi="Comic Sans MS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223290">
                            <w:rPr>
                              <w:rFonts w:ascii="Comic Sans MS" w:hAnsi="Comic Sans MS"/>
                              <w:b/>
                              <w:bCs/>
                              <w:sz w:val="22"/>
                              <w:szCs w:val="22"/>
                            </w:rPr>
                            <w:t>II</w:t>
                          </w:r>
                          <w:r w:rsidR="00EC6085" w:rsidRPr="00223290">
                            <w:rPr>
                              <w:rFonts w:ascii="Comic Sans MS" w:hAnsi="Comic Sans MS"/>
                              <w:b/>
                              <w:bCs/>
                              <w:sz w:val="22"/>
                              <w:szCs w:val="22"/>
                            </w:rPr>
                            <w:t>-</w:t>
                          </w:r>
                          <w:r w:rsidR="00EC6085" w:rsidRPr="00223290">
                            <w:rPr>
                              <w:rFonts w:ascii="Comic Sans MS" w:hAnsi="Comic Sans MS"/>
                              <w:b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 w:rsidR="00EC6085" w:rsidRPr="00223290">
                            <w:rPr>
                              <w:rFonts w:ascii="Comic Sans MS" w:hAnsi="Comic Sans MS"/>
                              <w:b/>
                              <w:bCs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="00EC6085" w:rsidRPr="00223290">
                            <w:rPr>
                              <w:rFonts w:ascii="Comic Sans MS" w:hAnsi="Comic Sans MS"/>
                              <w:b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D3653">
                            <w:rPr>
                              <w:rFonts w:ascii="Comic Sans MS" w:hAnsi="Comic Sans MS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t>19</w:t>
                          </w:r>
                          <w:r w:rsidR="00EC6085" w:rsidRPr="00223290">
                            <w:rPr>
                              <w:rFonts w:ascii="Comic Sans MS" w:hAnsi="Comic Sans MS"/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474pt;margin-top:779pt;width:38.5pt;height:14.2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" o:allowincell="f" filled="f" stroked="f">
              <v:textbox inset="0,0,0,0">
                <w:txbxContent>
                  <w:p w:rsidR="00EC6085" w:rsidRPr="00223290" w:rsidRDefault="00223290">
                    <w:pPr>
                      <w:pStyle w:val="BodyText"/>
                      <w:kinsoku w:val="0"/>
                      <w:overflowPunct w:val="0"/>
                      <w:spacing w:before="11"/>
                      <w:ind w:left="20"/>
                      <w:rPr>
                        <w:rFonts w:ascii="Comic Sans MS" w:hAnsi="Comic Sans MS"/>
                        <w:b/>
                        <w:bCs/>
                        <w:sz w:val="22"/>
                        <w:szCs w:val="22"/>
                      </w:rPr>
                    </w:pPr>
                    <w:r w:rsidRPr="00223290">
                      <w:rPr>
                        <w:rFonts w:ascii="Comic Sans MS" w:hAnsi="Comic Sans MS"/>
                        <w:b/>
                        <w:bCs/>
                        <w:sz w:val="22"/>
                        <w:szCs w:val="22"/>
                      </w:rPr>
                      <w:t>II</w:t>
                    </w:r>
                    <w:r w:rsidR="00EC6085" w:rsidRPr="00223290">
                      <w:rPr>
                        <w:rFonts w:ascii="Comic Sans MS" w:hAnsi="Comic Sans MS"/>
                        <w:b/>
                        <w:bCs/>
                        <w:sz w:val="22"/>
                        <w:szCs w:val="22"/>
                      </w:rPr>
                      <w:t>-</w:t>
                    </w:r>
                    <w:r w:rsidR="00EC6085" w:rsidRPr="00223290">
                      <w:rPr>
                        <w:rFonts w:ascii="Comic Sans MS" w:hAnsi="Comic Sans MS"/>
                        <w:b/>
                        <w:bCs/>
                        <w:sz w:val="22"/>
                        <w:szCs w:val="22"/>
                      </w:rPr>
                      <w:fldChar w:fldCharType="begin"/>
                    </w:r>
                    <w:r w:rsidR="00EC6085" w:rsidRPr="00223290">
                      <w:rPr>
                        <w:rFonts w:ascii="Comic Sans MS" w:hAnsi="Comic Sans MS"/>
                        <w:b/>
                        <w:bCs/>
                        <w:sz w:val="22"/>
                        <w:szCs w:val="22"/>
                      </w:rPr>
                      <w:instrText xml:space="preserve"> PAGE </w:instrText>
                    </w:r>
                    <w:r w:rsidR="00EC6085" w:rsidRPr="00223290">
                      <w:rPr>
                        <w:rFonts w:ascii="Comic Sans MS" w:hAnsi="Comic Sans MS"/>
                        <w:b/>
                        <w:bCs/>
                        <w:sz w:val="22"/>
                        <w:szCs w:val="22"/>
                      </w:rPr>
                      <w:fldChar w:fldCharType="separate"/>
                    </w:r>
                    <w:r w:rsidR="000D3653">
                      <w:rPr>
                        <w:rFonts w:ascii="Comic Sans MS" w:hAnsi="Comic Sans MS"/>
                        <w:b/>
                        <w:bCs/>
                        <w:noProof/>
                        <w:sz w:val="22"/>
                        <w:szCs w:val="22"/>
                      </w:rPr>
                      <w:t>19</w:t>
                    </w:r>
                    <w:r w:rsidR="00EC6085" w:rsidRPr="00223290">
                      <w:rPr>
                        <w:rFonts w:ascii="Comic Sans MS" w:hAnsi="Comic Sans MS"/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>
              <wp:simplePos x="0" y="0"/>
              <wp:positionH relativeFrom="page">
                <wp:posOffset>1427480</wp:posOffset>
              </wp:positionH>
              <wp:positionV relativeFrom="page">
                <wp:posOffset>9893300</wp:posOffset>
              </wp:positionV>
              <wp:extent cx="1181100" cy="180975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11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6085" w:rsidRPr="00223290" w:rsidRDefault="00223290" w:rsidP="005D1600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20" w:right="-240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223290">
                            <w:rPr>
                              <w:rFonts w:ascii="Comic Sans MS" w:hAnsi="Comic Sans MS"/>
                              <w:b/>
                              <w:bCs/>
                              <w:sz w:val="22"/>
                              <w:szCs w:val="22"/>
                            </w:rPr>
                            <w:t>Modul II</w:t>
                          </w:r>
                          <w:r w:rsidR="00EC6085" w:rsidRPr="00223290">
                            <w:rPr>
                              <w:rFonts w:ascii="Comic Sans MS" w:hAnsi="Comic Sans MS"/>
                              <w:b/>
                              <w:bCs/>
                              <w:sz w:val="22"/>
                              <w:szCs w:val="22"/>
                            </w:rPr>
                            <w:t xml:space="preserve"> </w:t>
                          </w:r>
                          <w:r w:rsidR="00EC6085" w:rsidRPr="00223290">
                            <w:rPr>
                              <w:rFonts w:ascii="Comic Sans MS" w:hAnsi="Comic Sans MS"/>
                              <w:b/>
                              <w:bCs/>
                              <w:iCs/>
                              <w:sz w:val="22"/>
                              <w:szCs w:val="22"/>
                            </w:rPr>
                            <w:t>VLAN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112.4pt;margin-top:779pt;width:93pt;height:14.2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AD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" o:allowincell="f" filled="f" stroked="f">
              <v:textbox inset="0,0,0,0">
                <w:txbxContent>
                  <w:p w:rsidR="00EC6085" w:rsidRPr="00223290" w:rsidRDefault="00223290" w:rsidP="005D1600">
                    <w:pPr>
                      <w:pStyle w:val="BodyText"/>
                      <w:kinsoku w:val="0"/>
                      <w:overflowPunct w:val="0"/>
                      <w:spacing w:before="11"/>
                      <w:ind w:left="20" w:right="-240"/>
                      <w:rPr>
                        <w:rFonts w:ascii="Comic Sans MS" w:hAnsi="Comic Sans MS"/>
                        <w:b/>
                        <w:bCs/>
                        <w:i/>
                        <w:iCs/>
                        <w:sz w:val="22"/>
                        <w:szCs w:val="22"/>
                      </w:rPr>
                    </w:pPr>
                    <w:r w:rsidRPr="00223290">
                      <w:rPr>
                        <w:rFonts w:ascii="Comic Sans MS" w:hAnsi="Comic Sans MS"/>
                        <w:b/>
                        <w:bCs/>
                        <w:sz w:val="22"/>
                        <w:szCs w:val="22"/>
                      </w:rPr>
                      <w:t>Modul II</w:t>
                    </w:r>
                    <w:r w:rsidR="00EC6085" w:rsidRPr="00223290">
                      <w:rPr>
                        <w:rFonts w:ascii="Comic Sans MS" w:hAnsi="Comic Sans MS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r w:rsidR="00EC6085" w:rsidRPr="00223290">
                      <w:rPr>
                        <w:rFonts w:ascii="Comic Sans MS" w:hAnsi="Comic Sans MS"/>
                        <w:b/>
                        <w:bCs/>
                        <w:iCs/>
                        <w:sz w:val="22"/>
                        <w:szCs w:val="22"/>
                      </w:rPr>
                      <w:t>VLAN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1421765</wp:posOffset>
              </wp:positionH>
              <wp:positionV relativeFrom="page">
                <wp:posOffset>9883140</wp:posOffset>
              </wp:positionV>
              <wp:extent cx="5079365" cy="12700"/>
              <wp:effectExtent l="0" t="0" r="0" b="0"/>
              <wp:wrapNone/>
              <wp:docPr id="2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79365" cy="12700"/>
                      </a:xfrm>
                      <a:custGeom>
                        <a:avLst/>
                        <a:gdLst>
                          <a:gd name="T0" fmla="*/ 0 w 7999"/>
                          <a:gd name="T1" fmla="*/ 0 h 20"/>
                          <a:gd name="T2" fmla="*/ 7998 w 7999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7999" h="20">
                            <a:moveTo>
                              <a:pt x="0" y="0"/>
                            </a:moveTo>
                            <a:lnTo>
                              <a:pt x="7998" y="0"/>
                            </a:lnTo>
                          </a:path>
                        </a:pathLst>
                      </a:custGeom>
                      <a:noFill/>
                      <a:ln w="9143">
                        <a:solidFill>
                          <a:srgbClr val="823A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3233E55" id="Freeform 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1.95pt,778.2pt,511.85pt,778.2pt" coordsize="79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" o:allowincell="f" filled="f" strokecolor="#823a0a" strokeweight=".25397mm">
              <v:path arrowok="t" o:connecttype="custom" o:connectlocs="0,0;50787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>
              <wp:simplePos x="0" y="0"/>
              <wp:positionH relativeFrom="page">
                <wp:posOffset>1421765</wp:posOffset>
              </wp:positionH>
              <wp:positionV relativeFrom="page">
                <wp:posOffset>9850120</wp:posOffset>
              </wp:positionV>
              <wp:extent cx="5079365" cy="12700"/>
              <wp:effectExtent l="0" t="0" r="0" b="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79365" cy="12700"/>
                      </a:xfrm>
                      <a:custGeom>
                        <a:avLst/>
                        <a:gdLst>
                          <a:gd name="T0" fmla="*/ 0 w 7999"/>
                          <a:gd name="T1" fmla="*/ 0 h 20"/>
                          <a:gd name="T2" fmla="*/ 7998 w 7999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7999" h="20">
                            <a:moveTo>
                              <a:pt x="0" y="0"/>
                            </a:moveTo>
                            <a:lnTo>
                              <a:pt x="7998" y="0"/>
                            </a:lnTo>
                          </a:path>
                        </a:pathLst>
                      </a:custGeom>
                      <a:noFill/>
                      <a:ln w="38100">
                        <a:solidFill>
                          <a:srgbClr val="823A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7A04437" id="Freeform 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1.95pt,775.6pt,511.85pt,775.6pt" coordsize="79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" o:allowincell="f" filled="f" strokecolor="#823a0a" strokeweight="3pt">
              <v:path arrowok="t" o:connecttype="custom" o:connectlocs="0,0;5078730,0" o:connectangles="0,0"/>
              <w10:wrap anchorx="page" anchory="page"/>
            </v:polyline>
          </w:pict>
        </mc:Fallback>
      </mc:AlternateContent>
    </w:r>
    <w:r w:rsidR="00223290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667" w:rsidRDefault="00E94667">
      <w:r>
        <w:separator/>
      </w:r>
    </w:p>
  </w:footnote>
  <w:footnote w:type="continuationSeparator" w:id="0">
    <w:p w:rsidR="00E94667" w:rsidRDefault="00E946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085" w:rsidRDefault="001E46FE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>
              <wp:simplePos x="0" y="0"/>
              <wp:positionH relativeFrom="page">
                <wp:posOffset>4066540</wp:posOffset>
              </wp:positionH>
              <wp:positionV relativeFrom="page">
                <wp:posOffset>669925</wp:posOffset>
              </wp:positionV>
              <wp:extent cx="2620010" cy="2743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01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6085" w:rsidRPr="003A7CDF" w:rsidRDefault="00EC6085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20"/>
                            <w:rPr>
                              <w:rFonts w:ascii="Comic Sans MS" w:hAnsi="Comic Sans MS"/>
                              <w:b/>
                              <w:sz w:val="22"/>
                              <w:szCs w:val="22"/>
                              <w:lang w:val="en-ID"/>
                            </w:rPr>
                          </w:pPr>
                          <w:r w:rsidRPr="003A7CDF">
                            <w:rPr>
                              <w:rFonts w:ascii="Comic Sans MS" w:hAnsi="Comic Sans MS"/>
                              <w:b/>
                              <w:sz w:val="22"/>
                              <w:szCs w:val="22"/>
                            </w:rPr>
                            <w:t>Praktikum Jaringan Komputer</w:t>
                          </w:r>
                          <w:r w:rsidR="003A7CDF">
                            <w:rPr>
                              <w:rFonts w:ascii="Comic Sans MS" w:hAnsi="Comic Sans MS"/>
                              <w:b/>
                              <w:sz w:val="22"/>
                              <w:szCs w:val="22"/>
                            </w:rPr>
                            <w:t xml:space="preserve"> 2019</w:t>
                          </w:r>
                        </w:p>
                        <w:p w:rsidR="003A7CDF" w:rsidRDefault="003A7CDF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20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0.2pt;margin-top:52.75pt;width:206.3pt;height:21.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3ArQIAAKk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" o:allowincell="f" filled="f" stroked="f">
              <v:textbox inset="0,0,0,0">
                <w:txbxContent>
                  <w:p w:rsidR="00EC6085" w:rsidRPr="003A7CDF" w:rsidRDefault="00EC6085">
                    <w:pPr>
                      <w:pStyle w:val="BodyText"/>
                      <w:kinsoku w:val="0"/>
                      <w:overflowPunct w:val="0"/>
                      <w:spacing w:before="11"/>
                      <w:ind w:left="20"/>
                      <w:rPr>
                        <w:rFonts w:ascii="Comic Sans MS" w:hAnsi="Comic Sans MS"/>
                        <w:b/>
                        <w:sz w:val="22"/>
                        <w:szCs w:val="22"/>
                        <w:lang w:val="en-ID"/>
                      </w:rPr>
                    </w:pPr>
                    <w:r w:rsidRPr="003A7CDF">
                      <w:rPr>
                        <w:rFonts w:ascii="Comic Sans MS" w:hAnsi="Comic Sans MS"/>
                        <w:b/>
                        <w:sz w:val="22"/>
                        <w:szCs w:val="22"/>
                      </w:rPr>
                      <w:t>Praktikum Jaringan Komputer</w:t>
                    </w:r>
                    <w:r w:rsidR="003A7CDF">
                      <w:rPr>
                        <w:rFonts w:ascii="Comic Sans MS" w:hAnsi="Comic Sans MS"/>
                        <w:b/>
                        <w:sz w:val="22"/>
                        <w:szCs w:val="22"/>
                      </w:rPr>
                      <w:t xml:space="preserve"> 2019</w:t>
                    </w:r>
                  </w:p>
                  <w:p w:rsidR="003A7CDF" w:rsidRDefault="003A7CDF">
                    <w:pPr>
                      <w:pStyle w:val="BodyText"/>
                      <w:kinsoku w:val="0"/>
                      <w:overflowPunct w:val="0"/>
                      <w:spacing w:before="11"/>
                      <w:ind w:left="20"/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>
              <wp:simplePos x="0" y="0"/>
              <wp:positionH relativeFrom="page">
                <wp:posOffset>1421765</wp:posOffset>
              </wp:positionH>
              <wp:positionV relativeFrom="page">
                <wp:posOffset>898525</wp:posOffset>
              </wp:positionV>
              <wp:extent cx="5079365" cy="12700"/>
              <wp:effectExtent l="0" t="0" r="0" b="0"/>
              <wp:wrapNone/>
              <wp:docPr id="6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79365" cy="12700"/>
                      </a:xfrm>
                      <a:custGeom>
                        <a:avLst/>
                        <a:gdLst>
                          <a:gd name="T0" fmla="*/ 0 w 7999"/>
                          <a:gd name="T1" fmla="*/ 0 h 20"/>
                          <a:gd name="T2" fmla="*/ 7998 w 7999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7999" h="20">
                            <a:moveTo>
                              <a:pt x="0" y="0"/>
                            </a:moveTo>
                            <a:lnTo>
                              <a:pt x="7998" y="0"/>
                            </a:lnTo>
                          </a:path>
                        </a:pathLst>
                      </a:custGeom>
                      <a:noFill/>
                      <a:ln w="9144">
                        <a:solidFill>
                          <a:srgbClr val="823A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B5BDBEC" id="Freeform 1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1.95pt,70.75pt,511.85pt,70.75pt" coordsize="79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" o:allowincell="f" filled="f" strokecolor="#823a0a" strokeweight=".72pt">
              <v:path arrowok="t" o:connecttype="custom" o:connectlocs="0,0;50787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>
              <wp:simplePos x="0" y="0"/>
              <wp:positionH relativeFrom="page">
                <wp:posOffset>1421765</wp:posOffset>
              </wp:positionH>
              <wp:positionV relativeFrom="page">
                <wp:posOffset>931545</wp:posOffset>
              </wp:positionV>
              <wp:extent cx="5079365" cy="12700"/>
              <wp:effectExtent l="0" t="0" r="0" b="0"/>
              <wp:wrapNone/>
              <wp:docPr id="5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79365" cy="12700"/>
                      </a:xfrm>
                      <a:custGeom>
                        <a:avLst/>
                        <a:gdLst>
                          <a:gd name="T0" fmla="*/ 0 w 7999"/>
                          <a:gd name="T1" fmla="*/ 0 h 20"/>
                          <a:gd name="T2" fmla="*/ 7998 w 7999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7999" h="20">
                            <a:moveTo>
                              <a:pt x="0" y="0"/>
                            </a:moveTo>
                            <a:lnTo>
                              <a:pt x="7998" y="0"/>
                            </a:lnTo>
                          </a:path>
                        </a:pathLst>
                      </a:custGeom>
                      <a:noFill/>
                      <a:ln w="38100">
                        <a:solidFill>
                          <a:srgbClr val="823A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4A3E60B" id="Freeform 2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1.95pt,73.35pt,511.85pt,73.35pt" coordsize="799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" o:allowincell="f" filled="f" strokecolor="#823a0a" strokeweight="3pt">
              <v:path arrowok="t" o:connecttype="custom" o:connectlocs="0,0;5078730,0" o:connectangles="0,0"/>
              <w10:wrap anchorx="page" anchory="page"/>
            </v:poly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FE802F8C"/>
    <w:lvl w:ilvl="0">
      <w:start w:val="1"/>
      <w:numFmt w:val="upperLetter"/>
      <w:lvlText w:val="%1."/>
      <w:lvlJc w:val="left"/>
      <w:pPr>
        <w:ind w:left="871" w:hanging="284"/>
      </w:pPr>
      <w:rPr>
        <w:rFonts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888" w:hanging="300"/>
      </w:pPr>
      <w:rPr>
        <w:rFonts w:hint="default"/>
        <w:b w:val="0"/>
        <w:bCs/>
        <w:i w:val="0"/>
        <w:spacing w:val="-4"/>
        <w:w w:val="99"/>
      </w:rPr>
    </w:lvl>
    <w:lvl w:ilvl="2">
      <w:start w:val="1"/>
      <w:numFmt w:val="lowerLetter"/>
      <w:lvlText w:val="%3."/>
      <w:lvlJc w:val="left"/>
      <w:pPr>
        <w:ind w:left="1721" w:hanging="300"/>
      </w:pPr>
      <w:rPr>
        <w:rFonts w:hint="default"/>
        <w:b w:val="0"/>
        <w:bCs w:val="0"/>
        <w:i w:val="0"/>
        <w:iCs/>
        <w:spacing w:val="-3"/>
        <w:w w:val="99"/>
      </w:rPr>
    </w:lvl>
    <w:lvl w:ilvl="3">
      <w:start w:val="1"/>
      <w:numFmt w:val="decimal"/>
      <w:lvlText w:val="%4)"/>
      <w:lvlJc w:val="left"/>
      <w:pPr>
        <w:ind w:left="1942" w:hanging="300"/>
      </w:pPr>
      <w:rPr>
        <w:rFonts w:ascii="Times New Roman" w:hAnsi="Times New Roman" w:cs="Times New Roman" w:hint="default"/>
        <w:b w:val="0"/>
        <w:bCs w:val="0"/>
        <w:spacing w:val="-20"/>
        <w:w w:val="99"/>
        <w:sz w:val="24"/>
        <w:szCs w:val="24"/>
      </w:rPr>
    </w:lvl>
    <w:lvl w:ilvl="4">
      <w:numFmt w:val="bullet"/>
      <w:lvlText w:val="•"/>
      <w:lvlJc w:val="left"/>
      <w:pPr>
        <w:ind w:left="1720" w:hanging="300"/>
      </w:pPr>
      <w:rPr>
        <w:rFonts w:hint="default"/>
      </w:rPr>
    </w:lvl>
    <w:lvl w:ilvl="5">
      <w:numFmt w:val="bullet"/>
      <w:lvlText w:val="•"/>
      <w:lvlJc w:val="left"/>
      <w:pPr>
        <w:ind w:left="1940" w:hanging="300"/>
      </w:pPr>
      <w:rPr>
        <w:rFonts w:hint="default"/>
      </w:rPr>
    </w:lvl>
    <w:lvl w:ilvl="6">
      <w:numFmt w:val="bullet"/>
      <w:lvlText w:val="•"/>
      <w:lvlJc w:val="left"/>
      <w:pPr>
        <w:ind w:left="2000" w:hanging="300"/>
      </w:pPr>
      <w:rPr>
        <w:rFonts w:hint="default"/>
      </w:rPr>
    </w:lvl>
    <w:lvl w:ilvl="7">
      <w:numFmt w:val="bullet"/>
      <w:lvlText w:val="•"/>
      <w:lvlJc w:val="left"/>
      <w:pPr>
        <w:ind w:left="2080" w:hanging="300"/>
      </w:pPr>
      <w:rPr>
        <w:rFonts w:hint="default"/>
      </w:rPr>
    </w:lvl>
    <w:lvl w:ilvl="8">
      <w:numFmt w:val="bullet"/>
      <w:lvlText w:val="•"/>
      <w:lvlJc w:val="left"/>
      <w:pPr>
        <w:ind w:left="2001" w:hanging="300"/>
      </w:pPr>
      <w:rPr>
        <w:rFonts w:hint="default"/>
      </w:r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%1."/>
      <w:lvlJc w:val="left"/>
      <w:pPr>
        <w:ind w:left="1721" w:hanging="425"/>
      </w:pPr>
      <w:rPr>
        <w:rFonts w:ascii="Times New Roman" w:hAnsi="Times New Roman" w:cs="Times New Roman"/>
        <w:b w:val="0"/>
        <w:bCs w:val="0"/>
        <w:spacing w:val="-7"/>
        <w:w w:val="99"/>
        <w:sz w:val="24"/>
        <w:szCs w:val="24"/>
      </w:rPr>
    </w:lvl>
    <w:lvl w:ilvl="1">
      <w:numFmt w:val="bullet"/>
      <w:lvlText w:val="•"/>
      <w:lvlJc w:val="left"/>
      <w:pPr>
        <w:ind w:left="2418" w:hanging="425"/>
      </w:pPr>
    </w:lvl>
    <w:lvl w:ilvl="2">
      <w:numFmt w:val="bullet"/>
      <w:lvlText w:val="•"/>
      <w:lvlJc w:val="left"/>
      <w:pPr>
        <w:ind w:left="3117" w:hanging="425"/>
      </w:pPr>
    </w:lvl>
    <w:lvl w:ilvl="3">
      <w:numFmt w:val="bullet"/>
      <w:lvlText w:val="•"/>
      <w:lvlJc w:val="left"/>
      <w:pPr>
        <w:ind w:left="3815" w:hanging="425"/>
      </w:pPr>
    </w:lvl>
    <w:lvl w:ilvl="4">
      <w:numFmt w:val="bullet"/>
      <w:lvlText w:val="•"/>
      <w:lvlJc w:val="left"/>
      <w:pPr>
        <w:ind w:left="4514" w:hanging="425"/>
      </w:pPr>
    </w:lvl>
    <w:lvl w:ilvl="5">
      <w:numFmt w:val="bullet"/>
      <w:lvlText w:val="•"/>
      <w:lvlJc w:val="left"/>
      <w:pPr>
        <w:ind w:left="5213" w:hanging="425"/>
      </w:pPr>
    </w:lvl>
    <w:lvl w:ilvl="6">
      <w:numFmt w:val="bullet"/>
      <w:lvlText w:val="•"/>
      <w:lvlJc w:val="left"/>
      <w:pPr>
        <w:ind w:left="5911" w:hanging="425"/>
      </w:pPr>
    </w:lvl>
    <w:lvl w:ilvl="7">
      <w:numFmt w:val="bullet"/>
      <w:lvlText w:val="•"/>
      <w:lvlJc w:val="left"/>
      <w:pPr>
        <w:ind w:left="6610" w:hanging="425"/>
      </w:pPr>
    </w:lvl>
    <w:lvl w:ilvl="8">
      <w:numFmt w:val="bullet"/>
      <w:lvlText w:val="•"/>
      <w:lvlJc w:val="left"/>
      <w:pPr>
        <w:ind w:left="7309" w:hanging="425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lowerLetter"/>
      <w:lvlText w:val="%1)"/>
      <w:lvlJc w:val="left"/>
      <w:pPr>
        <w:ind w:left="2081" w:hanging="360"/>
      </w:pPr>
      <w:rPr>
        <w:rFonts w:ascii="Times New Roman" w:hAnsi="Times New Roman" w:cs="Times New Roman"/>
        <w:b w:val="0"/>
        <w:bCs w:val="0"/>
        <w:spacing w:val="-6"/>
        <w:w w:val="99"/>
        <w:sz w:val="24"/>
        <w:szCs w:val="24"/>
      </w:rPr>
    </w:lvl>
    <w:lvl w:ilvl="1">
      <w:numFmt w:val="bullet"/>
      <w:lvlText w:val="•"/>
      <w:lvlJc w:val="left"/>
      <w:pPr>
        <w:ind w:left="2742" w:hanging="360"/>
      </w:pPr>
    </w:lvl>
    <w:lvl w:ilvl="2">
      <w:numFmt w:val="bullet"/>
      <w:lvlText w:val="•"/>
      <w:lvlJc w:val="left"/>
      <w:pPr>
        <w:ind w:left="3405" w:hanging="360"/>
      </w:pPr>
    </w:lvl>
    <w:lvl w:ilvl="3">
      <w:numFmt w:val="bullet"/>
      <w:lvlText w:val="•"/>
      <w:lvlJc w:val="left"/>
      <w:pPr>
        <w:ind w:left="4067" w:hanging="360"/>
      </w:pPr>
    </w:lvl>
    <w:lvl w:ilvl="4">
      <w:numFmt w:val="bullet"/>
      <w:lvlText w:val="•"/>
      <w:lvlJc w:val="left"/>
      <w:pPr>
        <w:ind w:left="4730" w:hanging="360"/>
      </w:pPr>
    </w:lvl>
    <w:lvl w:ilvl="5">
      <w:numFmt w:val="bullet"/>
      <w:lvlText w:val="•"/>
      <w:lvlJc w:val="left"/>
      <w:pPr>
        <w:ind w:left="5393" w:hanging="360"/>
      </w:pPr>
    </w:lvl>
    <w:lvl w:ilvl="6">
      <w:numFmt w:val="bullet"/>
      <w:lvlText w:val="•"/>
      <w:lvlJc w:val="left"/>
      <w:pPr>
        <w:ind w:left="6055" w:hanging="360"/>
      </w:pPr>
    </w:lvl>
    <w:lvl w:ilvl="7">
      <w:numFmt w:val="bullet"/>
      <w:lvlText w:val="•"/>
      <w:lvlJc w:val="left"/>
      <w:pPr>
        <w:ind w:left="6718" w:hanging="360"/>
      </w:pPr>
    </w:lvl>
    <w:lvl w:ilvl="8">
      <w:numFmt w:val="bullet"/>
      <w:lvlText w:val="•"/>
      <w:lvlJc w:val="left"/>
      <w:pPr>
        <w:ind w:left="7381" w:hanging="360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"/>
      <w:lvlJc w:val="left"/>
      <w:pPr>
        <w:ind w:left="1296" w:hanging="425"/>
      </w:pPr>
      <w:rPr>
        <w:rFonts w:ascii="Wingdings" w:hAnsi="Wingdings" w:cs="Wingdings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2040" w:hanging="425"/>
      </w:pPr>
    </w:lvl>
    <w:lvl w:ilvl="2">
      <w:numFmt w:val="bullet"/>
      <w:lvlText w:val="•"/>
      <w:lvlJc w:val="left"/>
      <w:pPr>
        <w:ind w:left="2781" w:hanging="425"/>
      </w:pPr>
    </w:lvl>
    <w:lvl w:ilvl="3">
      <w:numFmt w:val="bullet"/>
      <w:lvlText w:val="•"/>
      <w:lvlJc w:val="left"/>
      <w:pPr>
        <w:ind w:left="3521" w:hanging="425"/>
      </w:pPr>
    </w:lvl>
    <w:lvl w:ilvl="4">
      <w:numFmt w:val="bullet"/>
      <w:lvlText w:val="•"/>
      <w:lvlJc w:val="left"/>
      <w:pPr>
        <w:ind w:left="4262" w:hanging="425"/>
      </w:pPr>
    </w:lvl>
    <w:lvl w:ilvl="5">
      <w:numFmt w:val="bullet"/>
      <w:lvlText w:val="•"/>
      <w:lvlJc w:val="left"/>
      <w:pPr>
        <w:ind w:left="5003" w:hanging="425"/>
      </w:pPr>
    </w:lvl>
    <w:lvl w:ilvl="6">
      <w:numFmt w:val="bullet"/>
      <w:lvlText w:val="•"/>
      <w:lvlJc w:val="left"/>
      <w:pPr>
        <w:ind w:left="5743" w:hanging="425"/>
      </w:pPr>
    </w:lvl>
    <w:lvl w:ilvl="7">
      <w:numFmt w:val="bullet"/>
      <w:lvlText w:val="•"/>
      <w:lvlJc w:val="left"/>
      <w:pPr>
        <w:ind w:left="6484" w:hanging="425"/>
      </w:pPr>
    </w:lvl>
    <w:lvl w:ilvl="8">
      <w:numFmt w:val="bullet"/>
      <w:lvlText w:val="•"/>
      <w:lvlJc w:val="left"/>
      <w:pPr>
        <w:ind w:left="7225" w:hanging="425"/>
      </w:pPr>
    </w:lvl>
  </w:abstractNum>
  <w:abstractNum w:abstractNumId="4" w15:restartNumberingAfterBreak="0">
    <w:nsid w:val="00000406"/>
    <w:multiLevelType w:val="multilevel"/>
    <w:tmpl w:val="9FF85DEA"/>
    <w:lvl w:ilvl="0">
      <w:start w:val="1"/>
      <w:numFmt w:val="decimal"/>
      <w:lvlText w:val="[%1]"/>
      <w:lvlJc w:val="left"/>
      <w:pPr>
        <w:ind w:left="1296" w:hanging="404"/>
      </w:pPr>
      <w:rPr>
        <w:rFonts w:ascii="Times New Roman" w:hAnsi="Times New Roman" w:cs="Times New Roman"/>
        <w:b w:val="0"/>
        <w:bCs w:val="0"/>
        <w:i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640" w:hanging="404"/>
      </w:pPr>
    </w:lvl>
    <w:lvl w:ilvl="2">
      <w:numFmt w:val="bullet"/>
      <w:lvlText w:val="•"/>
      <w:lvlJc w:val="left"/>
      <w:pPr>
        <w:ind w:left="2425" w:hanging="404"/>
      </w:pPr>
    </w:lvl>
    <w:lvl w:ilvl="3">
      <w:numFmt w:val="bullet"/>
      <w:lvlText w:val="•"/>
      <w:lvlJc w:val="left"/>
      <w:pPr>
        <w:ind w:left="3210" w:hanging="404"/>
      </w:pPr>
    </w:lvl>
    <w:lvl w:ilvl="4">
      <w:numFmt w:val="bullet"/>
      <w:lvlText w:val="•"/>
      <w:lvlJc w:val="left"/>
      <w:pPr>
        <w:ind w:left="3995" w:hanging="404"/>
      </w:pPr>
    </w:lvl>
    <w:lvl w:ilvl="5">
      <w:numFmt w:val="bullet"/>
      <w:lvlText w:val="•"/>
      <w:lvlJc w:val="left"/>
      <w:pPr>
        <w:ind w:left="4780" w:hanging="404"/>
      </w:pPr>
    </w:lvl>
    <w:lvl w:ilvl="6">
      <w:numFmt w:val="bullet"/>
      <w:lvlText w:val="•"/>
      <w:lvlJc w:val="left"/>
      <w:pPr>
        <w:ind w:left="5565" w:hanging="404"/>
      </w:pPr>
    </w:lvl>
    <w:lvl w:ilvl="7">
      <w:numFmt w:val="bullet"/>
      <w:lvlText w:val="•"/>
      <w:lvlJc w:val="left"/>
      <w:pPr>
        <w:ind w:left="6350" w:hanging="404"/>
      </w:pPr>
    </w:lvl>
    <w:lvl w:ilvl="8">
      <w:numFmt w:val="bullet"/>
      <w:lvlText w:val="•"/>
      <w:lvlJc w:val="left"/>
      <w:pPr>
        <w:ind w:left="7136" w:hanging="404"/>
      </w:pPr>
    </w:lvl>
  </w:abstractNum>
  <w:abstractNum w:abstractNumId="5" w15:restartNumberingAfterBreak="0">
    <w:nsid w:val="08217EDC"/>
    <w:multiLevelType w:val="multilevel"/>
    <w:tmpl w:val="D5DE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Courier New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371"/>
        </w:tabs>
        <w:ind w:left="371" w:hanging="360"/>
      </w:pPr>
    </w:lvl>
    <w:lvl w:ilvl="5">
      <w:start w:val="1"/>
      <w:numFmt w:val="lowerRoman"/>
      <w:lvlText w:val="%6."/>
      <w:lvlJc w:val="left"/>
      <w:pPr>
        <w:tabs>
          <w:tab w:val="num" w:pos="3701"/>
        </w:tabs>
        <w:ind w:left="3701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5141"/>
        </w:tabs>
        <w:ind w:left="5141" w:hanging="360"/>
      </w:pPr>
    </w:lvl>
    <w:lvl w:ilvl="8">
      <w:start w:val="1"/>
      <w:numFmt w:val="lowerRoman"/>
      <w:lvlText w:val="%9."/>
      <w:lvlJc w:val="left"/>
      <w:pPr>
        <w:tabs>
          <w:tab w:val="num" w:pos="5861"/>
        </w:tabs>
        <w:ind w:left="5861" w:hanging="180"/>
      </w:pPr>
    </w:lvl>
  </w:abstractNum>
  <w:abstractNum w:abstractNumId="6" w15:restartNumberingAfterBreak="0">
    <w:nsid w:val="0CA71483"/>
    <w:multiLevelType w:val="hybridMultilevel"/>
    <w:tmpl w:val="0F34A902"/>
    <w:lvl w:ilvl="0" w:tplc="0421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14275861"/>
    <w:multiLevelType w:val="multilevel"/>
    <w:tmpl w:val="70FE25E6"/>
    <w:lvl w:ilvl="0">
      <w:start w:val="1"/>
      <w:numFmt w:val="none"/>
      <w:lvlText w:val="E. "/>
      <w:lvlJc w:val="left"/>
      <w:pPr>
        <w:ind w:left="871" w:hanging="284"/>
      </w:pPr>
      <w:rPr>
        <w:rFonts w:ascii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888" w:hanging="300"/>
      </w:pPr>
      <w:rPr>
        <w:rFonts w:hint="default"/>
        <w:b w:val="0"/>
        <w:bCs/>
        <w:i w:val="0"/>
        <w:spacing w:val="-4"/>
        <w:w w:val="99"/>
      </w:rPr>
    </w:lvl>
    <w:lvl w:ilvl="2">
      <w:start w:val="1"/>
      <w:numFmt w:val="lowerLetter"/>
      <w:lvlText w:val="%3."/>
      <w:lvlJc w:val="left"/>
      <w:pPr>
        <w:ind w:left="1721" w:hanging="300"/>
      </w:pPr>
      <w:rPr>
        <w:rFonts w:hint="default"/>
        <w:b w:val="0"/>
        <w:bCs w:val="0"/>
        <w:i w:val="0"/>
        <w:iCs/>
        <w:spacing w:val="-3"/>
        <w:w w:val="99"/>
      </w:rPr>
    </w:lvl>
    <w:lvl w:ilvl="3">
      <w:start w:val="1"/>
      <w:numFmt w:val="decimal"/>
      <w:lvlText w:val="%4."/>
      <w:lvlJc w:val="left"/>
      <w:pPr>
        <w:ind w:left="1942" w:hanging="300"/>
      </w:pPr>
      <w:rPr>
        <w:rFonts w:hint="default"/>
        <w:b w:val="0"/>
        <w:bCs w:val="0"/>
        <w:spacing w:val="-20"/>
        <w:w w:val="99"/>
        <w:sz w:val="24"/>
        <w:szCs w:val="24"/>
      </w:rPr>
    </w:lvl>
    <w:lvl w:ilvl="4">
      <w:numFmt w:val="bullet"/>
      <w:lvlText w:val="•"/>
      <w:lvlJc w:val="left"/>
      <w:pPr>
        <w:ind w:left="1720" w:hanging="300"/>
      </w:pPr>
      <w:rPr>
        <w:rFonts w:hint="default"/>
      </w:rPr>
    </w:lvl>
    <w:lvl w:ilvl="5">
      <w:numFmt w:val="bullet"/>
      <w:lvlText w:val="•"/>
      <w:lvlJc w:val="left"/>
      <w:pPr>
        <w:ind w:left="1940" w:hanging="300"/>
      </w:pPr>
      <w:rPr>
        <w:rFonts w:hint="default"/>
      </w:rPr>
    </w:lvl>
    <w:lvl w:ilvl="6">
      <w:numFmt w:val="bullet"/>
      <w:lvlText w:val="•"/>
      <w:lvlJc w:val="left"/>
      <w:pPr>
        <w:ind w:left="2000" w:hanging="300"/>
      </w:pPr>
      <w:rPr>
        <w:rFonts w:hint="default"/>
      </w:rPr>
    </w:lvl>
    <w:lvl w:ilvl="7">
      <w:numFmt w:val="bullet"/>
      <w:lvlText w:val="•"/>
      <w:lvlJc w:val="left"/>
      <w:pPr>
        <w:ind w:left="2080" w:hanging="300"/>
      </w:pPr>
      <w:rPr>
        <w:rFonts w:hint="default"/>
      </w:rPr>
    </w:lvl>
    <w:lvl w:ilvl="8">
      <w:numFmt w:val="bullet"/>
      <w:lvlText w:val="•"/>
      <w:lvlJc w:val="left"/>
      <w:pPr>
        <w:ind w:left="2001" w:hanging="300"/>
      </w:pPr>
      <w:rPr>
        <w:rFonts w:hint="default"/>
      </w:rPr>
    </w:lvl>
  </w:abstractNum>
  <w:abstractNum w:abstractNumId="8" w15:restartNumberingAfterBreak="0">
    <w:nsid w:val="1C81471D"/>
    <w:multiLevelType w:val="hybridMultilevel"/>
    <w:tmpl w:val="AE20B2CE"/>
    <w:lvl w:ilvl="0" w:tplc="04090019">
      <w:start w:val="1"/>
      <w:numFmt w:val="lowerLetter"/>
      <w:lvlText w:val="%1."/>
      <w:lvlJc w:val="left"/>
      <w:pPr>
        <w:ind w:left="2234" w:hanging="360"/>
      </w:pPr>
    </w:lvl>
    <w:lvl w:ilvl="1" w:tplc="04090019" w:tentative="1">
      <w:start w:val="1"/>
      <w:numFmt w:val="lowerLetter"/>
      <w:lvlText w:val="%2."/>
      <w:lvlJc w:val="left"/>
      <w:pPr>
        <w:ind w:left="2954" w:hanging="360"/>
      </w:pPr>
    </w:lvl>
    <w:lvl w:ilvl="2" w:tplc="0409001B" w:tentative="1">
      <w:start w:val="1"/>
      <w:numFmt w:val="lowerRoman"/>
      <w:lvlText w:val="%3."/>
      <w:lvlJc w:val="right"/>
      <w:pPr>
        <w:ind w:left="3674" w:hanging="180"/>
      </w:pPr>
    </w:lvl>
    <w:lvl w:ilvl="3" w:tplc="0409000F" w:tentative="1">
      <w:start w:val="1"/>
      <w:numFmt w:val="decimal"/>
      <w:lvlText w:val="%4."/>
      <w:lvlJc w:val="left"/>
      <w:pPr>
        <w:ind w:left="4394" w:hanging="360"/>
      </w:pPr>
    </w:lvl>
    <w:lvl w:ilvl="4" w:tplc="04090019" w:tentative="1">
      <w:start w:val="1"/>
      <w:numFmt w:val="lowerLetter"/>
      <w:lvlText w:val="%5."/>
      <w:lvlJc w:val="left"/>
      <w:pPr>
        <w:ind w:left="5114" w:hanging="360"/>
      </w:pPr>
    </w:lvl>
    <w:lvl w:ilvl="5" w:tplc="0409001B" w:tentative="1">
      <w:start w:val="1"/>
      <w:numFmt w:val="lowerRoman"/>
      <w:lvlText w:val="%6."/>
      <w:lvlJc w:val="right"/>
      <w:pPr>
        <w:ind w:left="5834" w:hanging="180"/>
      </w:pPr>
    </w:lvl>
    <w:lvl w:ilvl="6" w:tplc="0409000F" w:tentative="1">
      <w:start w:val="1"/>
      <w:numFmt w:val="decimal"/>
      <w:lvlText w:val="%7."/>
      <w:lvlJc w:val="left"/>
      <w:pPr>
        <w:ind w:left="6554" w:hanging="360"/>
      </w:pPr>
    </w:lvl>
    <w:lvl w:ilvl="7" w:tplc="04090019" w:tentative="1">
      <w:start w:val="1"/>
      <w:numFmt w:val="lowerLetter"/>
      <w:lvlText w:val="%8."/>
      <w:lvlJc w:val="left"/>
      <w:pPr>
        <w:ind w:left="7274" w:hanging="360"/>
      </w:pPr>
    </w:lvl>
    <w:lvl w:ilvl="8" w:tplc="0409001B" w:tentative="1">
      <w:start w:val="1"/>
      <w:numFmt w:val="lowerRoman"/>
      <w:lvlText w:val="%9."/>
      <w:lvlJc w:val="right"/>
      <w:pPr>
        <w:ind w:left="7994" w:hanging="180"/>
      </w:pPr>
    </w:lvl>
  </w:abstractNum>
  <w:abstractNum w:abstractNumId="9" w15:restartNumberingAfterBreak="0">
    <w:nsid w:val="1F0C3959"/>
    <w:multiLevelType w:val="hybridMultilevel"/>
    <w:tmpl w:val="CAA6EB90"/>
    <w:lvl w:ilvl="0" w:tplc="D47406E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774C3994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5944F8B8">
      <w:start w:val="1"/>
      <w:numFmt w:val="decimal"/>
      <w:lvlText w:val="%4."/>
      <w:lvlJc w:val="left"/>
      <w:pPr>
        <w:ind w:left="2520" w:hanging="360"/>
      </w:pPr>
      <w:rPr>
        <w:b w:val="0"/>
        <w:i w:val="0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E3DE0"/>
    <w:multiLevelType w:val="hybridMultilevel"/>
    <w:tmpl w:val="0B6A5C72"/>
    <w:lvl w:ilvl="0" w:tplc="7028307A">
      <w:start w:val="6"/>
      <w:numFmt w:val="upperLetter"/>
      <w:lvlText w:val="%1."/>
      <w:lvlJc w:val="left"/>
      <w:pPr>
        <w:ind w:left="151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1285B"/>
    <w:multiLevelType w:val="hybridMultilevel"/>
    <w:tmpl w:val="12C6BB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80811A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B824ACBC">
      <w:start w:val="1"/>
      <w:numFmt w:val="lowerLetter"/>
      <w:lvlText w:val="%3."/>
      <w:lvlJc w:val="left"/>
      <w:pPr>
        <w:ind w:left="785" w:hanging="360"/>
      </w:pPr>
      <w:rPr>
        <w:rFonts w:ascii="Times New Roman" w:eastAsia="Times New Roman" w:hAnsi="Times New Roman" w:cs="Times New Roman"/>
        <w:b w:val="0"/>
      </w:rPr>
    </w:lvl>
    <w:lvl w:ilvl="3" w:tplc="A9E89CD8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plc="8BF4AAC8">
      <w:start w:val="1"/>
      <w:numFmt w:val="lowerLetter"/>
      <w:lvlText w:val="%5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5" w:tplc="B72CB9FC">
      <w:start w:val="1"/>
      <w:numFmt w:val="decimal"/>
      <w:lvlText w:val="%6)"/>
      <w:lvlJc w:val="left"/>
      <w:pPr>
        <w:ind w:left="4500" w:hanging="360"/>
      </w:pPr>
      <w:rPr>
        <w:rFonts w:hint="default"/>
        <w:sz w:val="24"/>
      </w:r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4393A"/>
    <w:multiLevelType w:val="hybridMultilevel"/>
    <w:tmpl w:val="B7746FAC"/>
    <w:lvl w:ilvl="0" w:tplc="E03CEE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6855D82"/>
    <w:multiLevelType w:val="hybridMultilevel"/>
    <w:tmpl w:val="041E62C2"/>
    <w:lvl w:ilvl="0" w:tplc="16FCFFA2">
      <w:start w:val="1"/>
      <w:numFmt w:val="decimal"/>
      <w:lvlText w:val="[%1]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A0B62"/>
    <w:multiLevelType w:val="hybridMultilevel"/>
    <w:tmpl w:val="F90AA584"/>
    <w:lvl w:ilvl="0" w:tplc="9AF062FC">
      <w:start w:val="1"/>
      <w:numFmt w:val="decimal"/>
      <w:lvlText w:val="%1."/>
      <w:lvlJc w:val="left"/>
      <w:pPr>
        <w:ind w:left="1514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234" w:hanging="360"/>
      </w:pPr>
    </w:lvl>
    <w:lvl w:ilvl="2" w:tplc="0409001B">
      <w:start w:val="1"/>
      <w:numFmt w:val="lowerRoman"/>
      <w:lvlText w:val="%3."/>
      <w:lvlJc w:val="right"/>
      <w:pPr>
        <w:ind w:left="2954" w:hanging="180"/>
      </w:pPr>
    </w:lvl>
    <w:lvl w:ilvl="3" w:tplc="0409000F" w:tentative="1">
      <w:start w:val="1"/>
      <w:numFmt w:val="decimal"/>
      <w:lvlText w:val="%4."/>
      <w:lvlJc w:val="left"/>
      <w:pPr>
        <w:ind w:left="3674" w:hanging="360"/>
      </w:pPr>
    </w:lvl>
    <w:lvl w:ilvl="4" w:tplc="04090019" w:tentative="1">
      <w:start w:val="1"/>
      <w:numFmt w:val="lowerLetter"/>
      <w:lvlText w:val="%5."/>
      <w:lvlJc w:val="left"/>
      <w:pPr>
        <w:ind w:left="4394" w:hanging="360"/>
      </w:pPr>
    </w:lvl>
    <w:lvl w:ilvl="5" w:tplc="0409001B" w:tentative="1">
      <w:start w:val="1"/>
      <w:numFmt w:val="lowerRoman"/>
      <w:lvlText w:val="%6."/>
      <w:lvlJc w:val="right"/>
      <w:pPr>
        <w:ind w:left="5114" w:hanging="180"/>
      </w:pPr>
    </w:lvl>
    <w:lvl w:ilvl="6" w:tplc="0409000F" w:tentative="1">
      <w:start w:val="1"/>
      <w:numFmt w:val="decimal"/>
      <w:lvlText w:val="%7."/>
      <w:lvlJc w:val="left"/>
      <w:pPr>
        <w:ind w:left="5834" w:hanging="360"/>
      </w:pPr>
    </w:lvl>
    <w:lvl w:ilvl="7" w:tplc="04090019" w:tentative="1">
      <w:start w:val="1"/>
      <w:numFmt w:val="lowerLetter"/>
      <w:lvlText w:val="%8."/>
      <w:lvlJc w:val="left"/>
      <w:pPr>
        <w:ind w:left="6554" w:hanging="360"/>
      </w:pPr>
    </w:lvl>
    <w:lvl w:ilvl="8" w:tplc="04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5" w15:restartNumberingAfterBreak="0">
    <w:nsid w:val="50FB72A1"/>
    <w:multiLevelType w:val="multilevel"/>
    <w:tmpl w:val="ACD4BF00"/>
    <w:lvl w:ilvl="0">
      <w:start w:val="1"/>
      <w:numFmt w:val="upperLetter"/>
      <w:lvlText w:val="%1."/>
      <w:lvlJc w:val="left"/>
      <w:pPr>
        <w:ind w:left="871" w:hanging="284"/>
      </w:pPr>
      <w:rPr>
        <w:rFonts w:ascii="Times New Roman" w:hAnsi="Times New Roman" w:cs="Times New Roman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888" w:hanging="300"/>
      </w:pPr>
      <w:rPr>
        <w:b w:val="0"/>
        <w:bCs/>
        <w:i w:val="0"/>
        <w:spacing w:val="-4"/>
        <w:w w:val="99"/>
      </w:rPr>
    </w:lvl>
    <w:lvl w:ilvl="2">
      <w:start w:val="1"/>
      <w:numFmt w:val="lowerLetter"/>
      <w:lvlText w:val="%3."/>
      <w:lvlJc w:val="left"/>
      <w:pPr>
        <w:ind w:left="1721" w:hanging="300"/>
      </w:pPr>
      <w:rPr>
        <w:b w:val="0"/>
        <w:bCs w:val="0"/>
        <w:i/>
        <w:iCs/>
        <w:spacing w:val="-3"/>
        <w:w w:val="99"/>
      </w:rPr>
    </w:lvl>
    <w:lvl w:ilvl="3">
      <w:start w:val="1"/>
      <w:numFmt w:val="decimal"/>
      <w:lvlText w:val="%4)"/>
      <w:lvlJc w:val="left"/>
      <w:pPr>
        <w:ind w:left="1942" w:hanging="300"/>
      </w:pPr>
      <w:rPr>
        <w:rFonts w:ascii="Times New Roman" w:hAnsi="Times New Roman" w:cs="Times New Roman"/>
        <w:b w:val="0"/>
        <w:bCs w:val="0"/>
        <w:spacing w:val="-20"/>
        <w:w w:val="99"/>
        <w:sz w:val="24"/>
        <w:szCs w:val="24"/>
      </w:rPr>
    </w:lvl>
    <w:lvl w:ilvl="4">
      <w:numFmt w:val="bullet"/>
      <w:lvlText w:val="•"/>
      <w:lvlJc w:val="left"/>
      <w:pPr>
        <w:ind w:left="1720" w:hanging="300"/>
      </w:pPr>
    </w:lvl>
    <w:lvl w:ilvl="5">
      <w:numFmt w:val="bullet"/>
      <w:lvlText w:val="•"/>
      <w:lvlJc w:val="left"/>
      <w:pPr>
        <w:ind w:left="1940" w:hanging="300"/>
      </w:pPr>
    </w:lvl>
    <w:lvl w:ilvl="6">
      <w:numFmt w:val="bullet"/>
      <w:lvlText w:val="•"/>
      <w:lvlJc w:val="left"/>
      <w:pPr>
        <w:ind w:left="2000" w:hanging="300"/>
      </w:pPr>
    </w:lvl>
    <w:lvl w:ilvl="7">
      <w:numFmt w:val="bullet"/>
      <w:lvlText w:val="•"/>
      <w:lvlJc w:val="left"/>
      <w:pPr>
        <w:ind w:left="2080" w:hanging="300"/>
      </w:pPr>
    </w:lvl>
    <w:lvl w:ilvl="8">
      <w:numFmt w:val="bullet"/>
      <w:lvlText w:val="•"/>
      <w:lvlJc w:val="left"/>
      <w:pPr>
        <w:ind w:left="2001" w:hanging="300"/>
      </w:pPr>
    </w:lvl>
  </w:abstractNum>
  <w:abstractNum w:abstractNumId="16" w15:restartNumberingAfterBreak="0">
    <w:nsid w:val="702D48AD"/>
    <w:multiLevelType w:val="hybridMultilevel"/>
    <w:tmpl w:val="76A04AFA"/>
    <w:lvl w:ilvl="0" w:tplc="BBA2C3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80811A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B824ACBC">
      <w:start w:val="1"/>
      <w:numFmt w:val="lowerLetter"/>
      <w:lvlText w:val="%3."/>
      <w:lvlJc w:val="left"/>
      <w:pPr>
        <w:ind w:left="785" w:hanging="360"/>
      </w:pPr>
      <w:rPr>
        <w:rFonts w:ascii="Times New Roman" w:eastAsia="Times New Roman" w:hAnsi="Times New Roman" w:cs="Times New Roman"/>
        <w:b w:val="0"/>
      </w:rPr>
    </w:lvl>
    <w:lvl w:ilvl="3" w:tplc="A9E89CD8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plc="8BF4AAC8">
      <w:start w:val="1"/>
      <w:numFmt w:val="lowerLetter"/>
      <w:lvlText w:val="%5."/>
      <w:lvlJc w:val="left"/>
      <w:pPr>
        <w:ind w:left="2204" w:hanging="360"/>
      </w:pPr>
      <w:rPr>
        <w:rFonts w:ascii="Times New Roman" w:hAnsi="Times New Roman" w:cs="Times New Roman" w:hint="default"/>
      </w:rPr>
    </w:lvl>
    <w:lvl w:ilvl="5" w:tplc="B72CB9FC">
      <w:start w:val="1"/>
      <w:numFmt w:val="decimal"/>
      <w:lvlText w:val="%6)"/>
      <w:lvlJc w:val="left"/>
      <w:pPr>
        <w:ind w:left="4500" w:hanging="360"/>
      </w:pPr>
      <w:rPr>
        <w:rFonts w:hint="default"/>
        <w:sz w:val="24"/>
      </w:r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13"/>
  </w:num>
  <w:num w:numId="9">
    <w:abstractNumId w:val="12"/>
  </w:num>
  <w:num w:numId="10">
    <w:abstractNumId w:val="14"/>
  </w:num>
  <w:num w:numId="11">
    <w:abstractNumId w:val="15"/>
  </w:num>
  <w:num w:numId="12">
    <w:abstractNumId w:val="16"/>
  </w:num>
  <w:num w:numId="13">
    <w:abstractNumId w:val="11"/>
  </w:num>
  <w:num w:numId="14">
    <w:abstractNumId w:val="6"/>
  </w:num>
  <w:num w:numId="15">
    <w:abstractNumId w:val="10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hideSpellingErrors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 style="mso-position-horizontal-relative:page" o:allowincell="f" fill="f" fillcolor="white">
      <v:fill color="white" on="f"/>
      <v:stroke weight=".48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FE"/>
    <w:rsid w:val="000B0D16"/>
    <w:rsid w:val="000D3653"/>
    <w:rsid w:val="000D3B62"/>
    <w:rsid w:val="0011171E"/>
    <w:rsid w:val="00136C8F"/>
    <w:rsid w:val="0018606E"/>
    <w:rsid w:val="001E46FE"/>
    <w:rsid w:val="00223290"/>
    <w:rsid w:val="00284091"/>
    <w:rsid w:val="002A706D"/>
    <w:rsid w:val="0034433E"/>
    <w:rsid w:val="003A7CDF"/>
    <w:rsid w:val="003E55FA"/>
    <w:rsid w:val="00557095"/>
    <w:rsid w:val="005A6C54"/>
    <w:rsid w:val="005C45F9"/>
    <w:rsid w:val="005D1600"/>
    <w:rsid w:val="005F5F46"/>
    <w:rsid w:val="00631E05"/>
    <w:rsid w:val="00665243"/>
    <w:rsid w:val="00666F75"/>
    <w:rsid w:val="006C07F8"/>
    <w:rsid w:val="00725B1A"/>
    <w:rsid w:val="007A0406"/>
    <w:rsid w:val="007A0911"/>
    <w:rsid w:val="007D61B0"/>
    <w:rsid w:val="007E03F5"/>
    <w:rsid w:val="007F24FB"/>
    <w:rsid w:val="007F2DDA"/>
    <w:rsid w:val="00806B96"/>
    <w:rsid w:val="008133BC"/>
    <w:rsid w:val="008A211F"/>
    <w:rsid w:val="008C3CA0"/>
    <w:rsid w:val="00931B6F"/>
    <w:rsid w:val="009977C1"/>
    <w:rsid w:val="00A35D8A"/>
    <w:rsid w:val="00A44004"/>
    <w:rsid w:val="00AD2608"/>
    <w:rsid w:val="00AE3446"/>
    <w:rsid w:val="00B94273"/>
    <w:rsid w:val="00BC04FE"/>
    <w:rsid w:val="00BD2036"/>
    <w:rsid w:val="00CC5F1C"/>
    <w:rsid w:val="00CD495C"/>
    <w:rsid w:val="00CE4EB1"/>
    <w:rsid w:val="00CE6655"/>
    <w:rsid w:val="00D13857"/>
    <w:rsid w:val="00D16BCA"/>
    <w:rsid w:val="00DD2D6A"/>
    <w:rsid w:val="00DE44BD"/>
    <w:rsid w:val="00E010E9"/>
    <w:rsid w:val="00E34C5B"/>
    <w:rsid w:val="00E8034D"/>
    <w:rsid w:val="00E9298C"/>
    <w:rsid w:val="00E94667"/>
    <w:rsid w:val="00E9575C"/>
    <w:rsid w:val="00EC0943"/>
    <w:rsid w:val="00EC6085"/>
    <w:rsid w:val="00F22807"/>
    <w:rsid w:val="00F4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horizontal-relative:page" o:allowincell="f" fill="f" fillcolor="white">
      <v:fill color="white" on="f"/>
      <v:stroke weight=".48pt"/>
      <v:textbox inset="0,0,0,0"/>
    </o:shapedefaults>
    <o:shapelayout v:ext="edit">
      <o:idmap v:ext="edit" data="1"/>
    </o:shapelayout>
  </w:shapeDefaults>
  <w:decimalSymbol w:val=","/>
  <w:listSeparator w:val=";"/>
  <w14:defaultImageDpi w14:val="0"/>
  <w15:docId w15:val="{1905AE3A-69FF-454F-8A11-3E68650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65243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90"/>
      <w:ind w:left="871" w:hanging="28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4"/>
      <w:ind w:left="1721" w:hanging="425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jc w:val="center"/>
    </w:pPr>
    <w:rPr>
      <w:rFonts w:ascii="Arial Narrow" w:hAnsi="Arial Narrow" w:cs="Arial Narrow"/>
    </w:rPr>
  </w:style>
  <w:style w:type="paragraph" w:styleId="Header">
    <w:name w:val="header"/>
    <w:basedOn w:val="Normal"/>
    <w:link w:val="HeaderChar"/>
    <w:uiPriority w:val="99"/>
    <w:unhideWhenUsed/>
    <w:rsid w:val="005D16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D160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16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D1600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B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25B1A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9298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ABB59E-2EE6-4F28-99A3-A8AB7CEA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4610</Words>
  <Characters>26279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Jaringan Komputer</vt:lpstr>
    </vt:vector>
  </TitlesOfParts>
  <Company/>
  <LinksUpToDate>false</LinksUpToDate>
  <CharactersWithSpaces>30828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Jaringan Komputer</dc:title>
  <dc:subject/>
  <dc:creator>Mataram University</dc:creator>
  <cp:keywords/>
  <dc:description/>
  <cp:lastModifiedBy>Angga Widiarta</cp:lastModifiedBy>
  <cp:revision>3</cp:revision>
  <cp:lastPrinted>2019-09-27T02:06:00Z</cp:lastPrinted>
  <dcterms:created xsi:type="dcterms:W3CDTF">2019-11-13T17:02:00Z</dcterms:created>
  <dcterms:modified xsi:type="dcterms:W3CDTF">2019-11-13T17:04:00Z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